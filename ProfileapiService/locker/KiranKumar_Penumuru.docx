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FDA76" w14:textId="77777777" w:rsidR="00BF2D3B" w:rsidRDefault="00BF2D3B" w:rsidP="003F5813">
      <w:pPr>
        <w:jc w:val="both"/>
      </w:pPr>
    </w:p>
    <w:tbl>
      <w:tblPr>
        <w:tblW w:w="0" w:type="auto"/>
        <w:tblLook w:val="04A0" w:firstRow="1" w:lastRow="0" w:firstColumn="1" w:lastColumn="0" w:noHBand="0" w:noVBand="1"/>
      </w:tblPr>
      <w:tblGrid>
        <w:gridCol w:w="7610"/>
        <w:gridCol w:w="2470"/>
      </w:tblGrid>
      <w:tr w:rsidR="00AA038F" w:rsidRPr="00547BC6" w14:paraId="6B628E34" w14:textId="77777777" w:rsidTr="00CC6C3E">
        <w:trPr>
          <w:trHeight w:val="1091"/>
        </w:trPr>
        <w:tc>
          <w:tcPr>
            <w:tcW w:w="7620" w:type="dxa"/>
            <w:shd w:val="clear" w:color="auto" w:fill="auto"/>
          </w:tcPr>
          <w:p w14:paraId="728CABF1" w14:textId="321FBB99" w:rsidR="00AA038F" w:rsidRPr="00D92859" w:rsidRDefault="00C55EDF" w:rsidP="003F5813">
            <w:pPr>
              <w:jc w:val="both"/>
              <w:rPr>
                <w:rFonts w:ascii="Verdana" w:hAnsi="Verdana"/>
                <w:b/>
                <w:szCs w:val="20"/>
              </w:rPr>
            </w:pPr>
            <w:r>
              <w:rPr>
                <w:rFonts w:ascii="Verdana" w:hAnsi="Verdana"/>
                <w:b/>
                <w:szCs w:val="20"/>
              </w:rPr>
              <w:t>Kiran Kumar</w:t>
            </w:r>
            <w:r w:rsidR="00E25D2D">
              <w:rPr>
                <w:rFonts w:ascii="Verdana" w:hAnsi="Verdana"/>
                <w:b/>
                <w:szCs w:val="20"/>
              </w:rPr>
              <w:t xml:space="preserve"> </w:t>
            </w:r>
            <w:r>
              <w:rPr>
                <w:rFonts w:ascii="Verdana" w:hAnsi="Verdana"/>
                <w:b/>
                <w:szCs w:val="20"/>
              </w:rPr>
              <w:t>Penumuru</w:t>
            </w:r>
          </w:p>
          <w:p w14:paraId="19AD3CE8" w14:textId="6BDC89E3" w:rsidR="00AA038F" w:rsidRPr="00D92859" w:rsidRDefault="00AA038F" w:rsidP="003F5813">
            <w:pPr>
              <w:jc w:val="both"/>
              <w:rPr>
                <w:rFonts w:ascii="Verdana" w:hAnsi="Verdana"/>
                <w:szCs w:val="20"/>
              </w:rPr>
            </w:pPr>
            <w:r w:rsidRPr="00D92859">
              <w:rPr>
                <w:rFonts w:ascii="Verdana" w:hAnsi="Verdana"/>
                <w:b/>
                <w:szCs w:val="20"/>
              </w:rPr>
              <w:t>Mobile:</w:t>
            </w:r>
            <w:r w:rsidRPr="00D92859">
              <w:rPr>
                <w:rFonts w:ascii="Verdana" w:hAnsi="Verdana"/>
                <w:szCs w:val="20"/>
              </w:rPr>
              <w:t xml:space="preserve"> </w:t>
            </w:r>
            <w:r w:rsidRPr="00D92859">
              <w:rPr>
                <w:rFonts w:ascii="Verdana" w:hAnsi="Verdana"/>
                <w:b/>
                <w:bCs/>
                <w:szCs w:val="20"/>
              </w:rPr>
              <w:t>+91-</w:t>
            </w:r>
            <w:r w:rsidR="00CC6C3E">
              <w:rPr>
                <w:rFonts w:ascii="Verdana" w:hAnsi="Verdana"/>
                <w:b/>
                <w:bCs/>
                <w:szCs w:val="20"/>
              </w:rPr>
              <w:t>9</w:t>
            </w:r>
            <w:r w:rsidR="00C55EDF">
              <w:rPr>
                <w:rFonts w:ascii="Verdana" w:hAnsi="Verdana"/>
                <w:b/>
                <w:bCs/>
                <w:szCs w:val="20"/>
              </w:rPr>
              <w:t>9083</w:t>
            </w:r>
            <w:r w:rsidR="00E25D2D">
              <w:rPr>
                <w:rFonts w:ascii="Verdana" w:hAnsi="Verdana"/>
                <w:b/>
                <w:bCs/>
                <w:szCs w:val="20"/>
              </w:rPr>
              <w:t>3</w:t>
            </w:r>
            <w:r w:rsidR="00C55EDF">
              <w:rPr>
                <w:rFonts w:ascii="Verdana" w:hAnsi="Verdana"/>
                <w:b/>
                <w:bCs/>
                <w:szCs w:val="20"/>
              </w:rPr>
              <w:t>66</w:t>
            </w:r>
            <w:r w:rsidR="00E25D2D">
              <w:rPr>
                <w:rFonts w:ascii="Verdana" w:hAnsi="Verdana"/>
                <w:b/>
                <w:bCs/>
                <w:szCs w:val="20"/>
              </w:rPr>
              <w:t>11</w:t>
            </w:r>
          </w:p>
          <w:p w14:paraId="2606499A" w14:textId="32782CAF" w:rsidR="00AA038F" w:rsidRPr="00D92859" w:rsidRDefault="00AA038F" w:rsidP="003F5813">
            <w:pPr>
              <w:jc w:val="both"/>
              <w:rPr>
                <w:rFonts w:ascii="Verdana" w:hAnsi="Verdana"/>
                <w:szCs w:val="20"/>
              </w:rPr>
            </w:pPr>
            <w:r w:rsidRPr="00D92859">
              <w:rPr>
                <w:rFonts w:ascii="Verdana" w:hAnsi="Verdana"/>
                <w:b/>
                <w:szCs w:val="20"/>
              </w:rPr>
              <w:t>Email:</w:t>
            </w:r>
            <w:r w:rsidRPr="00D92859">
              <w:rPr>
                <w:rFonts w:ascii="Verdana" w:hAnsi="Verdana"/>
                <w:szCs w:val="20"/>
              </w:rPr>
              <w:t xml:space="preserve"> </w:t>
            </w:r>
            <w:r w:rsidR="00814923">
              <w:rPr>
                <w:rFonts w:ascii="Verdana" w:hAnsi="Verdana"/>
                <w:szCs w:val="20"/>
              </w:rPr>
              <w:t xml:space="preserve"> </w:t>
            </w:r>
            <w:hyperlink r:id="rId10" w:history="1">
              <w:r w:rsidR="00C55EDF" w:rsidRPr="00F501AE">
                <w:rPr>
                  <w:rStyle w:val="Hyperlink"/>
                  <w:rFonts w:ascii="Verdana" w:hAnsi="Verdana"/>
                  <w:szCs w:val="20"/>
                </w:rPr>
                <w:t>kpenumuru@nisum.com</w:t>
              </w:r>
            </w:hyperlink>
            <w:r w:rsidR="00FB7B81" w:rsidRPr="00D92859">
              <w:rPr>
                <w:rFonts w:ascii="Verdana" w:hAnsi="Verdana"/>
                <w:szCs w:val="20"/>
              </w:rPr>
              <w:t xml:space="preserve"> </w:t>
            </w:r>
          </w:p>
          <w:p w14:paraId="5A42710F" w14:textId="77777777" w:rsidR="00AA038F" w:rsidRPr="00547BC6" w:rsidRDefault="00AA038F" w:rsidP="003F5813">
            <w:pPr>
              <w:jc w:val="both"/>
              <w:rPr>
                <w:rFonts w:ascii="Verdana" w:hAnsi="Verdana"/>
                <w:sz w:val="17"/>
                <w:szCs w:val="17"/>
              </w:rPr>
            </w:pPr>
          </w:p>
        </w:tc>
        <w:tc>
          <w:tcPr>
            <w:tcW w:w="2474" w:type="dxa"/>
            <w:shd w:val="clear" w:color="auto" w:fill="auto"/>
          </w:tcPr>
          <w:p w14:paraId="41F83DAB" w14:textId="77777777" w:rsidR="00AA038F" w:rsidRPr="00547BC6" w:rsidRDefault="00AA038F" w:rsidP="003F5813">
            <w:pPr>
              <w:jc w:val="both"/>
              <w:rPr>
                <w:rFonts w:ascii="Verdana" w:hAnsi="Verdana"/>
                <w:sz w:val="17"/>
                <w:szCs w:val="17"/>
              </w:rPr>
            </w:pPr>
          </w:p>
        </w:tc>
      </w:tr>
    </w:tbl>
    <w:p w14:paraId="3EF64CDD" w14:textId="77777777" w:rsidR="007B43F0" w:rsidRDefault="007B43F0" w:rsidP="003F5813">
      <w:pPr>
        <w:pBdr>
          <w:bottom w:val="single" w:sz="6" w:space="1" w:color="auto"/>
        </w:pBdr>
        <w:autoSpaceDE w:val="0"/>
        <w:autoSpaceDN w:val="0"/>
        <w:adjustRightInd w:val="0"/>
        <w:spacing w:line="240" w:lineRule="auto"/>
        <w:jc w:val="both"/>
        <w:rPr>
          <w:rFonts w:ascii="TrebuchetMS" w:hAnsi="TrebuchetMS" w:cs="TrebuchetMS"/>
          <w:color w:val="49ACD3"/>
          <w:sz w:val="28"/>
          <w:szCs w:val="28"/>
        </w:rPr>
      </w:pPr>
    </w:p>
    <w:p w14:paraId="09EF8A63" w14:textId="77777777" w:rsidR="00CE57B8" w:rsidRPr="00CE57B8" w:rsidRDefault="007B43F0" w:rsidP="003F5813">
      <w:pPr>
        <w:pBdr>
          <w:bottom w:val="single" w:sz="6" w:space="1" w:color="auto"/>
        </w:pBdr>
        <w:autoSpaceDE w:val="0"/>
        <w:autoSpaceDN w:val="0"/>
        <w:adjustRightInd w:val="0"/>
        <w:spacing w:line="240" w:lineRule="auto"/>
        <w:jc w:val="both"/>
        <w:rPr>
          <w:rFonts w:ascii="TrebuchetMS" w:hAnsi="TrebuchetMS" w:cs="TrebuchetMS"/>
          <w:color w:val="49ACD3"/>
          <w:sz w:val="28"/>
          <w:szCs w:val="28"/>
        </w:rPr>
      </w:pPr>
      <w:r>
        <w:rPr>
          <w:rFonts w:ascii="TrebuchetMS" w:hAnsi="TrebuchetMS" w:cs="TrebuchetMS"/>
          <w:color w:val="49ACD3"/>
          <w:sz w:val="28"/>
          <w:szCs w:val="28"/>
        </w:rPr>
        <w:t>Professional Summary</w:t>
      </w:r>
    </w:p>
    <w:p w14:paraId="459CB21C" w14:textId="77777777" w:rsidR="004E5F03" w:rsidRPr="00527F12" w:rsidRDefault="004E5F03" w:rsidP="003F5813">
      <w:pPr>
        <w:shd w:val="clear" w:color="auto" w:fill="FFFFFF"/>
        <w:spacing w:line="240" w:lineRule="auto"/>
        <w:jc w:val="both"/>
        <w:rPr>
          <w:rFonts w:eastAsia="Times New Roman" w:cs="Times New Roman"/>
          <w:color w:val="333333"/>
          <w:sz w:val="22"/>
        </w:rPr>
      </w:pPr>
    </w:p>
    <w:p w14:paraId="18879417" w14:textId="78E732A5" w:rsidR="003C69EB" w:rsidRPr="00C55EDF" w:rsidRDefault="00C55EDF" w:rsidP="00C55EDF">
      <w:pPr>
        <w:widowControl w:val="0"/>
        <w:autoSpaceDE w:val="0"/>
        <w:autoSpaceDN w:val="0"/>
        <w:adjustRightInd w:val="0"/>
        <w:spacing w:after="100" w:afterAutospacing="1" w:line="240" w:lineRule="auto"/>
        <w:jc w:val="both"/>
        <w:rPr>
          <w:rFonts w:eastAsia="Times New Roman" w:cs="Times New Roman"/>
          <w:color w:val="333333"/>
          <w:sz w:val="22"/>
        </w:rPr>
      </w:pPr>
      <w:r w:rsidRPr="00C55EDF">
        <w:rPr>
          <w:rFonts w:eastAsia="Times New Roman" w:cs="Times New Roman"/>
          <w:color w:val="333333"/>
          <w:sz w:val="22"/>
        </w:rPr>
        <w:t>Solutions-driven professional offering around 10 years of experience spanning a full range of .Net technologies delivering .Net based Enterprise Applications solutions.</w:t>
      </w:r>
    </w:p>
    <w:p w14:paraId="68BB72EB" w14:textId="77777777" w:rsidR="00AA038F" w:rsidRPr="0078057D" w:rsidRDefault="00AA038F" w:rsidP="003F5813">
      <w:pPr>
        <w:shd w:val="clear" w:color="auto" w:fill="FFFFFF"/>
        <w:spacing w:line="240" w:lineRule="auto"/>
        <w:ind w:left="480"/>
        <w:jc w:val="both"/>
        <w:rPr>
          <w:rFonts w:eastAsia="Times New Roman" w:cs="Times New Roman"/>
          <w:color w:val="333333"/>
          <w:sz w:val="22"/>
        </w:rPr>
      </w:pPr>
    </w:p>
    <w:p w14:paraId="7A348B2B" w14:textId="77777777" w:rsidR="007B43F0" w:rsidRDefault="007B43F0" w:rsidP="003F5813">
      <w:pPr>
        <w:pBdr>
          <w:bottom w:val="single" w:sz="6" w:space="1" w:color="auto"/>
        </w:pBdr>
        <w:autoSpaceDE w:val="0"/>
        <w:autoSpaceDN w:val="0"/>
        <w:adjustRightInd w:val="0"/>
        <w:spacing w:line="240" w:lineRule="auto"/>
        <w:jc w:val="both"/>
        <w:rPr>
          <w:rFonts w:ascii="TrebuchetMS" w:eastAsiaTheme="minorHAnsi" w:hAnsi="TrebuchetMS" w:cs="TrebuchetMS"/>
          <w:color w:val="49ACD3"/>
          <w:sz w:val="28"/>
          <w:szCs w:val="28"/>
        </w:rPr>
      </w:pPr>
      <w:r>
        <w:rPr>
          <w:rFonts w:ascii="TrebuchetMS" w:hAnsi="TrebuchetMS" w:cs="TrebuchetMS"/>
          <w:color w:val="49ACD3"/>
          <w:sz w:val="28"/>
          <w:szCs w:val="28"/>
        </w:rPr>
        <w:t>Technical Skills</w:t>
      </w:r>
    </w:p>
    <w:p w14:paraId="4CCBDCBE" w14:textId="77777777" w:rsidR="00425EAB" w:rsidRDefault="00425EAB" w:rsidP="003F5813">
      <w:pPr>
        <w:shd w:val="clear" w:color="auto" w:fill="FFFFFF"/>
        <w:spacing w:line="240" w:lineRule="auto"/>
        <w:jc w:val="both"/>
        <w:rPr>
          <w:rFonts w:eastAsia="Times New Roman" w:cs="Times New Roman"/>
          <w:color w:val="333333"/>
          <w:sz w:val="22"/>
        </w:rPr>
      </w:pPr>
    </w:p>
    <w:p w14:paraId="0713AF2C" w14:textId="77777777" w:rsidR="00C55EDF" w:rsidRPr="00C55EDF" w:rsidRDefault="00C55EDF" w:rsidP="00C55EDF">
      <w:pPr>
        <w:pStyle w:val="ListParagraph"/>
        <w:numPr>
          <w:ilvl w:val="0"/>
          <w:numId w:val="28"/>
        </w:numPr>
        <w:jc w:val="both"/>
        <w:rPr>
          <w:rFonts w:eastAsia="Times New Roman" w:cs="Times New Roman"/>
          <w:color w:val="333333"/>
          <w:sz w:val="22"/>
        </w:rPr>
      </w:pPr>
      <w:r w:rsidRPr="00C55EDF">
        <w:rPr>
          <w:rFonts w:eastAsia="Times New Roman" w:cs="Times New Roman"/>
          <w:color w:val="333333"/>
          <w:sz w:val="22"/>
        </w:rPr>
        <w:t>Programming Languages:</w:t>
      </w:r>
      <w:r w:rsidRPr="00C55EDF">
        <w:rPr>
          <w:rFonts w:eastAsia="Times New Roman" w:cs="Times New Roman"/>
          <w:color w:val="333333"/>
          <w:sz w:val="22"/>
        </w:rPr>
        <w:tab/>
        <w:t>C#, VB.NET, ADO.NET</w:t>
      </w:r>
    </w:p>
    <w:p w14:paraId="1933D41F" w14:textId="77777777" w:rsidR="00C55EDF" w:rsidRPr="00C55EDF" w:rsidRDefault="00C55EDF" w:rsidP="00C55EDF">
      <w:pPr>
        <w:pStyle w:val="ListParagraph"/>
        <w:numPr>
          <w:ilvl w:val="0"/>
          <w:numId w:val="28"/>
        </w:numPr>
        <w:jc w:val="both"/>
        <w:rPr>
          <w:rFonts w:eastAsia="Times New Roman" w:cs="Times New Roman"/>
          <w:color w:val="333333"/>
          <w:sz w:val="22"/>
        </w:rPr>
      </w:pPr>
      <w:r w:rsidRPr="00C55EDF">
        <w:rPr>
          <w:rFonts w:eastAsia="Times New Roman" w:cs="Times New Roman"/>
          <w:color w:val="333333"/>
          <w:sz w:val="22"/>
        </w:rPr>
        <w:t xml:space="preserve">Web Development: </w:t>
      </w:r>
      <w:r w:rsidRPr="00C55EDF">
        <w:rPr>
          <w:rFonts w:eastAsia="Times New Roman" w:cs="Times New Roman"/>
          <w:color w:val="333333"/>
          <w:sz w:val="22"/>
        </w:rPr>
        <w:tab/>
      </w:r>
      <w:r w:rsidRPr="00C55EDF">
        <w:rPr>
          <w:rFonts w:eastAsia="Times New Roman" w:cs="Times New Roman"/>
          <w:color w:val="333333"/>
          <w:sz w:val="22"/>
        </w:rPr>
        <w:tab/>
        <w:t>ASP.Net MVC (4,5), ASP.NET 4.0, LINQ, WCF 4.0, ASP, XML Web Service, AJAX</w:t>
      </w:r>
    </w:p>
    <w:p w14:paraId="745D7862" w14:textId="70B76CBA" w:rsidR="00C55EDF" w:rsidRPr="00C55EDF" w:rsidRDefault="00C55EDF" w:rsidP="00C55EDF">
      <w:pPr>
        <w:pStyle w:val="ListParagraph"/>
        <w:numPr>
          <w:ilvl w:val="0"/>
          <w:numId w:val="28"/>
        </w:numPr>
        <w:jc w:val="both"/>
        <w:rPr>
          <w:rFonts w:eastAsia="Times New Roman" w:cs="Times New Roman"/>
          <w:color w:val="333333"/>
          <w:sz w:val="22"/>
        </w:rPr>
      </w:pPr>
      <w:r w:rsidRPr="00C55EDF">
        <w:rPr>
          <w:rFonts w:eastAsia="Times New Roman" w:cs="Times New Roman"/>
          <w:color w:val="333333"/>
          <w:sz w:val="22"/>
        </w:rPr>
        <w:t xml:space="preserve">Scripting Languages:     </w:t>
      </w:r>
      <w:r w:rsidRPr="00C55EDF">
        <w:rPr>
          <w:rFonts w:eastAsia="Times New Roman" w:cs="Times New Roman"/>
          <w:color w:val="333333"/>
          <w:sz w:val="22"/>
        </w:rPr>
        <w:tab/>
        <w:t>JavaScript (jQuery), HTML, CSS</w:t>
      </w:r>
    </w:p>
    <w:p w14:paraId="40E0409C" w14:textId="77777777" w:rsidR="00C55EDF" w:rsidRPr="00C55EDF" w:rsidRDefault="00C55EDF" w:rsidP="00C55EDF">
      <w:pPr>
        <w:pStyle w:val="ListParagraph"/>
        <w:numPr>
          <w:ilvl w:val="0"/>
          <w:numId w:val="28"/>
        </w:numPr>
        <w:jc w:val="both"/>
        <w:rPr>
          <w:rFonts w:eastAsia="Times New Roman" w:cs="Times New Roman"/>
          <w:color w:val="333333"/>
          <w:sz w:val="22"/>
        </w:rPr>
      </w:pPr>
      <w:r w:rsidRPr="00C55EDF">
        <w:rPr>
          <w:rFonts w:eastAsia="Times New Roman" w:cs="Times New Roman"/>
          <w:color w:val="333333"/>
          <w:sz w:val="22"/>
        </w:rPr>
        <w:t xml:space="preserve">Databases:    </w:t>
      </w:r>
      <w:r w:rsidRPr="00C55EDF">
        <w:rPr>
          <w:rFonts w:eastAsia="Times New Roman" w:cs="Times New Roman"/>
          <w:color w:val="333333"/>
          <w:sz w:val="22"/>
        </w:rPr>
        <w:tab/>
      </w:r>
      <w:r w:rsidRPr="00C55EDF">
        <w:rPr>
          <w:rFonts w:eastAsia="Times New Roman" w:cs="Times New Roman"/>
          <w:color w:val="333333"/>
          <w:sz w:val="22"/>
        </w:rPr>
        <w:tab/>
      </w:r>
      <w:r w:rsidRPr="00C55EDF">
        <w:rPr>
          <w:rFonts w:eastAsia="Times New Roman" w:cs="Times New Roman"/>
          <w:color w:val="333333"/>
          <w:sz w:val="22"/>
        </w:rPr>
        <w:tab/>
        <w:t>SQL Server 2008/2012, SQL Azure</w:t>
      </w:r>
    </w:p>
    <w:p w14:paraId="761B87FF" w14:textId="77777777" w:rsidR="00C55EDF" w:rsidRPr="00C55EDF" w:rsidRDefault="00C55EDF" w:rsidP="00C55EDF">
      <w:pPr>
        <w:pStyle w:val="ListParagraph"/>
        <w:numPr>
          <w:ilvl w:val="0"/>
          <w:numId w:val="28"/>
        </w:numPr>
        <w:jc w:val="both"/>
        <w:rPr>
          <w:rFonts w:eastAsia="Times New Roman" w:cs="Times New Roman"/>
          <w:color w:val="333333"/>
          <w:sz w:val="22"/>
        </w:rPr>
      </w:pPr>
      <w:r w:rsidRPr="00C55EDF">
        <w:rPr>
          <w:rFonts w:eastAsia="Times New Roman" w:cs="Times New Roman"/>
          <w:color w:val="333333"/>
          <w:sz w:val="22"/>
        </w:rPr>
        <w:t xml:space="preserve">Third Party Suites:    </w:t>
      </w:r>
      <w:r w:rsidRPr="00C55EDF">
        <w:rPr>
          <w:rFonts w:eastAsia="Times New Roman" w:cs="Times New Roman"/>
          <w:color w:val="333333"/>
          <w:sz w:val="22"/>
        </w:rPr>
        <w:tab/>
      </w:r>
      <w:r w:rsidRPr="00C55EDF">
        <w:rPr>
          <w:rFonts w:eastAsia="Times New Roman" w:cs="Times New Roman"/>
          <w:color w:val="333333"/>
          <w:sz w:val="22"/>
        </w:rPr>
        <w:tab/>
        <w:t>Obout Control Suite, Dev Express Control Suite, Telerik &amp; KendoUI, Sitecore CMS</w:t>
      </w:r>
    </w:p>
    <w:p w14:paraId="193D2DFC" w14:textId="77777777" w:rsidR="00C55EDF" w:rsidRPr="00C55EDF" w:rsidRDefault="00C55EDF" w:rsidP="00C55EDF">
      <w:pPr>
        <w:pStyle w:val="ListParagraph"/>
        <w:numPr>
          <w:ilvl w:val="0"/>
          <w:numId w:val="28"/>
        </w:numPr>
        <w:jc w:val="both"/>
        <w:rPr>
          <w:rFonts w:eastAsia="Times New Roman" w:cs="Times New Roman"/>
          <w:color w:val="333333"/>
          <w:sz w:val="22"/>
        </w:rPr>
      </w:pPr>
      <w:r w:rsidRPr="00C55EDF">
        <w:rPr>
          <w:rFonts w:eastAsia="Times New Roman" w:cs="Times New Roman"/>
          <w:color w:val="333333"/>
          <w:sz w:val="22"/>
        </w:rPr>
        <w:t xml:space="preserve">IDE:   </w:t>
      </w:r>
      <w:r w:rsidRPr="00C55EDF">
        <w:rPr>
          <w:rFonts w:eastAsia="Times New Roman" w:cs="Times New Roman"/>
          <w:color w:val="333333"/>
          <w:sz w:val="22"/>
        </w:rPr>
        <w:tab/>
      </w:r>
      <w:r w:rsidRPr="00C55EDF">
        <w:rPr>
          <w:rFonts w:eastAsia="Times New Roman" w:cs="Times New Roman"/>
          <w:color w:val="333333"/>
          <w:sz w:val="22"/>
        </w:rPr>
        <w:tab/>
      </w:r>
      <w:r w:rsidRPr="00C55EDF">
        <w:rPr>
          <w:rFonts w:eastAsia="Times New Roman" w:cs="Times New Roman"/>
          <w:color w:val="333333"/>
          <w:sz w:val="22"/>
        </w:rPr>
        <w:tab/>
      </w:r>
      <w:r w:rsidRPr="00C55EDF">
        <w:rPr>
          <w:rFonts w:eastAsia="Times New Roman" w:cs="Times New Roman"/>
          <w:color w:val="333333"/>
          <w:sz w:val="22"/>
        </w:rPr>
        <w:tab/>
        <w:t>Visual Basic 6.0, Visual Studio</w:t>
      </w:r>
    </w:p>
    <w:p w14:paraId="5B19E932" w14:textId="70AC0704" w:rsidR="00C55EDF" w:rsidRPr="00C55EDF" w:rsidRDefault="00C55EDF" w:rsidP="00C55EDF">
      <w:pPr>
        <w:pStyle w:val="ListParagraph"/>
        <w:numPr>
          <w:ilvl w:val="0"/>
          <w:numId w:val="28"/>
        </w:numPr>
        <w:jc w:val="both"/>
        <w:rPr>
          <w:rFonts w:eastAsia="Times New Roman" w:cs="Times New Roman"/>
          <w:color w:val="333333"/>
          <w:sz w:val="22"/>
        </w:rPr>
      </w:pPr>
      <w:r w:rsidRPr="00C55EDF">
        <w:rPr>
          <w:rFonts w:eastAsia="Times New Roman" w:cs="Times New Roman"/>
          <w:color w:val="333333"/>
          <w:sz w:val="22"/>
        </w:rPr>
        <w:t>Source Control:</w:t>
      </w:r>
      <w:r w:rsidRPr="00C55EDF">
        <w:rPr>
          <w:rFonts w:eastAsia="Times New Roman" w:cs="Times New Roman"/>
          <w:color w:val="333333"/>
          <w:sz w:val="22"/>
        </w:rPr>
        <w:tab/>
      </w:r>
      <w:r w:rsidRPr="00C55EDF">
        <w:rPr>
          <w:rFonts w:eastAsia="Times New Roman" w:cs="Times New Roman"/>
          <w:color w:val="333333"/>
          <w:sz w:val="22"/>
        </w:rPr>
        <w:tab/>
        <w:t>Subversion, TFS</w:t>
      </w:r>
      <w:r w:rsidRPr="00C55EDF">
        <w:rPr>
          <w:rFonts w:eastAsia="Times New Roman" w:cs="Times New Roman"/>
          <w:color w:val="333333"/>
          <w:sz w:val="22"/>
        </w:rPr>
        <w:tab/>
      </w:r>
    </w:p>
    <w:p w14:paraId="0C141C67" w14:textId="05D1624A" w:rsidR="00C55EDF" w:rsidRPr="00C55EDF" w:rsidRDefault="00C55EDF" w:rsidP="00C55EDF">
      <w:pPr>
        <w:pStyle w:val="ListParagraph"/>
        <w:numPr>
          <w:ilvl w:val="0"/>
          <w:numId w:val="28"/>
        </w:numPr>
        <w:jc w:val="both"/>
        <w:rPr>
          <w:rFonts w:eastAsia="Times New Roman" w:cs="Times New Roman"/>
          <w:color w:val="333333"/>
          <w:sz w:val="22"/>
        </w:rPr>
      </w:pPr>
      <w:r w:rsidRPr="00C55EDF">
        <w:rPr>
          <w:rFonts w:eastAsia="Times New Roman" w:cs="Times New Roman"/>
          <w:color w:val="333333"/>
          <w:sz w:val="22"/>
        </w:rPr>
        <w:t>Cloud Platforms:</w:t>
      </w:r>
      <w:r w:rsidRPr="00C55EDF">
        <w:rPr>
          <w:rFonts w:eastAsia="Times New Roman" w:cs="Times New Roman"/>
          <w:color w:val="333333"/>
          <w:sz w:val="22"/>
        </w:rPr>
        <w:tab/>
      </w:r>
      <w:r>
        <w:rPr>
          <w:rFonts w:eastAsia="Times New Roman" w:cs="Times New Roman"/>
          <w:color w:val="333333"/>
          <w:sz w:val="22"/>
        </w:rPr>
        <w:tab/>
      </w:r>
      <w:r w:rsidRPr="00C55EDF">
        <w:rPr>
          <w:rFonts w:eastAsia="Times New Roman" w:cs="Times New Roman"/>
          <w:color w:val="333333"/>
          <w:sz w:val="22"/>
        </w:rPr>
        <w:t>Microsoft Azure Stack (SQL, App Service Environment, Redis Cache, Search, Deployment Slots, PowerShell, Application Insights</w:t>
      </w:r>
      <w:r w:rsidR="00834F02">
        <w:rPr>
          <w:rFonts w:eastAsia="Times New Roman" w:cs="Times New Roman"/>
          <w:color w:val="333333"/>
          <w:sz w:val="22"/>
        </w:rPr>
        <w:t>, Azure Function Apps</w:t>
      </w:r>
      <w:r w:rsidRPr="00C55EDF">
        <w:rPr>
          <w:rFonts w:eastAsia="Times New Roman" w:cs="Times New Roman"/>
          <w:color w:val="333333"/>
          <w:sz w:val="22"/>
        </w:rPr>
        <w:t>)</w:t>
      </w:r>
    </w:p>
    <w:p w14:paraId="5E43F935" w14:textId="77777777" w:rsidR="00EA1B69" w:rsidRDefault="00EA1B69" w:rsidP="00C55EDF">
      <w:pPr>
        <w:pStyle w:val="ListParagraph"/>
        <w:jc w:val="both"/>
        <w:rPr>
          <w:rFonts w:eastAsia="Times New Roman" w:cs="Times New Roman"/>
          <w:color w:val="333333"/>
          <w:sz w:val="22"/>
        </w:rPr>
      </w:pPr>
    </w:p>
    <w:p w14:paraId="70BC52D3" w14:textId="77777777" w:rsidR="00EA1B69" w:rsidRDefault="00EA1B69" w:rsidP="003F5813">
      <w:pPr>
        <w:pBdr>
          <w:bottom w:val="single" w:sz="6" w:space="1" w:color="auto"/>
        </w:pBdr>
        <w:autoSpaceDE w:val="0"/>
        <w:autoSpaceDN w:val="0"/>
        <w:adjustRightInd w:val="0"/>
        <w:spacing w:line="240" w:lineRule="auto"/>
        <w:jc w:val="both"/>
        <w:rPr>
          <w:rFonts w:ascii="TrebuchetMS" w:eastAsiaTheme="minorHAnsi" w:hAnsi="TrebuchetMS" w:cs="TrebuchetMS"/>
          <w:color w:val="49ACD3"/>
          <w:sz w:val="28"/>
          <w:szCs w:val="28"/>
        </w:rPr>
      </w:pPr>
      <w:r>
        <w:rPr>
          <w:rFonts w:ascii="TrebuchetMS" w:hAnsi="TrebuchetMS" w:cs="TrebuchetMS"/>
          <w:color w:val="49ACD3"/>
          <w:sz w:val="28"/>
          <w:szCs w:val="28"/>
        </w:rPr>
        <w:t>Experience</w:t>
      </w:r>
    </w:p>
    <w:p w14:paraId="03C24A10" w14:textId="77777777" w:rsidR="00BB2F04" w:rsidRDefault="00BB2F04" w:rsidP="003F5813">
      <w:pPr>
        <w:jc w:val="both"/>
        <w:rPr>
          <w:rFonts w:eastAsia="Times New Roman" w:cs="Times New Roman"/>
          <w:color w:val="333333"/>
          <w:sz w:val="22"/>
        </w:rPr>
      </w:pPr>
    </w:p>
    <w:p w14:paraId="4FA00062" w14:textId="7FDB258A" w:rsidR="004A73F6" w:rsidRPr="00643CF1" w:rsidRDefault="00BB2F04" w:rsidP="003F5813">
      <w:pPr>
        <w:pStyle w:val="ListParagraph"/>
        <w:numPr>
          <w:ilvl w:val="0"/>
          <w:numId w:val="28"/>
        </w:numPr>
        <w:jc w:val="both"/>
        <w:rPr>
          <w:rFonts w:ascii="Verdana" w:hAnsi="Verdana"/>
          <w:szCs w:val="20"/>
        </w:rPr>
      </w:pPr>
      <w:r w:rsidRPr="00BB2F04">
        <w:rPr>
          <w:rFonts w:eastAsia="Times New Roman" w:cs="Times New Roman"/>
          <w:color w:val="333333"/>
          <w:sz w:val="22"/>
        </w:rPr>
        <w:t xml:space="preserve">Currently working as </w:t>
      </w:r>
      <w:r w:rsidR="00C12CA3">
        <w:rPr>
          <w:rFonts w:eastAsia="Times New Roman" w:cs="Times New Roman"/>
          <w:color w:val="333333"/>
          <w:sz w:val="22"/>
        </w:rPr>
        <w:t>Principle</w:t>
      </w:r>
      <w:r w:rsidR="009A7A9D">
        <w:rPr>
          <w:rFonts w:eastAsia="Times New Roman" w:cs="Times New Roman"/>
          <w:color w:val="333333"/>
          <w:sz w:val="22"/>
        </w:rPr>
        <w:t xml:space="preserve"> </w:t>
      </w:r>
      <w:r w:rsidRPr="00BB2F04">
        <w:rPr>
          <w:rFonts w:eastAsia="Times New Roman" w:cs="Times New Roman"/>
          <w:color w:val="333333"/>
          <w:sz w:val="22"/>
        </w:rPr>
        <w:t xml:space="preserve">Software </w:t>
      </w:r>
      <w:r w:rsidR="00DC07E9">
        <w:rPr>
          <w:rFonts w:eastAsia="Times New Roman" w:cs="Times New Roman"/>
          <w:color w:val="333333"/>
          <w:sz w:val="22"/>
        </w:rPr>
        <w:t>Engineer</w:t>
      </w:r>
      <w:r w:rsidRPr="00BB2F04">
        <w:rPr>
          <w:rFonts w:eastAsia="Times New Roman" w:cs="Times New Roman"/>
          <w:color w:val="333333"/>
          <w:sz w:val="22"/>
        </w:rPr>
        <w:t xml:space="preserve"> for </w:t>
      </w:r>
      <w:r w:rsidR="0082796F">
        <w:rPr>
          <w:rFonts w:eastAsia="Times New Roman" w:cs="Times New Roman"/>
          <w:color w:val="333333"/>
          <w:sz w:val="22"/>
        </w:rPr>
        <w:t xml:space="preserve">Nisum Consulting </w:t>
      </w:r>
      <w:r w:rsidR="00BC199B">
        <w:rPr>
          <w:rFonts w:eastAsia="Times New Roman" w:cs="Times New Roman"/>
          <w:color w:val="333333"/>
          <w:sz w:val="22"/>
        </w:rPr>
        <w:t>Pvt. Ltd,</w:t>
      </w:r>
      <w:r w:rsidR="00FB5221">
        <w:rPr>
          <w:rFonts w:eastAsia="Times New Roman" w:cs="Times New Roman"/>
          <w:color w:val="333333"/>
          <w:sz w:val="22"/>
        </w:rPr>
        <w:t xml:space="preserve"> Hyderabad</w:t>
      </w:r>
      <w:r w:rsidR="006C2923">
        <w:rPr>
          <w:rFonts w:eastAsia="Times New Roman" w:cs="Times New Roman"/>
          <w:color w:val="333333"/>
          <w:sz w:val="22"/>
        </w:rPr>
        <w:t>.</w:t>
      </w:r>
    </w:p>
    <w:p w14:paraId="483B8EC3" w14:textId="05A7B02F" w:rsidR="00BC199B" w:rsidRDefault="008F0620" w:rsidP="00643CF1">
      <w:pPr>
        <w:pStyle w:val="ListParagraph"/>
        <w:numPr>
          <w:ilvl w:val="0"/>
          <w:numId w:val="28"/>
        </w:numPr>
        <w:jc w:val="both"/>
        <w:rPr>
          <w:rFonts w:eastAsia="Times New Roman" w:cs="Times New Roman"/>
          <w:color w:val="333333"/>
          <w:sz w:val="22"/>
        </w:rPr>
      </w:pPr>
      <w:r w:rsidRPr="008F0620">
        <w:rPr>
          <w:rFonts w:eastAsia="Times New Roman" w:cs="Times New Roman"/>
          <w:color w:val="333333"/>
          <w:sz w:val="22"/>
        </w:rPr>
        <w:t xml:space="preserve">Worked as a Sr. </w:t>
      </w:r>
      <w:r w:rsidR="009A7A9D" w:rsidRPr="00BB2F04">
        <w:rPr>
          <w:rFonts w:eastAsia="Times New Roman" w:cs="Times New Roman"/>
          <w:color w:val="333333"/>
          <w:sz w:val="22"/>
        </w:rPr>
        <w:t xml:space="preserve">Software </w:t>
      </w:r>
      <w:r w:rsidR="009A7A9D">
        <w:rPr>
          <w:rFonts w:eastAsia="Times New Roman" w:cs="Times New Roman"/>
          <w:color w:val="333333"/>
          <w:sz w:val="22"/>
        </w:rPr>
        <w:t>Engineer</w:t>
      </w:r>
      <w:r w:rsidRPr="008F0620">
        <w:rPr>
          <w:rFonts w:eastAsia="Times New Roman" w:cs="Times New Roman"/>
          <w:color w:val="333333"/>
          <w:sz w:val="22"/>
        </w:rPr>
        <w:t xml:space="preserve"> for </w:t>
      </w:r>
      <w:r w:rsidR="00C55EDF">
        <w:rPr>
          <w:rFonts w:eastAsia="Times New Roman" w:cs="Times New Roman"/>
          <w:color w:val="333333"/>
          <w:sz w:val="22"/>
        </w:rPr>
        <w:t>Tech</w:t>
      </w:r>
      <w:r w:rsidR="00017C39">
        <w:rPr>
          <w:rFonts w:eastAsia="Times New Roman" w:cs="Times New Roman"/>
          <w:color w:val="333333"/>
          <w:sz w:val="22"/>
        </w:rPr>
        <w:t xml:space="preserve"> </w:t>
      </w:r>
      <w:r w:rsidR="00C55EDF">
        <w:rPr>
          <w:rFonts w:eastAsia="Times New Roman" w:cs="Times New Roman"/>
          <w:color w:val="333333"/>
          <w:sz w:val="22"/>
        </w:rPr>
        <w:t>Vedika Software</w:t>
      </w:r>
      <w:r w:rsidR="00A7012D">
        <w:rPr>
          <w:rFonts w:eastAsia="Times New Roman" w:cs="Times New Roman"/>
          <w:color w:val="333333"/>
          <w:sz w:val="22"/>
        </w:rPr>
        <w:t xml:space="preserve"> </w:t>
      </w:r>
      <w:r w:rsidR="00575DB8">
        <w:rPr>
          <w:rFonts w:eastAsia="Times New Roman" w:cs="Times New Roman"/>
          <w:color w:val="333333"/>
          <w:sz w:val="22"/>
        </w:rPr>
        <w:t>Pvt.</w:t>
      </w:r>
      <w:r w:rsidR="00244AB8">
        <w:rPr>
          <w:rFonts w:eastAsia="Times New Roman" w:cs="Times New Roman"/>
          <w:color w:val="333333"/>
          <w:sz w:val="22"/>
        </w:rPr>
        <w:t xml:space="preserve"> Ltd</w:t>
      </w:r>
      <w:r w:rsidRPr="008F0620">
        <w:rPr>
          <w:rFonts w:eastAsia="Times New Roman" w:cs="Times New Roman"/>
          <w:color w:val="333333"/>
          <w:sz w:val="22"/>
        </w:rPr>
        <w:t xml:space="preserve">, </w:t>
      </w:r>
      <w:r w:rsidR="00575DB8">
        <w:rPr>
          <w:rFonts w:eastAsia="Times New Roman" w:cs="Times New Roman"/>
          <w:color w:val="333333"/>
          <w:sz w:val="22"/>
        </w:rPr>
        <w:t>Hyderabad</w:t>
      </w:r>
      <w:r w:rsidRPr="008F0620">
        <w:rPr>
          <w:rFonts w:eastAsia="Times New Roman" w:cs="Times New Roman"/>
          <w:color w:val="333333"/>
          <w:sz w:val="22"/>
        </w:rPr>
        <w:t xml:space="preserve"> </w:t>
      </w:r>
      <w:r w:rsidR="00C55EDF">
        <w:rPr>
          <w:rFonts w:eastAsia="Times New Roman" w:cs="Times New Roman"/>
          <w:color w:val="333333"/>
          <w:sz w:val="22"/>
        </w:rPr>
        <w:t>from</w:t>
      </w:r>
      <w:r w:rsidRPr="008F0620">
        <w:rPr>
          <w:rFonts w:eastAsia="Times New Roman" w:cs="Times New Roman"/>
          <w:color w:val="333333"/>
          <w:sz w:val="22"/>
        </w:rPr>
        <w:t xml:space="preserve"> </w:t>
      </w:r>
      <w:r w:rsidR="00C55EDF">
        <w:rPr>
          <w:rFonts w:eastAsia="Times New Roman" w:cs="Times New Roman"/>
          <w:color w:val="333333"/>
          <w:sz w:val="22"/>
        </w:rPr>
        <w:t>Jan</w:t>
      </w:r>
      <w:r w:rsidRPr="008F0620">
        <w:rPr>
          <w:rFonts w:eastAsia="Times New Roman" w:cs="Times New Roman"/>
          <w:color w:val="333333"/>
          <w:sz w:val="22"/>
        </w:rPr>
        <w:t xml:space="preserve"> 201</w:t>
      </w:r>
      <w:r w:rsidR="00C55EDF">
        <w:rPr>
          <w:rFonts w:eastAsia="Times New Roman" w:cs="Times New Roman"/>
          <w:color w:val="333333"/>
          <w:sz w:val="22"/>
        </w:rPr>
        <w:t>2</w:t>
      </w:r>
      <w:r w:rsidRPr="008F0620">
        <w:rPr>
          <w:rFonts w:eastAsia="Times New Roman" w:cs="Times New Roman"/>
          <w:color w:val="333333"/>
          <w:sz w:val="22"/>
        </w:rPr>
        <w:t xml:space="preserve"> to </w:t>
      </w:r>
      <w:r w:rsidR="00C55EDF">
        <w:rPr>
          <w:rFonts w:eastAsia="Times New Roman" w:cs="Times New Roman"/>
          <w:color w:val="333333"/>
          <w:sz w:val="22"/>
        </w:rPr>
        <w:t>May 2017</w:t>
      </w:r>
      <w:r w:rsidRPr="008F0620">
        <w:rPr>
          <w:rFonts w:eastAsia="Times New Roman" w:cs="Times New Roman"/>
          <w:color w:val="333333"/>
          <w:sz w:val="22"/>
        </w:rPr>
        <w:t>.</w:t>
      </w:r>
    </w:p>
    <w:p w14:paraId="1E5739C8" w14:textId="0D1EB2E6" w:rsidR="00392882" w:rsidRDefault="00FD0E19" w:rsidP="00392882">
      <w:pPr>
        <w:pStyle w:val="ListParagraph"/>
        <w:numPr>
          <w:ilvl w:val="0"/>
          <w:numId w:val="28"/>
        </w:numPr>
        <w:jc w:val="both"/>
        <w:rPr>
          <w:rFonts w:eastAsia="Times New Roman" w:cs="Times New Roman"/>
          <w:color w:val="333333"/>
          <w:sz w:val="22"/>
        </w:rPr>
      </w:pPr>
      <w:r>
        <w:rPr>
          <w:rFonts w:eastAsia="Times New Roman" w:cs="Times New Roman"/>
          <w:color w:val="333333"/>
          <w:sz w:val="22"/>
        </w:rPr>
        <w:t xml:space="preserve">Worked as </w:t>
      </w:r>
      <w:r w:rsidR="002458A4">
        <w:rPr>
          <w:rFonts w:eastAsia="Times New Roman" w:cs="Times New Roman"/>
          <w:color w:val="333333"/>
          <w:sz w:val="22"/>
        </w:rPr>
        <w:t xml:space="preserve">a </w:t>
      </w:r>
      <w:r w:rsidR="002458A4" w:rsidRPr="008F0620">
        <w:rPr>
          <w:rFonts w:eastAsia="Times New Roman" w:cs="Times New Roman"/>
          <w:color w:val="333333"/>
          <w:sz w:val="22"/>
        </w:rPr>
        <w:t>Software</w:t>
      </w:r>
      <w:r w:rsidR="00392882" w:rsidRPr="00BB2F04">
        <w:rPr>
          <w:rFonts w:eastAsia="Times New Roman" w:cs="Times New Roman"/>
          <w:color w:val="333333"/>
          <w:sz w:val="22"/>
        </w:rPr>
        <w:t xml:space="preserve"> </w:t>
      </w:r>
      <w:r w:rsidR="002458A4">
        <w:rPr>
          <w:rFonts w:eastAsia="Times New Roman" w:cs="Times New Roman"/>
          <w:color w:val="333333"/>
          <w:sz w:val="22"/>
        </w:rPr>
        <w:t>Developer</w:t>
      </w:r>
      <w:r w:rsidR="00392882" w:rsidRPr="008F0620">
        <w:rPr>
          <w:rFonts w:eastAsia="Times New Roman" w:cs="Times New Roman"/>
          <w:color w:val="333333"/>
          <w:sz w:val="22"/>
        </w:rPr>
        <w:t xml:space="preserve"> for </w:t>
      </w:r>
      <w:r w:rsidR="00C55EDF">
        <w:rPr>
          <w:rFonts w:eastAsia="Times New Roman" w:cs="Times New Roman"/>
          <w:color w:val="333333"/>
          <w:sz w:val="22"/>
        </w:rPr>
        <w:t>HJ Software</w:t>
      </w:r>
      <w:r w:rsidR="00244AB8">
        <w:rPr>
          <w:rFonts w:eastAsia="Times New Roman" w:cs="Times New Roman"/>
          <w:color w:val="333333"/>
          <w:sz w:val="22"/>
        </w:rPr>
        <w:t xml:space="preserve"> Pvt</w:t>
      </w:r>
      <w:r w:rsidR="00017C39">
        <w:rPr>
          <w:rFonts w:eastAsia="Times New Roman" w:cs="Times New Roman"/>
          <w:color w:val="333333"/>
          <w:sz w:val="22"/>
        </w:rPr>
        <w:t>.</w:t>
      </w:r>
      <w:r w:rsidR="00244AB8">
        <w:rPr>
          <w:rFonts w:eastAsia="Times New Roman" w:cs="Times New Roman"/>
          <w:color w:val="333333"/>
          <w:sz w:val="22"/>
        </w:rPr>
        <w:t xml:space="preserve"> Ltd</w:t>
      </w:r>
      <w:r w:rsidR="00392882" w:rsidRPr="008F0620">
        <w:rPr>
          <w:rFonts w:eastAsia="Times New Roman" w:cs="Times New Roman"/>
          <w:color w:val="333333"/>
          <w:sz w:val="22"/>
        </w:rPr>
        <w:t xml:space="preserve">, </w:t>
      </w:r>
      <w:r>
        <w:rPr>
          <w:rFonts w:eastAsia="Times New Roman" w:cs="Times New Roman"/>
          <w:color w:val="333333"/>
          <w:sz w:val="22"/>
        </w:rPr>
        <w:t>Hyderabad</w:t>
      </w:r>
      <w:r w:rsidR="00392882" w:rsidRPr="008F0620">
        <w:rPr>
          <w:rFonts w:eastAsia="Times New Roman" w:cs="Times New Roman"/>
          <w:color w:val="333333"/>
          <w:sz w:val="22"/>
        </w:rPr>
        <w:t xml:space="preserve"> </w:t>
      </w:r>
      <w:r w:rsidR="00C55EDF">
        <w:rPr>
          <w:rFonts w:eastAsia="Times New Roman" w:cs="Times New Roman"/>
          <w:color w:val="333333"/>
          <w:sz w:val="22"/>
        </w:rPr>
        <w:t>from</w:t>
      </w:r>
      <w:r w:rsidR="00392882" w:rsidRPr="008F0620">
        <w:rPr>
          <w:rFonts w:eastAsia="Times New Roman" w:cs="Times New Roman"/>
          <w:color w:val="333333"/>
          <w:sz w:val="22"/>
        </w:rPr>
        <w:t xml:space="preserve"> </w:t>
      </w:r>
      <w:r w:rsidR="00C55EDF">
        <w:rPr>
          <w:rFonts w:eastAsia="Times New Roman" w:cs="Times New Roman"/>
          <w:color w:val="333333"/>
          <w:sz w:val="22"/>
        </w:rPr>
        <w:t>July</w:t>
      </w:r>
      <w:r w:rsidR="00392882" w:rsidRPr="008F0620">
        <w:rPr>
          <w:rFonts w:eastAsia="Times New Roman" w:cs="Times New Roman"/>
          <w:color w:val="333333"/>
          <w:sz w:val="22"/>
        </w:rPr>
        <w:t xml:space="preserve"> 20</w:t>
      </w:r>
      <w:r w:rsidR="00C55EDF">
        <w:rPr>
          <w:rFonts w:eastAsia="Times New Roman" w:cs="Times New Roman"/>
          <w:color w:val="333333"/>
          <w:sz w:val="22"/>
        </w:rPr>
        <w:t>08</w:t>
      </w:r>
      <w:r w:rsidR="00392882" w:rsidRPr="008F0620">
        <w:rPr>
          <w:rFonts w:eastAsia="Times New Roman" w:cs="Times New Roman"/>
          <w:color w:val="333333"/>
          <w:sz w:val="22"/>
        </w:rPr>
        <w:t xml:space="preserve"> to </w:t>
      </w:r>
      <w:r w:rsidR="00C55EDF">
        <w:rPr>
          <w:rFonts w:eastAsia="Times New Roman" w:cs="Times New Roman"/>
          <w:color w:val="333333"/>
          <w:sz w:val="22"/>
        </w:rPr>
        <w:t>Dec 2011</w:t>
      </w:r>
      <w:r w:rsidR="00392882" w:rsidRPr="008F0620">
        <w:rPr>
          <w:rFonts w:eastAsia="Times New Roman" w:cs="Times New Roman"/>
          <w:color w:val="333333"/>
          <w:sz w:val="22"/>
        </w:rPr>
        <w:t>.</w:t>
      </w:r>
    </w:p>
    <w:p w14:paraId="2FE09C8B" w14:textId="6DC1E164" w:rsidR="000224D2" w:rsidRPr="00692DC3" w:rsidRDefault="00244AB8" w:rsidP="000224D2">
      <w:pPr>
        <w:pStyle w:val="ListParagraph"/>
        <w:numPr>
          <w:ilvl w:val="0"/>
          <w:numId w:val="28"/>
        </w:numPr>
        <w:jc w:val="both"/>
        <w:rPr>
          <w:rFonts w:eastAsia="Times New Roman" w:cs="Times New Roman"/>
          <w:color w:val="333333"/>
          <w:sz w:val="22"/>
        </w:rPr>
      </w:pPr>
      <w:r w:rsidRPr="008F0620">
        <w:rPr>
          <w:rFonts w:eastAsia="Times New Roman" w:cs="Times New Roman"/>
          <w:color w:val="333333"/>
          <w:sz w:val="22"/>
        </w:rPr>
        <w:t xml:space="preserve">Worked as a </w:t>
      </w:r>
      <w:r>
        <w:rPr>
          <w:rFonts w:eastAsia="Times New Roman" w:cs="Times New Roman"/>
          <w:color w:val="333333"/>
          <w:sz w:val="22"/>
        </w:rPr>
        <w:t>Software Developer</w:t>
      </w:r>
      <w:r w:rsidRPr="008F0620">
        <w:rPr>
          <w:rFonts w:eastAsia="Times New Roman" w:cs="Times New Roman"/>
          <w:color w:val="333333"/>
          <w:sz w:val="22"/>
        </w:rPr>
        <w:t xml:space="preserve"> for </w:t>
      </w:r>
      <w:r w:rsidR="00C55EDF">
        <w:rPr>
          <w:rFonts w:eastAsia="Times New Roman" w:cs="Times New Roman"/>
          <w:color w:val="333333"/>
          <w:sz w:val="22"/>
        </w:rPr>
        <w:t>Spatial Technologies</w:t>
      </w:r>
      <w:r w:rsidR="002458A4">
        <w:rPr>
          <w:rFonts w:eastAsia="Times New Roman" w:cs="Times New Roman"/>
          <w:color w:val="333333"/>
          <w:sz w:val="22"/>
        </w:rPr>
        <w:t xml:space="preserve"> India</w:t>
      </w:r>
      <w:r>
        <w:rPr>
          <w:rFonts w:eastAsia="Times New Roman" w:cs="Times New Roman"/>
          <w:color w:val="333333"/>
          <w:sz w:val="22"/>
        </w:rPr>
        <w:t xml:space="preserve"> Pvt</w:t>
      </w:r>
      <w:r w:rsidR="00017C39">
        <w:rPr>
          <w:rFonts w:eastAsia="Times New Roman" w:cs="Times New Roman"/>
          <w:color w:val="333333"/>
          <w:sz w:val="22"/>
        </w:rPr>
        <w:t>.</w:t>
      </w:r>
      <w:r>
        <w:rPr>
          <w:rFonts w:eastAsia="Times New Roman" w:cs="Times New Roman"/>
          <w:color w:val="333333"/>
          <w:sz w:val="22"/>
        </w:rPr>
        <w:t xml:space="preserve"> Ltd</w:t>
      </w:r>
      <w:r w:rsidRPr="008F0620">
        <w:rPr>
          <w:rFonts w:eastAsia="Times New Roman" w:cs="Times New Roman"/>
          <w:color w:val="333333"/>
          <w:sz w:val="22"/>
        </w:rPr>
        <w:t xml:space="preserve">, </w:t>
      </w:r>
      <w:r w:rsidR="009E29A5">
        <w:rPr>
          <w:rFonts w:eastAsia="Times New Roman" w:cs="Times New Roman"/>
          <w:color w:val="333333"/>
          <w:sz w:val="22"/>
        </w:rPr>
        <w:t>Hyderabad</w:t>
      </w:r>
      <w:r w:rsidRPr="008F0620">
        <w:rPr>
          <w:rFonts w:eastAsia="Times New Roman" w:cs="Times New Roman"/>
          <w:color w:val="333333"/>
          <w:sz w:val="22"/>
        </w:rPr>
        <w:t xml:space="preserve"> </w:t>
      </w:r>
      <w:r w:rsidR="00C55EDF">
        <w:rPr>
          <w:rFonts w:eastAsia="Times New Roman" w:cs="Times New Roman"/>
          <w:color w:val="333333"/>
          <w:sz w:val="22"/>
        </w:rPr>
        <w:t>from</w:t>
      </w:r>
      <w:r w:rsidRPr="008F0620">
        <w:rPr>
          <w:rFonts w:eastAsia="Times New Roman" w:cs="Times New Roman"/>
          <w:color w:val="333333"/>
          <w:sz w:val="22"/>
        </w:rPr>
        <w:t xml:space="preserve"> </w:t>
      </w:r>
      <w:r w:rsidR="00C55EDF">
        <w:rPr>
          <w:rFonts w:eastAsia="Times New Roman" w:cs="Times New Roman"/>
          <w:color w:val="333333"/>
          <w:sz w:val="22"/>
        </w:rPr>
        <w:t>Nov</w:t>
      </w:r>
      <w:r w:rsidRPr="008F0620">
        <w:rPr>
          <w:rFonts w:eastAsia="Times New Roman" w:cs="Times New Roman"/>
          <w:color w:val="333333"/>
          <w:sz w:val="22"/>
        </w:rPr>
        <w:t xml:space="preserve"> 20</w:t>
      </w:r>
      <w:r w:rsidR="00C55EDF">
        <w:rPr>
          <w:rFonts w:eastAsia="Times New Roman" w:cs="Times New Roman"/>
          <w:color w:val="333333"/>
          <w:sz w:val="22"/>
        </w:rPr>
        <w:t>07</w:t>
      </w:r>
      <w:r w:rsidRPr="008F0620">
        <w:rPr>
          <w:rFonts w:eastAsia="Times New Roman" w:cs="Times New Roman"/>
          <w:color w:val="333333"/>
          <w:sz w:val="22"/>
        </w:rPr>
        <w:t xml:space="preserve"> to </w:t>
      </w:r>
      <w:r w:rsidR="00C55EDF">
        <w:rPr>
          <w:rFonts w:eastAsia="Times New Roman" w:cs="Times New Roman"/>
          <w:color w:val="333333"/>
          <w:sz w:val="22"/>
        </w:rPr>
        <w:t>Jun</w:t>
      </w:r>
      <w:r w:rsidR="0003795E">
        <w:rPr>
          <w:rFonts w:eastAsia="Times New Roman" w:cs="Times New Roman"/>
          <w:color w:val="333333"/>
          <w:sz w:val="22"/>
        </w:rPr>
        <w:t xml:space="preserve"> 20</w:t>
      </w:r>
      <w:r w:rsidR="00C55EDF">
        <w:rPr>
          <w:rFonts w:eastAsia="Times New Roman" w:cs="Times New Roman"/>
          <w:color w:val="333333"/>
          <w:sz w:val="22"/>
        </w:rPr>
        <w:t>08</w:t>
      </w:r>
      <w:r w:rsidRPr="008F0620">
        <w:rPr>
          <w:rFonts w:eastAsia="Times New Roman" w:cs="Times New Roman"/>
          <w:color w:val="333333"/>
          <w:sz w:val="22"/>
        </w:rPr>
        <w:t>.</w:t>
      </w:r>
    </w:p>
    <w:p w14:paraId="56E241D5" w14:textId="77777777" w:rsidR="000224D2" w:rsidRDefault="000224D2" w:rsidP="000224D2">
      <w:pPr>
        <w:jc w:val="both"/>
        <w:rPr>
          <w:rFonts w:eastAsia="Times New Roman" w:cs="Times New Roman"/>
          <w:color w:val="333333"/>
          <w:sz w:val="22"/>
        </w:rPr>
      </w:pPr>
    </w:p>
    <w:p w14:paraId="1808C625" w14:textId="77777777" w:rsidR="00834F02" w:rsidRDefault="00834F02">
      <w:pPr>
        <w:spacing w:line="240" w:lineRule="auto"/>
        <w:rPr>
          <w:rFonts w:ascii="TrebuchetMS" w:hAnsi="TrebuchetMS" w:cs="TrebuchetMS"/>
          <w:color w:val="49ACD3"/>
          <w:sz w:val="28"/>
          <w:szCs w:val="28"/>
        </w:rPr>
      </w:pPr>
      <w:r>
        <w:rPr>
          <w:rFonts w:ascii="TrebuchetMS" w:hAnsi="TrebuchetMS" w:cs="TrebuchetMS"/>
          <w:color w:val="49ACD3"/>
          <w:sz w:val="28"/>
          <w:szCs w:val="28"/>
        </w:rPr>
        <w:br w:type="page"/>
      </w:r>
    </w:p>
    <w:p w14:paraId="50804823" w14:textId="79CBBC6E" w:rsidR="007B43F0" w:rsidRDefault="007B43F0" w:rsidP="003F5813">
      <w:pPr>
        <w:pBdr>
          <w:bottom w:val="single" w:sz="6" w:space="1" w:color="auto"/>
        </w:pBdr>
        <w:autoSpaceDE w:val="0"/>
        <w:autoSpaceDN w:val="0"/>
        <w:adjustRightInd w:val="0"/>
        <w:spacing w:line="240" w:lineRule="auto"/>
        <w:jc w:val="both"/>
        <w:rPr>
          <w:rFonts w:ascii="TrebuchetMS" w:hAnsi="TrebuchetMS" w:cs="TrebuchetMS"/>
          <w:color w:val="49ACD3"/>
          <w:sz w:val="28"/>
          <w:szCs w:val="28"/>
        </w:rPr>
      </w:pPr>
      <w:r>
        <w:rPr>
          <w:rFonts w:ascii="TrebuchetMS" w:hAnsi="TrebuchetMS" w:cs="TrebuchetMS"/>
          <w:color w:val="49ACD3"/>
          <w:sz w:val="28"/>
          <w:szCs w:val="28"/>
        </w:rPr>
        <w:lastRenderedPageBreak/>
        <w:t>Professional Experience</w:t>
      </w:r>
    </w:p>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86"/>
        <w:gridCol w:w="2414"/>
      </w:tblGrid>
      <w:tr w:rsidR="00866D90" w:rsidRPr="00F54BA7" w14:paraId="398A9F0D" w14:textId="77777777" w:rsidTr="00E56D06">
        <w:tc>
          <w:tcPr>
            <w:tcW w:w="10800" w:type="dxa"/>
            <w:gridSpan w:val="2"/>
          </w:tcPr>
          <w:p w14:paraId="4D6D5E6D" w14:textId="40BE99E1" w:rsidR="00E1096F" w:rsidRDefault="00AD0107">
            <w:r>
              <w:rPr>
                <w:rFonts w:eastAsiaTheme="minorEastAsia"/>
              </w:rPr>
              <w:br w:type="page"/>
            </w:r>
            <w:r>
              <w:rPr>
                <w:rFonts w:eastAsiaTheme="minorEastAsia"/>
              </w:rPr>
              <w:br w:type="page"/>
            </w:r>
          </w:p>
          <w:tbl>
            <w:tblPr>
              <w:tblStyle w:val="TableGrid"/>
              <w:tblW w:w="10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9"/>
              <w:gridCol w:w="8200"/>
            </w:tblGrid>
            <w:tr w:rsidR="00AD0107" w14:paraId="2E21885B" w14:textId="77777777" w:rsidTr="006E20AF">
              <w:trPr>
                <w:trHeight w:val="252"/>
              </w:trPr>
              <w:tc>
                <w:tcPr>
                  <w:tcW w:w="2389" w:type="dxa"/>
                </w:tcPr>
                <w:p w14:paraId="4AB5C5F5" w14:textId="77777777" w:rsidR="00AD0107" w:rsidRPr="00F54BA7" w:rsidRDefault="00AD0107" w:rsidP="00AD0107">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Project Name</w:t>
                  </w:r>
                </w:p>
              </w:tc>
              <w:tc>
                <w:tcPr>
                  <w:tcW w:w="8200" w:type="dxa"/>
                </w:tcPr>
                <w:p w14:paraId="3A78249E" w14:textId="7C0C458D" w:rsidR="000A04ED" w:rsidRPr="0059548E" w:rsidRDefault="00207510" w:rsidP="000A04ED">
                  <w:pPr>
                    <w:shd w:val="clear" w:color="auto" w:fill="FFFFFF"/>
                    <w:spacing w:line="240" w:lineRule="auto"/>
                    <w:jc w:val="both"/>
                    <w:rPr>
                      <w:rFonts w:eastAsia="Times New Roman" w:cs="Times New Roman"/>
                      <w:color w:val="333333"/>
                      <w:sz w:val="22"/>
                    </w:rPr>
                  </w:pPr>
                  <w:hyperlink r:id="rId11" w:history="1">
                    <w:r w:rsidR="000A04ED" w:rsidRPr="001D41DF">
                      <w:rPr>
                        <w:rStyle w:val="Hyperlink"/>
                        <w:rFonts w:eastAsia="Times New Roman" w:cs="Times New Roman"/>
                        <w:sz w:val="22"/>
                      </w:rPr>
                      <w:t>www.bewhatspossible.com</w:t>
                    </w:r>
                  </w:hyperlink>
                </w:p>
              </w:tc>
            </w:tr>
            <w:tr w:rsidR="00AD0107" w14:paraId="0E44F8B3" w14:textId="77777777" w:rsidTr="006E20AF">
              <w:trPr>
                <w:trHeight w:val="252"/>
              </w:trPr>
              <w:tc>
                <w:tcPr>
                  <w:tcW w:w="2389" w:type="dxa"/>
                </w:tcPr>
                <w:p w14:paraId="5778E56C" w14:textId="77777777" w:rsidR="00AD0107" w:rsidRPr="00F54BA7" w:rsidRDefault="00AD0107" w:rsidP="00AD0107">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Role</w:t>
                  </w:r>
                </w:p>
              </w:tc>
              <w:tc>
                <w:tcPr>
                  <w:tcW w:w="8200" w:type="dxa"/>
                </w:tcPr>
                <w:p w14:paraId="54063C52" w14:textId="77777777" w:rsidR="00AD0107" w:rsidRPr="00F54BA7" w:rsidRDefault="00AD0107" w:rsidP="00AD0107">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Sr. </w:t>
                  </w:r>
                  <w:r w:rsidRPr="00F54BA7">
                    <w:rPr>
                      <w:rFonts w:eastAsia="Times New Roman" w:cs="Times New Roman"/>
                      <w:color w:val="333333"/>
                      <w:sz w:val="22"/>
                    </w:rPr>
                    <w:t xml:space="preserve">Software </w:t>
                  </w:r>
                  <w:r>
                    <w:rPr>
                      <w:rFonts w:eastAsia="Times New Roman" w:cs="Times New Roman"/>
                      <w:color w:val="333333"/>
                      <w:sz w:val="22"/>
                    </w:rPr>
                    <w:t>Engineer</w:t>
                  </w:r>
                </w:p>
              </w:tc>
            </w:tr>
            <w:tr w:rsidR="00AD0107" w14:paraId="2BEE889B" w14:textId="77777777" w:rsidTr="006E20AF">
              <w:trPr>
                <w:trHeight w:val="520"/>
              </w:trPr>
              <w:tc>
                <w:tcPr>
                  <w:tcW w:w="2389" w:type="dxa"/>
                </w:tcPr>
                <w:p w14:paraId="07059584" w14:textId="77777777" w:rsidR="00AD0107" w:rsidRDefault="00AD0107" w:rsidP="00AD0107">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Organization</w:t>
                  </w:r>
                </w:p>
                <w:p w14:paraId="7C459C0D" w14:textId="77777777" w:rsidR="00AD0107" w:rsidRPr="00F54BA7" w:rsidRDefault="00AD0107" w:rsidP="00AD0107">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200" w:type="dxa"/>
                </w:tcPr>
                <w:p w14:paraId="15809A48" w14:textId="77777777" w:rsidR="00AD0107" w:rsidRDefault="00AD0107" w:rsidP="00AD0107">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Nisum</w:t>
                  </w:r>
                </w:p>
                <w:p w14:paraId="01AB83DE" w14:textId="51A8C665" w:rsidR="00AD0107" w:rsidRPr="00F54BA7" w:rsidRDefault="000A04ED" w:rsidP="00AD0107">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Gap Inc</w:t>
                  </w:r>
                </w:p>
              </w:tc>
            </w:tr>
            <w:tr w:rsidR="00AD0107" w14:paraId="6D8A3DF4" w14:textId="77777777" w:rsidTr="006E20AF">
              <w:trPr>
                <w:trHeight w:val="252"/>
              </w:trPr>
              <w:tc>
                <w:tcPr>
                  <w:tcW w:w="2389" w:type="dxa"/>
                </w:tcPr>
                <w:p w14:paraId="78FB7B8C" w14:textId="77777777" w:rsidR="00AD0107" w:rsidRPr="00F54BA7" w:rsidRDefault="00AD0107" w:rsidP="00AD0107">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Duration</w:t>
                  </w:r>
                </w:p>
              </w:tc>
              <w:tc>
                <w:tcPr>
                  <w:tcW w:w="8200" w:type="dxa"/>
                </w:tcPr>
                <w:p w14:paraId="62BFA783" w14:textId="7C914D7C" w:rsidR="00AD0107" w:rsidRPr="00F54BA7" w:rsidRDefault="00A64EAB" w:rsidP="00AD0107">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June 2018</w:t>
                  </w:r>
                  <w:bookmarkStart w:id="0" w:name="_GoBack"/>
                  <w:bookmarkEnd w:id="0"/>
                  <w:r w:rsidR="00AD0107">
                    <w:rPr>
                      <w:rFonts w:eastAsia="Times New Roman" w:cs="Times New Roman"/>
                      <w:color w:val="333333"/>
                      <w:sz w:val="22"/>
                    </w:rPr>
                    <w:t xml:space="preserve"> to </w:t>
                  </w:r>
                  <w:r w:rsidR="000A04ED">
                    <w:rPr>
                      <w:rFonts w:eastAsia="Times New Roman" w:cs="Times New Roman"/>
                      <w:color w:val="333333"/>
                      <w:sz w:val="22"/>
                    </w:rPr>
                    <w:t>Till Date</w:t>
                  </w:r>
                </w:p>
              </w:tc>
            </w:tr>
            <w:tr w:rsidR="00AD0107" w14:paraId="482A4B7E" w14:textId="77777777" w:rsidTr="006E20AF">
              <w:trPr>
                <w:trHeight w:val="252"/>
              </w:trPr>
              <w:tc>
                <w:tcPr>
                  <w:tcW w:w="2389" w:type="dxa"/>
                </w:tcPr>
                <w:p w14:paraId="6B77B306" w14:textId="77777777" w:rsidR="00AD0107" w:rsidRPr="00F54BA7" w:rsidRDefault="00AD0107" w:rsidP="00AD0107">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w:t>
                  </w:r>
                  <w:r w:rsidRPr="00E56D06">
                    <w:rPr>
                      <w:rFonts w:eastAsia="Times New Roman" w:cs="Times New Roman"/>
                      <w:color w:val="333333"/>
                      <w:sz w:val="22"/>
                    </w:rPr>
                    <w:t xml:space="preserve">Technologies           </w:t>
                  </w:r>
                </w:p>
              </w:tc>
              <w:tc>
                <w:tcPr>
                  <w:tcW w:w="8200" w:type="dxa"/>
                </w:tcPr>
                <w:p w14:paraId="6A1BD0E8" w14:textId="5EC52FB0" w:rsidR="00AD0107" w:rsidRPr="00F54BA7" w:rsidRDefault="000A04ED" w:rsidP="00AD0107">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DotNetNuke, ASP.NET MVC, Backbone JS, SQL Server 2012</w:t>
                  </w:r>
                </w:p>
              </w:tc>
            </w:tr>
            <w:tr w:rsidR="00AD0107" w14:paraId="377029B1" w14:textId="77777777" w:rsidTr="006E20AF">
              <w:trPr>
                <w:trHeight w:val="252"/>
              </w:trPr>
              <w:tc>
                <w:tcPr>
                  <w:tcW w:w="2389" w:type="dxa"/>
                </w:tcPr>
                <w:p w14:paraId="199EFA3E" w14:textId="77777777" w:rsidR="00AD0107" w:rsidRPr="00F54BA7" w:rsidRDefault="00AD0107" w:rsidP="00AD0107">
                  <w:pPr>
                    <w:shd w:val="clear" w:color="auto" w:fill="FFFFFF"/>
                    <w:spacing w:line="240" w:lineRule="auto"/>
                    <w:jc w:val="both"/>
                    <w:rPr>
                      <w:rFonts w:eastAsia="Times New Roman" w:cs="Times New Roman"/>
                      <w:color w:val="333333"/>
                      <w:sz w:val="22"/>
                    </w:rPr>
                  </w:pPr>
                </w:p>
              </w:tc>
              <w:tc>
                <w:tcPr>
                  <w:tcW w:w="8200" w:type="dxa"/>
                </w:tcPr>
                <w:p w14:paraId="02F2CB5C" w14:textId="77777777" w:rsidR="00AD0107" w:rsidRPr="00F54BA7" w:rsidRDefault="00AD0107" w:rsidP="00AD0107">
                  <w:pPr>
                    <w:shd w:val="clear" w:color="auto" w:fill="FFFFFF"/>
                    <w:spacing w:line="240" w:lineRule="auto"/>
                    <w:jc w:val="both"/>
                    <w:rPr>
                      <w:rFonts w:eastAsia="Times New Roman" w:cs="Times New Roman"/>
                      <w:color w:val="333333"/>
                      <w:sz w:val="22"/>
                    </w:rPr>
                  </w:pPr>
                </w:p>
              </w:tc>
            </w:tr>
            <w:tr w:rsidR="00AD0107" w:rsidRPr="00F54BA7" w14:paraId="7406FCEA" w14:textId="77777777" w:rsidTr="006E20AF">
              <w:trPr>
                <w:trHeight w:val="803"/>
              </w:trPr>
              <w:tc>
                <w:tcPr>
                  <w:tcW w:w="10589" w:type="dxa"/>
                  <w:gridSpan w:val="2"/>
                </w:tcPr>
                <w:p w14:paraId="64FC37A7" w14:textId="77777777" w:rsidR="00AD0107" w:rsidRPr="00F54BA7" w:rsidRDefault="00AD0107" w:rsidP="00AD0107">
                  <w:pPr>
                    <w:shd w:val="clear" w:color="auto" w:fill="FFFFFF"/>
                    <w:spacing w:line="240" w:lineRule="auto"/>
                    <w:jc w:val="both"/>
                    <w:rPr>
                      <w:rFonts w:eastAsia="Times New Roman" w:cs="Times New Roman"/>
                      <w:b/>
                      <w:color w:val="333333"/>
                      <w:sz w:val="22"/>
                    </w:rPr>
                  </w:pPr>
                </w:p>
                <w:p w14:paraId="3AEFF608" w14:textId="77777777" w:rsidR="00AD0107" w:rsidRDefault="00AD0107" w:rsidP="00AD0107">
                  <w:pPr>
                    <w:shd w:val="clear" w:color="auto" w:fill="FFFFFF"/>
                    <w:spacing w:line="240" w:lineRule="auto"/>
                    <w:jc w:val="both"/>
                    <w:rPr>
                      <w:rFonts w:eastAsia="Times New Roman" w:cs="Times New Roman"/>
                      <w:b/>
                      <w:color w:val="333333"/>
                      <w:sz w:val="22"/>
                    </w:rPr>
                  </w:pPr>
                  <w:r w:rsidRPr="00F54BA7">
                    <w:rPr>
                      <w:rFonts w:eastAsia="Times New Roman" w:cs="Times New Roman"/>
                      <w:b/>
                      <w:color w:val="333333"/>
                      <w:sz w:val="22"/>
                    </w:rPr>
                    <w:t>Project Description</w:t>
                  </w:r>
                </w:p>
                <w:p w14:paraId="22BE6E1F" w14:textId="77777777" w:rsidR="00AD0107" w:rsidRPr="00F54BA7" w:rsidRDefault="00AD0107" w:rsidP="00AD0107">
                  <w:pPr>
                    <w:shd w:val="clear" w:color="auto" w:fill="FFFFFF"/>
                    <w:spacing w:line="240" w:lineRule="auto"/>
                    <w:jc w:val="both"/>
                    <w:rPr>
                      <w:rFonts w:eastAsia="Times New Roman" w:cs="Times New Roman"/>
                      <w:b/>
                      <w:color w:val="333333"/>
                      <w:sz w:val="22"/>
                    </w:rPr>
                  </w:pPr>
                </w:p>
                <w:p w14:paraId="7E934D3C" w14:textId="304F1D24" w:rsidR="00AD0107" w:rsidRPr="00F54BA7" w:rsidRDefault="000A04ED" w:rsidP="00AD010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b/>
                      <w:color w:val="333333"/>
                      <w:sz w:val="22"/>
                    </w:rPr>
                  </w:pPr>
                  <w:r>
                    <w:rPr>
                      <w:rFonts w:eastAsia="Calibri" w:cs="Calibri"/>
                      <w:sz w:val="22"/>
                    </w:rPr>
                    <w:t xml:space="preserve">An intranet site </w:t>
                  </w:r>
                  <w:r w:rsidR="0065408D">
                    <w:rPr>
                      <w:rFonts w:eastAsia="Calibri" w:cs="Calibri"/>
                      <w:sz w:val="22"/>
                    </w:rPr>
                    <w:t>for accepting donations (Money or Charity work) from employees for a cause</w:t>
                  </w:r>
                </w:p>
              </w:tc>
            </w:tr>
            <w:tr w:rsidR="00AD0107" w14:paraId="6467E90D" w14:textId="77777777" w:rsidTr="006E20AF">
              <w:trPr>
                <w:trHeight w:val="282"/>
              </w:trPr>
              <w:tc>
                <w:tcPr>
                  <w:tcW w:w="10589" w:type="dxa"/>
                  <w:gridSpan w:val="2"/>
                </w:tcPr>
                <w:p w14:paraId="4B21A29B" w14:textId="77777777" w:rsidR="00AD0107" w:rsidRPr="00F54BA7" w:rsidRDefault="00AD0107" w:rsidP="00AD0107">
                  <w:pPr>
                    <w:rPr>
                      <w:rFonts w:eastAsia="Times New Roman" w:cs="Times New Roman"/>
                      <w:color w:val="333333"/>
                      <w:sz w:val="22"/>
                    </w:rPr>
                  </w:pPr>
                  <w:r w:rsidRPr="00264381">
                    <w:rPr>
                      <w:rFonts w:eastAsia="Times New Roman" w:cs="Times New Roman"/>
                      <w:color w:val="333333"/>
                      <w:sz w:val="22"/>
                    </w:rPr>
                    <w:t xml:space="preserve">              </w:t>
                  </w:r>
                  <w:r>
                    <w:rPr>
                      <w:rFonts w:eastAsia="Times New Roman" w:cs="Times New Roman"/>
                      <w:color w:val="333333"/>
                      <w:sz w:val="22"/>
                    </w:rPr>
                    <w:t xml:space="preserve">   </w:t>
                  </w:r>
                </w:p>
              </w:tc>
            </w:tr>
            <w:tr w:rsidR="00AD0107" w:rsidRPr="000C4D08" w14:paraId="2F4F448F" w14:textId="77777777" w:rsidTr="006E20AF">
              <w:trPr>
                <w:trHeight w:val="535"/>
              </w:trPr>
              <w:tc>
                <w:tcPr>
                  <w:tcW w:w="10589" w:type="dxa"/>
                  <w:gridSpan w:val="2"/>
                </w:tcPr>
                <w:p w14:paraId="01648246" w14:textId="77777777" w:rsidR="00AD0107" w:rsidRDefault="00AD0107" w:rsidP="00AD0107">
                  <w:pPr>
                    <w:shd w:val="clear" w:color="auto" w:fill="FFFFFF"/>
                    <w:spacing w:line="240" w:lineRule="auto"/>
                    <w:jc w:val="both"/>
                    <w:rPr>
                      <w:rFonts w:eastAsia="Times New Roman" w:cs="Times New Roman"/>
                      <w:b/>
                      <w:color w:val="333333"/>
                      <w:sz w:val="22"/>
                    </w:rPr>
                  </w:pPr>
                  <w:r w:rsidRPr="000C4D08">
                    <w:rPr>
                      <w:rFonts w:eastAsia="Times New Roman" w:cs="Times New Roman"/>
                      <w:b/>
                      <w:color w:val="333333"/>
                      <w:sz w:val="22"/>
                    </w:rPr>
                    <w:t>Responsibilities</w:t>
                  </w:r>
                </w:p>
                <w:p w14:paraId="07E67626" w14:textId="22275B3B" w:rsidR="00AD0107" w:rsidRPr="00E1096F" w:rsidRDefault="0065408D" w:rsidP="00AD0107">
                  <w:pPr>
                    <w:numPr>
                      <w:ilvl w:val="0"/>
                      <w:numId w:val="31"/>
                    </w:numPr>
                    <w:spacing w:line="240" w:lineRule="auto"/>
                    <w:contextualSpacing/>
                    <w:jc w:val="both"/>
                    <w:rPr>
                      <w:b/>
                      <w:sz w:val="22"/>
                    </w:rPr>
                  </w:pPr>
                  <w:r>
                    <w:rPr>
                      <w:rFonts w:eastAsia="Calibri" w:cs="Calibri"/>
                      <w:sz w:val="22"/>
                    </w:rPr>
                    <w:t xml:space="preserve">Worked on developing DNN modules, implementing SSIS packages </w:t>
                  </w:r>
                </w:p>
              </w:tc>
            </w:tr>
          </w:tbl>
          <w:p w14:paraId="3EC94701" w14:textId="77777777" w:rsidR="00AD0107" w:rsidRDefault="00AD0107"/>
          <w:tbl>
            <w:tblPr>
              <w:tblStyle w:val="TableGrid"/>
              <w:tblW w:w="10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9"/>
              <w:gridCol w:w="8200"/>
            </w:tblGrid>
            <w:tr w:rsidR="00761B56" w14:paraId="705CAA44" w14:textId="77777777" w:rsidTr="00D96F0B">
              <w:trPr>
                <w:trHeight w:val="252"/>
              </w:trPr>
              <w:tc>
                <w:tcPr>
                  <w:tcW w:w="2389" w:type="dxa"/>
                </w:tcPr>
                <w:p w14:paraId="1D148E34" w14:textId="77777777" w:rsidR="00761B56" w:rsidRPr="00F54BA7" w:rsidRDefault="00761B56" w:rsidP="00761B56">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Project Name</w:t>
                  </w:r>
                </w:p>
              </w:tc>
              <w:tc>
                <w:tcPr>
                  <w:tcW w:w="8200" w:type="dxa"/>
                </w:tcPr>
                <w:p w14:paraId="38A01544" w14:textId="10A47176" w:rsidR="00761B56" w:rsidRPr="0059548E" w:rsidRDefault="00761B56" w:rsidP="00761B56">
                  <w:pPr>
                    <w:shd w:val="clear" w:color="auto" w:fill="FFFFFF"/>
                    <w:spacing w:line="240" w:lineRule="auto"/>
                    <w:jc w:val="both"/>
                    <w:rPr>
                      <w:rFonts w:eastAsia="Times New Roman" w:cs="Times New Roman"/>
                      <w:color w:val="333333"/>
                      <w:sz w:val="22"/>
                    </w:rPr>
                  </w:pPr>
                  <w:hyperlink r:id="rId12" w:history="1">
                    <w:r w:rsidRPr="00ED323C">
                      <w:rPr>
                        <w:rStyle w:val="Hyperlink"/>
                        <w:rFonts w:eastAsia="Times New Roman" w:cs="Times New Roman"/>
                        <w:sz w:val="22"/>
                      </w:rPr>
                      <w:t>www.Macys.com</w:t>
                    </w:r>
                  </w:hyperlink>
                  <w:r>
                    <w:rPr>
                      <w:rStyle w:val="Hyperlink"/>
                    </w:rPr>
                    <w:t xml:space="preserve"> (Digital Support Team)</w:t>
                  </w:r>
                </w:p>
              </w:tc>
            </w:tr>
            <w:tr w:rsidR="00761B56" w14:paraId="1D83B9BE" w14:textId="77777777" w:rsidTr="00D96F0B">
              <w:trPr>
                <w:trHeight w:val="252"/>
              </w:trPr>
              <w:tc>
                <w:tcPr>
                  <w:tcW w:w="2389" w:type="dxa"/>
                </w:tcPr>
                <w:p w14:paraId="2DFCE75E" w14:textId="77777777" w:rsidR="00761B56" w:rsidRPr="00F54BA7" w:rsidRDefault="00761B56" w:rsidP="00761B56">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Role</w:t>
                  </w:r>
                </w:p>
              </w:tc>
              <w:tc>
                <w:tcPr>
                  <w:tcW w:w="8200" w:type="dxa"/>
                </w:tcPr>
                <w:p w14:paraId="5A44D3F1" w14:textId="77777777" w:rsidR="00761B56" w:rsidRPr="00F54BA7" w:rsidRDefault="00761B56" w:rsidP="00761B56">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Sr. </w:t>
                  </w:r>
                  <w:r w:rsidRPr="00F54BA7">
                    <w:rPr>
                      <w:rFonts w:eastAsia="Times New Roman" w:cs="Times New Roman"/>
                      <w:color w:val="333333"/>
                      <w:sz w:val="22"/>
                    </w:rPr>
                    <w:t xml:space="preserve">Software </w:t>
                  </w:r>
                  <w:r>
                    <w:rPr>
                      <w:rFonts w:eastAsia="Times New Roman" w:cs="Times New Roman"/>
                      <w:color w:val="333333"/>
                      <w:sz w:val="22"/>
                    </w:rPr>
                    <w:t>Engineer</w:t>
                  </w:r>
                </w:p>
              </w:tc>
            </w:tr>
            <w:tr w:rsidR="00761B56" w14:paraId="1E4C6C70" w14:textId="77777777" w:rsidTr="00D96F0B">
              <w:trPr>
                <w:trHeight w:val="520"/>
              </w:trPr>
              <w:tc>
                <w:tcPr>
                  <w:tcW w:w="2389" w:type="dxa"/>
                </w:tcPr>
                <w:p w14:paraId="617964CB" w14:textId="77777777" w:rsidR="00761B56" w:rsidRDefault="00761B56" w:rsidP="00761B56">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Organization</w:t>
                  </w:r>
                </w:p>
                <w:p w14:paraId="091CB77C" w14:textId="77777777" w:rsidR="00761B56" w:rsidRPr="00F54BA7" w:rsidRDefault="00761B56" w:rsidP="00761B56">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200" w:type="dxa"/>
                </w:tcPr>
                <w:p w14:paraId="2DB7CD90" w14:textId="77777777" w:rsidR="00761B56" w:rsidRDefault="00761B56" w:rsidP="00761B56">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Nisum</w:t>
                  </w:r>
                </w:p>
                <w:p w14:paraId="7F55EC05" w14:textId="21729DD6" w:rsidR="00761B56" w:rsidRPr="00F54BA7" w:rsidRDefault="00761B56" w:rsidP="00761B56">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Macys</w:t>
                  </w:r>
                </w:p>
              </w:tc>
            </w:tr>
            <w:tr w:rsidR="00761B56" w14:paraId="62F3CF90" w14:textId="77777777" w:rsidTr="00D96F0B">
              <w:trPr>
                <w:trHeight w:val="252"/>
              </w:trPr>
              <w:tc>
                <w:tcPr>
                  <w:tcW w:w="2389" w:type="dxa"/>
                </w:tcPr>
                <w:p w14:paraId="74E8B876" w14:textId="77777777" w:rsidR="00761B56" w:rsidRPr="00F54BA7" w:rsidRDefault="00761B56" w:rsidP="00761B56">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Duration</w:t>
                  </w:r>
                </w:p>
              </w:tc>
              <w:tc>
                <w:tcPr>
                  <w:tcW w:w="8200" w:type="dxa"/>
                </w:tcPr>
                <w:p w14:paraId="1EF9746A" w14:textId="6D3C217A" w:rsidR="00761B56" w:rsidRPr="00F54BA7" w:rsidRDefault="00761B56" w:rsidP="00761B56">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September</w:t>
                  </w:r>
                  <w:r>
                    <w:rPr>
                      <w:rFonts w:eastAsia="Times New Roman" w:cs="Times New Roman"/>
                      <w:color w:val="333333"/>
                      <w:sz w:val="22"/>
                    </w:rPr>
                    <w:t xml:space="preserve"> 2017 to </w:t>
                  </w:r>
                  <w:r>
                    <w:rPr>
                      <w:rFonts w:eastAsia="Times New Roman" w:cs="Times New Roman"/>
                      <w:color w:val="333333"/>
                      <w:sz w:val="22"/>
                    </w:rPr>
                    <w:t>May 2018</w:t>
                  </w:r>
                </w:p>
              </w:tc>
            </w:tr>
            <w:tr w:rsidR="00761B56" w14:paraId="7ECAF7EA" w14:textId="77777777" w:rsidTr="00D96F0B">
              <w:trPr>
                <w:trHeight w:val="252"/>
              </w:trPr>
              <w:tc>
                <w:tcPr>
                  <w:tcW w:w="2389" w:type="dxa"/>
                </w:tcPr>
                <w:p w14:paraId="3E6EA4F9" w14:textId="77777777" w:rsidR="00761B56" w:rsidRPr="00F54BA7" w:rsidRDefault="00761B56" w:rsidP="00761B56">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w:t>
                  </w:r>
                  <w:r w:rsidRPr="00E56D06">
                    <w:rPr>
                      <w:rFonts w:eastAsia="Times New Roman" w:cs="Times New Roman"/>
                      <w:color w:val="333333"/>
                      <w:sz w:val="22"/>
                    </w:rPr>
                    <w:t xml:space="preserve">Technologies           </w:t>
                  </w:r>
                </w:p>
              </w:tc>
              <w:tc>
                <w:tcPr>
                  <w:tcW w:w="8200" w:type="dxa"/>
                </w:tcPr>
                <w:p w14:paraId="35BBC03F" w14:textId="77777777" w:rsidR="00761B56" w:rsidRPr="00F54BA7" w:rsidRDefault="00761B56" w:rsidP="00761B56">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DotNetNuke, ASP.NET MVC, Backbone JS, SQL Server 2012</w:t>
                  </w:r>
                </w:p>
              </w:tc>
            </w:tr>
            <w:tr w:rsidR="00761B56" w14:paraId="4403FE36" w14:textId="77777777" w:rsidTr="00D96F0B">
              <w:trPr>
                <w:trHeight w:val="252"/>
              </w:trPr>
              <w:tc>
                <w:tcPr>
                  <w:tcW w:w="2389" w:type="dxa"/>
                </w:tcPr>
                <w:p w14:paraId="4B95D3B4" w14:textId="77777777" w:rsidR="00761B56" w:rsidRPr="00F54BA7" w:rsidRDefault="00761B56" w:rsidP="00761B56">
                  <w:pPr>
                    <w:shd w:val="clear" w:color="auto" w:fill="FFFFFF"/>
                    <w:spacing w:line="240" w:lineRule="auto"/>
                    <w:jc w:val="both"/>
                    <w:rPr>
                      <w:rFonts w:eastAsia="Times New Roman" w:cs="Times New Roman"/>
                      <w:color w:val="333333"/>
                      <w:sz w:val="22"/>
                    </w:rPr>
                  </w:pPr>
                </w:p>
              </w:tc>
              <w:tc>
                <w:tcPr>
                  <w:tcW w:w="8200" w:type="dxa"/>
                </w:tcPr>
                <w:p w14:paraId="4DE7786E" w14:textId="77777777" w:rsidR="00761B56" w:rsidRPr="00F54BA7" w:rsidRDefault="00761B56" w:rsidP="00761B56">
                  <w:pPr>
                    <w:shd w:val="clear" w:color="auto" w:fill="FFFFFF"/>
                    <w:spacing w:line="240" w:lineRule="auto"/>
                    <w:jc w:val="both"/>
                    <w:rPr>
                      <w:rFonts w:eastAsia="Times New Roman" w:cs="Times New Roman"/>
                      <w:color w:val="333333"/>
                      <w:sz w:val="22"/>
                    </w:rPr>
                  </w:pPr>
                </w:p>
              </w:tc>
            </w:tr>
            <w:tr w:rsidR="00761B56" w:rsidRPr="00F54BA7" w14:paraId="5572E44D" w14:textId="77777777" w:rsidTr="00D96F0B">
              <w:trPr>
                <w:trHeight w:val="803"/>
              </w:trPr>
              <w:tc>
                <w:tcPr>
                  <w:tcW w:w="10589" w:type="dxa"/>
                  <w:gridSpan w:val="2"/>
                </w:tcPr>
                <w:p w14:paraId="683C26D2" w14:textId="77777777" w:rsidR="00761B56" w:rsidRPr="00F54BA7" w:rsidRDefault="00761B56" w:rsidP="00761B56">
                  <w:pPr>
                    <w:shd w:val="clear" w:color="auto" w:fill="FFFFFF"/>
                    <w:spacing w:line="240" w:lineRule="auto"/>
                    <w:jc w:val="both"/>
                    <w:rPr>
                      <w:rFonts w:eastAsia="Times New Roman" w:cs="Times New Roman"/>
                      <w:b/>
                      <w:color w:val="333333"/>
                      <w:sz w:val="22"/>
                    </w:rPr>
                  </w:pPr>
                </w:p>
                <w:p w14:paraId="66AA31E2" w14:textId="77777777" w:rsidR="00761B56" w:rsidRDefault="00761B56" w:rsidP="00761B56">
                  <w:pPr>
                    <w:shd w:val="clear" w:color="auto" w:fill="FFFFFF"/>
                    <w:spacing w:line="240" w:lineRule="auto"/>
                    <w:jc w:val="both"/>
                    <w:rPr>
                      <w:rFonts w:eastAsia="Times New Roman" w:cs="Times New Roman"/>
                      <w:b/>
                      <w:color w:val="333333"/>
                      <w:sz w:val="22"/>
                    </w:rPr>
                  </w:pPr>
                  <w:r w:rsidRPr="00F54BA7">
                    <w:rPr>
                      <w:rFonts w:eastAsia="Times New Roman" w:cs="Times New Roman"/>
                      <w:b/>
                      <w:color w:val="333333"/>
                      <w:sz w:val="22"/>
                    </w:rPr>
                    <w:t>Project Description</w:t>
                  </w:r>
                </w:p>
                <w:p w14:paraId="2A48A503" w14:textId="77777777" w:rsidR="00761B56" w:rsidRPr="00F54BA7" w:rsidRDefault="00761B56" w:rsidP="00761B56">
                  <w:pPr>
                    <w:shd w:val="clear" w:color="auto" w:fill="FFFFFF"/>
                    <w:spacing w:line="240" w:lineRule="auto"/>
                    <w:jc w:val="both"/>
                    <w:rPr>
                      <w:rFonts w:eastAsia="Times New Roman" w:cs="Times New Roman"/>
                      <w:b/>
                      <w:color w:val="333333"/>
                      <w:sz w:val="22"/>
                    </w:rPr>
                  </w:pPr>
                </w:p>
                <w:p w14:paraId="3FEF2BDF" w14:textId="07AE0150" w:rsidR="00761B56" w:rsidRPr="00F54BA7" w:rsidRDefault="0046628C" w:rsidP="00761B5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b/>
                      <w:color w:val="333333"/>
                      <w:sz w:val="22"/>
                    </w:rPr>
                  </w:pPr>
                  <w:r>
                    <w:rPr>
                      <w:rFonts w:eastAsia="Calibri" w:cs="Calibri"/>
                      <w:sz w:val="22"/>
                    </w:rPr>
                    <w:t xml:space="preserve">Macys is one of the retail </w:t>
                  </w:r>
                </w:p>
              </w:tc>
            </w:tr>
            <w:tr w:rsidR="00761B56" w14:paraId="168DE062" w14:textId="77777777" w:rsidTr="00D96F0B">
              <w:trPr>
                <w:trHeight w:val="282"/>
              </w:trPr>
              <w:tc>
                <w:tcPr>
                  <w:tcW w:w="10589" w:type="dxa"/>
                  <w:gridSpan w:val="2"/>
                </w:tcPr>
                <w:p w14:paraId="33AD3318" w14:textId="77777777" w:rsidR="00761B56" w:rsidRPr="00F54BA7" w:rsidRDefault="00761B56" w:rsidP="00761B56">
                  <w:pPr>
                    <w:rPr>
                      <w:rFonts w:eastAsia="Times New Roman" w:cs="Times New Roman"/>
                      <w:color w:val="333333"/>
                      <w:sz w:val="22"/>
                    </w:rPr>
                  </w:pPr>
                  <w:r w:rsidRPr="00264381">
                    <w:rPr>
                      <w:rFonts w:eastAsia="Times New Roman" w:cs="Times New Roman"/>
                      <w:color w:val="333333"/>
                      <w:sz w:val="22"/>
                    </w:rPr>
                    <w:t xml:space="preserve">              </w:t>
                  </w:r>
                  <w:r>
                    <w:rPr>
                      <w:rFonts w:eastAsia="Times New Roman" w:cs="Times New Roman"/>
                      <w:color w:val="333333"/>
                      <w:sz w:val="22"/>
                    </w:rPr>
                    <w:t xml:space="preserve">   </w:t>
                  </w:r>
                </w:p>
              </w:tc>
            </w:tr>
            <w:tr w:rsidR="00761B56" w:rsidRPr="000C4D08" w14:paraId="429E8F44" w14:textId="77777777" w:rsidTr="00D96F0B">
              <w:trPr>
                <w:trHeight w:val="535"/>
              </w:trPr>
              <w:tc>
                <w:tcPr>
                  <w:tcW w:w="10589" w:type="dxa"/>
                  <w:gridSpan w:val="2"/>
                </w:tcPr>
                <w:p w14:paraId="5BE5E013" w14:textId="77777777" w:rsidR="00761B56" w:rsidRDefault="00761B56" w:rsidP="00761B56">
                  <w:pPr>
                    <w:shd w:val="clear" w:color="auto" w:fill="FFFFFF"/>
                    <w:spacing w:line="240" w:lineRule="auto"/>
                    <w:jc w:val="both"/>
                    <w:rPr>
                      <w:rFonts w:eastAsia="Times New Roman" w:cs="Times New Roman"/>
                      <w:b/>
                      <w:color w:val="333333"/>
                      <w:sz w:val="22"/>
                    </w:rPr>
                  </w:pPr>
                  <w:r w:rsidRPr="000C4D08">
                    <w:rPr>
                      <w:rFonts w:eastAsia="Times New Roman" w:cs="Times New Roman"/>
                      <w:b/>
                      <w:color w:val="333333"/>
                      <w:sz w:val="22"/>
                    </w:rPr>
                    <w:t>Responsibilities</w:t>
                  </w:r>
                </w:p>
                <w:p w14:paraId="1CD215E4" w14:textId="268D20F9" w:rsidR="00761B56" w:rsidRPr="00E1096F" w:rsidRDefault="0046628C" w:rsidP="00761B56">
                  <w:pPr>
                    <w:numPr>
                      <w:ilvl w:val="0"/>
                      <w:numId w:val="31"/>
                    </w:numPr>
                    <w:spacing w:line="240" w:lineRule="auto"/>
                    <w:contextualSpacing/>
                    <w:jc w:val="both"/>
                    <w:rPr>
                      <w:b/>
                      <w:sz w:val="22"/>
                    </w:rPr>
                  </w:pPr>
                  <w:r>
                    <w:rPr>
                      <w:rFonts w:eastAsia="Calibri" w:cs="Calibri"/>
                      <w:sz w:val="22"/>
                    </w:rPr>
                    <w:t>Site support manager</w:t>
                  </w:r>
                  <w:r w:rsidR="00761B56">
                    <w:rPr>
                      <w:rFonts w:eastAsia="Calibri" w:cs="Calibri"/>
                      <w:sz w:val="22"/>
                    </w:rPr>
                    <w:t xml:space="preserve"> </w:t>
                  </w:r>
                </w:p>
              </w:tc>
            </w:tr>
          </w:tbl>
          <w:p w14:paraId="15C82127" w14:textId="2674DEE7" w:rsidR="00E1096F" w:rsidRDefault="00E1096F"/>
          <w:p w14:paraId="6C97F811" w14:textId="77777777" w:rsidR="00761B56" w:rsidRDefault="00761B56"/>
          <w:tbl>
            <w:tblPr>
              <w:tblStyle w:val="TableGrid"/>
              <w:tblW w:w="10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9"/>
              <w:gridCol w:w="8200"/>
            </w:tblGrid>
            <w:tr w:rsidR="00E1096F" w14:paraId="18EB7848" w14:textId="77777777" w:rsidTr="00AD0107">
              <w:trPr>
                <w:trHeight w:val="252"/>
              </w:trPr>
              <w:tc>
                <w:tcPr>
                  <w:tcW w:w="2389" w:type="dxa"/>
                </w:tcPr>
                <w:p w14:paraId="41226232" w14:textId="77777777" w:rsidR="00E1096F" w:rsidRPr="00F54BA7" w:rsidRDefault="00E1096F" w:rsidP="00E1096F">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Project Name</w:t>
                  </w:r>
                </w:p>
              </w:tc>
              <w:tc>
                <w:tcPr>
                  <w:tcW w:w="8200" w:type="dxa"/>
                </w:tcPr>
                <w:p w14:paraId="5F1DE51D" w14:textId="39D39B7F" w:rsidR="00E1096F" w:rsidRPr="0059548E" w:rsidRDefault="00E1096F" w:rsidP="00E1096F">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Safeway (</w:t>
                  </w:r>
                  <w:r w:rsidRPr="000A04ED">
                    <w:rPr>
                      <w:rStyle w:val="Hyperlink"/>
                    </w:rPr>
                    <w:t>Developer Environment Automation</w:t>
                  </w:r>
                  <w:r>
                    <w:rPr>
                      <w:rFonts w:eastAsia="Times New Roman" w:cs="Times New Roman"/>
                      <w:color w:val="333333"/>
                      <w:sz w:val="22"/>
                    </w:rPr>
                    <w:t>)</w:t>
                  </w:r>
                </w:p>
              </w:tc>
            </w:tr>
            <w:tr w:rsidR="00E1096F" w14:paraId="38B4950C" w14:textId="77777777" w:rsidTr="00AD0107">
              <w:trPr>
                <w:trHeight w:val="252"/>
              </w:trPr>
              <w:tc>
                <w:tcPr>
                  <w:tcW w:w="2389" w:type="dxa"/>
                </w:tcPr>
                <w:p w14:paraId="1C722778" w14:textId="77777777" w:rsidR="00E1096F" w:rsidRPr="00F54BA7" w:rsidRDefault="00E1096F" w:rsidP="00E1096F">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Role</w:t>
                  </w:r>
                </w:p>
              </w:tc>
              <w:tc>
                <w:tcPr>
                  <w:tcW w:w="8200" w:type="dxa"/>
                </w:tcPr>
                <w:p w14:paraId="6260DABE" w14:textId="77777777" w:rsidR="00E1096F" w:rsidRPr="00F54BA7" w:rsidRDefault="00E1096F" w:rsidP="00E1096F">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Sr. </w:t>
                  </w:r>
                  <w:r w:rsidRPr="00F54BA7">
                    <w:rPr>
                      <w:rFonts w:eastAsia="Times New Roman" w:cs="Times New Roman"/>
                      <w:color w:val="333333"/>
                      <w:sz w:val="22"/>
                    </w:rPr>
                    <w:t xml:space="preserve">Software </w:t>
                  </w:r>
                  <w:r>
                    <w:rPr>
                      <w:rFonts w:eastAsia="Times New Roman" w:cs="Times New Roman"/>
                      <w:color w:val="333333"/>
                      <w:sz w:val="22"/>
                    </w:rPr>
                    <w:t>Engineer</w:t>
                  </w:r>
                </w:p>
              </w:tc>
            </w:tr>
            <w:tr w:rsidR="00E1096F" w14:paraId="72FE2DB0" w14:textId="77777777" w:rsidTr="00AD0107">
              <w:trPr>
                <w:trHeight w:val="520"/>
              </w:trPr>
              <w:tc>
                <w:tcPr>
                  <w:tcW w:w="2389" w:type="dxa"/>
                </w:tcPr>
                <w:p w14:paraId="02C6C807" w14:textId="77777777" w:rsidR="00E1096F" w:rsidRDefault="00E1096F" w:rsidP="00E1096F">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Organization</w:t>
                  </w:r>
                </w:p>
                <w:p w14:paraId="1EF45FC7" w14:textId="77777777" w:rsidR="00E1096F" w:rsidRPr="00F54BA7" w:rsidRDefault="00E1096F" w:rsidP="00E1096F">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200" w:type="dxa"/>
                </w:tcPr>
                <w:p w14:paraId="200B27B8" w14:textId="0567078D" w:rsidR="00E1096F" w:rsidRDefault="00E1096F" w:rsidP="00E1096F">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Nisum</w:t>
                  </w:r>
                </w:p>
                <w:p w14:paraId="66FF80D4" w14:textId="1D6F929E" w:rsidR="00E1096F" w:rsidRPr="00F54BA7" w:rsidRDefault="00E1096F" w:rsidP="00E1096F">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Safeway</w:t>
                  </w:r>
                </w:p>
              </w:tc>
            </w:tr>
            <w:tr w:rsidR="00E1096F" w14:paraId="5CC5F606" w14:textId="77777777" w:rsidTr="00AD0107">
              <w:trPr>
                <w:trHeight w:val="252"/>
              </w:trPr>
              <w:tc>
                <w:tcPr>
                  <w:tcW w:w="2389" w:type="dxa"/>
                </w:tcPr>
                <w:p w14:paraId="1C2BAFA0" w14:textId="77777777" w:rsidR="00E1096F" w:rsidRPr="00F54BA7" w:rsidRDefault="00E1096F" w:rsidP="00E1096F">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Duration</w:t>
                  </w:r>
                </w:p>
              </w:tc>
              <w:tc>
                <w:tcPr>
                  <w:tcW w:w="8200" w:type="dxa"/>
                </w:tcPr>
                <w:p w14:paraId="52FD5C2C" w14:textId="0125CBF8" w:rsidR="00E1096F" w:rsidRPr="00F54BA7" w:rsidRDefault="00E1096F" w:rsidP="00E1096F">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June 2017 to September</w:t>
                  </w:r>
                  <w:r w:rsidRPr="00F54BA7">
                    <w:rPr>
                      <w:rFonts w:eastAsia="Times New Roman" w:cs="Times New Roman"/>
                      <w:color w:val="333333"/>
                      <w:sz w:val="22"/>
                    </w:rPr>
                    <w:t xml:space="preserve"> 201</w:t>
                  </w:r>
                  <w:r>
                    <w:rPr>
                      <w:rFonts w:eastAsia="Times New Roman" w:cs="Times New Roman"/>
                      <w:color w:val="333333"/>
                      <w:sz w:val="22"/>
                    </w:rPr>
                    <w:t>7</w:t>
                  </w:r>
                </w:p>
              </w:tc>
            </w:tr>
            <w:tr w:rsidR="00E1096F" w14:paraId="1D899A38" w14:textId="77777777" w:rsidTr="00AD0107">
              <w:trPr>
                <w:trHeight w:val="252"/>
              </w:trPr>
              <w:tc>
                <w:tcPr>
                  <w:tcW w:w="2389" w:type="dxa"/>
                </w:tcPr>
                <w:p w14:paraId="317C2F8E" w14:textId="77777777" w:rsidR="00E1096F" w:rsidRPr="00F54BA7" w:rsidRDefault="00E1096F" w:rsidP="00E1096F">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w:t>
                  </w:r>
                  <w:r w:rsidRPr="00E56D06">
                    <w:rPr>
                      <w:rFonts w:eastAsia="Times New Roman" w:cs="Times New Roman"/>
                      <w:color w:val="333333"/>
                      <w:sz w:val="22"/>
                    </w:rPr>
                    <w:t xml:space="preserve">Technologies           </w:t>
                  </w:r>
                </w:p>
              </w:tc>
              <w:tc>
                <w:tcPr>
                  <w:tcW w:w="8200" w:type="dxa"/>
                </w:tcPr>
                <w:p w14:paraId="0439193B" w14:textId="34D96FE3" w:rsidR="00E1096F" w:rsidRPr="00F54BA7" w:rsidRDefault="00E1096F" w:rsidP="00E1096F">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PowerShell, Git, Windows Installers</w:t>
                  </w:r>
                </w:p>
              </w:tc>
            </w:tr>
            <w:tr w:rsidR="00E1096F" w14:paraId="2D2E93BE" w14:textId="77777777" w:rsidTr="00AD0107">
              <w:trPr>
                <w:trHeight w:val="252"/>
              </w:trPr>
              <w:tc>
                <w:tcPr>
                  <w:tcW w:w="2389" w:type="dxa"/>
                </w:tcPr>
                <w:p w14:paraId="42EE0925" w14:textId="77777777" w:rsidR="00E1096F" w:rsidRPr="00F54BA7" w:rsidRDefault="00E1096F" w:rsidP="00E1096F">
                  <w:pPr>
                    <w:shd w:val="clear" w:color="auto" w:fill="FFFFFF"/>
                    <w:spacing w:line="240" w:lineRule="auto"/>
                    <w:jc w:val="both"/>
                    <w:rPr>
                      <w:rFonts w:eastAsia="Times New Roman" w:cs="Times New Roman"/>
                      <w:color w:val="333333"/>
                      <w:sz w:val="22"/>
                    </w:rPr>
                  </w:pPr>
                </w:p>
              </w:tc>
              <w:tc>
                <w:tcPr>
                  <w:tcW w:w="8200" w:type="dxa"/>
                </w:tcPr>
                <w:p w14:paraId="40E1B020" w14:textId="39E216B4" w:rsidR="00E1096F" w:rsidRPr="00F54BA7" w:rsidRDefault="00E1096F" w:rsidP="00E1096F">
                  <w:pPr>
                    <w:shd w:val="clear" w:color="auto" w:fill="FFFFFF"/>
                    <w:spacing w:line="240" w:lineRule="auto"/>
                    <w:jc w:val="both"/>
                    <w:rPr>
                      <w:rFonts w:eastAsia="Times New Roman" w:cs="Times New Roman"/>
                      <w:color w:val="333333"/>
                      <w:sz w:val="22"/>
                    </w:rPr>
                  </w:pPr>
                </w:p>
              </w:tc>
            </w:tr>
            <w:tr w:rsidR="00E1096F" w:rsidRPr="00F54BA7" w14:paraId="107E891C" w14:textId="77777777" w:rsidTr="00AD0107">
              <w:trPr>
                <w:trHeight w:val="803"/>
              </w:trPr>
              <w:tc>
                <w:tcPr>
                  <w:tcW w:w="10589" w:type="dxa"/>
                  <w:gridSpan w:val="2"/>
                </w:tcPr>
                <w:p w14:paraId="6EE6AAE0" w14:textId="77777777" w:rsidR="00E1096F" w:rsidRPr="00F54BA7" w:rsidRDefault="00E1096F" w:rsidP="00E1096F">
                  <w:pPr>
                    <w:shd w:val="clear" w:color="auto" w:fill="FFFFFF"/>
                    <w:spacing w:line="240" w:lineRule="auto"/>
                    <w:jc w:val="both"/>
                    <w:rPr>
                      <w:rFonts w:eastAsia="Times New Roman" w:cs="Times New Roman"/>
                      <w:b/>
                      <w:color w:val="333333"/>
                      <w:sz w:val="22"/>
                    </w:rPr>
                  </w:pPr>
                </w:p>
                <w:p w14:paraId="22363ED3" w14:textId="77777777" w:rsidR="00E1096F" w:rsidRDefault="00E1096F" w:rsidP="00E1096F">
                  <w:pPr>
                    <w:shd w:val="clear" w:color="auto" w:fill="FFFFFF"/>
                    <w:spacing w:line="240" w:lineRule="auto"/>
                    <w:jc w:val="both"/>
                    <w:rPr>
                      <w:rFonts w:eastAsia="Times New Roman" w:cs="Times New Roman"/>
                      <w:b/>
                      <w:color w:val="333333"/>
                      <w:sz w:val="22"/>
                    </w:rPr>
                  </w:pPr>
                  <w:r w:rsidRPr="00F54BA7">
                    <w:rPr>
                      <w:rFonts w:eastAsia="Times New Roman" w:cs="Times New Roman"/>
                      <w:b/>
                      <w:color w:val="333333"/>
                      <w:sz w:val="22"/>
                    </w:rPr>
                    <w:t>Project Description</w:t>
                  </w:r>
                </w:p>
                <w:p w14:paraId="1614EA6A" w14:textId="77777777" w:rsidR="00E1096F" w:rsidRPr="00F54BA7" w:rsidRDefault="00E1096F" w:rsidP="00E1096F">
                  <w:pPr>
                    <w:shd w:val="clear" w:color="auto" w:fill="FFFFFF"/>
                    <w:spacing w:line="240" w:lineRule="auto"/>
                    <w:jc w:val="both"/>
                    <w:rPr>
                      <w:rFonts w:eastAsia="Times New Roman" w:cs="Times New Roman"/>
                      <w:b/>
                      <w:color w:val="333333"/>
                      <w:sz w:val="22"/>
                    </w:rPr>
                  </w:pPr>
                </w:p>
                <w:p w14:paraId="3B719C1B" w14:textId="242F675D" w:rsidR="00E1096F" w:rsidRPr="00F54BA7" w:rsidRDefault="00E1096F" w:rsidP="00E1096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b/>
                      <w:color w:val="333333"/>
                      <w:sz w:val="22"/>
                    </w:rPr>
                  </w:pPr>
                  <w:r>
                    <w:rPr>
                      <w:rFonts w:eastAsia="Calibri" w:cs="Calibri"/>
                      <w:sz w:val="22"/>
                    </w:rPr>
                    <w:t>Internal tool to setup developer machine with required and allowed programs.</w:t>
                  </w:r>
                </w:p>
              </w:tc>
            </w:tr>
            <w:tr w:rsidR="00E1096F" w14:paraId="083B4EAE" w14:textId="77777777" w:rsidTr="00AD0107">
              <w:trPr>
                <w:trHeight w:val="282"/>
              </w:trPr>
              <w:tc>
                <w:tcPr>
                  <w:tcW w:w="10589" w:type="dxa"/>
                  <w:gridSpan w:val="2"/>
                </w:tcPr>
                <w:p w14:paraId="615EADB8" w14:textId="77777777" w:rsidR="00E1096F" w:rsidRPr="00F54BA7" w:rsidRDefault="00E1096F" w:rsidP="00E1096F">
                  <w:pPr>
                    <w:rPr>
                      <w:rFonts w:eastAsia="Times New Roman" w:cs="Times New Roman"/>
                      <w:color w:val="333333"/>
                      <w:sz w:val="22"/>
                    </w:rPr>
                  </w:pPr>
                  <w:r w:rsidRPr="00264381">
                    <w:rPr>
                      <w:rFonts w:eastAsia="Times New Roman" w:cs="Times New Roman"/>
                      <w:color w:val="333333"/>
                      <w:sz w:val="22"/>
                    </w:rPr>
                    <w:t xml:space="preserve">              </w:t>
                  </w:r>
                  <w:r>
                    <w:rPr>
                      <w:rFonts w:eastAsia="Times New Roman" w:cs="Times New Roman"/>
                      <w:color w:val="333333"/>
                      <w:sz w:val="22"/>
                    </w:rPr>
                    <w:t xml:space="preserve">   </w:t>
                  </w:r>
                </w:p>
              </w:tc>
            </w:tr>
            <w:tr w:rsidR="00E1096F" w:rsidRPr="000C4D08" w14:paraId="7BE2F8BD" w14:textId="77777777" w:rsidTr="00AD0107">
              <w:trPr>
                <w:trHeight w:val="535"/>
              </w:trPr>
              <w:tc>
                <w:tcPr>
                  <w:tcW w:w="10589" w:type="dxa"/>
                  <w:gridSpan w:val="2"/>
                </w:tcPr>
                <w:p w14:paraId="66460CBA" w14:textId="77777777" w:rsidR="00E1096F" w:rsidRDefault="00E1096F" w:rsidP="00E1096F">
                  <w:pPr>
                    <w:shd w:val="clear" w:color="auto" w:fill="FFFFFF"/>
                    <w:spacing w:line="240" w:lineRule="auto"/>
                    <w:jc w:val="both"/>
                    <w:rPr>
                      <w:rFonts w:eastAsia="Times New Roman" w:cs="Times New Roman"/>
                      <w:b/>
                      <w:color w:val="333333"/>
                      <w:sz w:val="22"/>
                    </w:rPr>
                  </w:pPr>
                  <w:r w:rsidRPr="000C4D08">
                    <w:rPr>
                      <w:rFonts w:eastAsia="Times New Roman" w:cs="Times New Roman"/>
                      <w:b/>
                      <w:color w:val="333333"/>
                      <w:sz w:val="22"/>
                    </w:rPr>
                    <w:t>Responsibilities</w:t>
                  </w:r>
                </w:p>
                <w:p w14:paraId="3F4958DD" w14:textId="7E814D9D" w:rsidR="00E1096F" w:rsidRPr="00E1096F" w:rsidRDefault="00E1096F" w:rsidP="00E1096F">
                  <w:pPr>
                    <w:numPr>
                      <w:ilvl w:val="0"/>
                      <w:numId w:val="31"/>
                    </w:numPr>
                    <w:spacing w:line="240" w:lineRule="auto"/>
                    <w:contextualSpacing/>
                    <w:jc w:val="both"/>
                    <w:rPr>
                      <w:b/>
                      <w:sz w:val="22"/>
                    </w:rPr>
                  </w:pPr>
                  <w:r>
                    <w:rPr>
                      <w:rFonts w:eastAsia="Calibri" w:cs="Calibri"/>
                      <w:sz w:val="22"/>
                    </w:rPr>
                    <w:t>Developing PowerShell CmdLets to verify and install the required programs</w:t>
                  </w:r>
                </w:p>
              </w:tc>
            </w:tr>
          </w:tbl>
          <w:p w14:paraId="736A9B31" w14:textId="06423D6E" w:rsidR="00C55EDF" w:rsidRDefault="00C55EDF" w:rsidP="00F24A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Calibri" w:cs="Calibri"/>
                <w:sz w:val="22"/>
              </w:rPr>
            </w:pPr>
            <w:r>
              <w:rPr>
                <w:rFonts w:eastAsia="Times New Roman" w:cs="Times New Roman"/>
                <w:color w:val="333333"/>
                <w:sz w:val="22"/>
              </w:rPr>
              <w:lastRenderedPageBreak/>
              <w:t xml:space="preserve">  </w:t>
            </w:r>
          </w:p>
          <w:p w14:paraId="74A6E169" w14:textId="52E6D9DC" w:rsidR="00E1096F" w:rsidRDefault="00AD0107" w:rsidP="00AD0107">
            <w:pPr>
              <w:widowControl w:val="0"/>
              <w:tabs>
                <w:tab w:val="left" w:pos="720"/>
                <w:tab w:val="left" w:pos="1440"/>
                <w:tab w:val="left" w:pos="2160"/>
                <w:tab w:val="left" w:pos="2880"/>
                <w:tab w:val="left" w:pos="3600"/>
                <w:tab w:val="left" w:pos="4320"/>
                <w:tab w:val="left" w:pos="5040"/>
              </w:tabs>
              <w:ind w:right="360"/>
              <w:rPr>
                <w:rFonts w:eastAsia="Calibri" w:cs="Calibri"/>
                <w:sz w:val="22"/>
              </w:rPr>
            </w:pPr>
            <w:r>
              <w:rPr>
                <w:rFonts w:eastAsia="Calibri" w:cs="Calibri"/>
                <w:sz w:val="22"/>
              </w:rPr>
              <w:tab/>
            </w:r>
            <w:r>
              <w:rPr>
                <w:rFonts w:eastAsia="Calibri" w:cs="Calibri"/>
                <w:sz w:val="22"/>
              </w:rPr>
              <w:tab/>
            </w:r>
            <w:r>
              <w:rPr>
                <w:rFonts w:eastAsia="Calibri" w:cs="Calibri"/>
                <w:sz w:val="22"/>
              </w:rPr>
              <w:tab/>
            </w:r>
            <w:r>
              <w:rPr>
                <w:rFonts w:eastAsia="Calibri" w:cs="Calibri"/>
                <w:sz w:val="22"/>
              </w:rPr>
              <w:tab/>
            </w:r>
            <w:r>
              <w:rPr>
                <w:rFonts w:eastAsia="Calibri" w:cs="Calibri"/>
                <w:sz w:val="22"/>
              </w:rPr>
              <w:tab/>
            </w:r>
            <w:r>
              <w:rPr>
                <w:rFonts w:eastAsia="Calibri" w:cs="Calibri"/>
                <w:sz w:val="22"/>
              </w:rPr>
              <w:tab/>
            </w:r>
            <w:r>
              <w:rPr>
                <w:rFonts w:eastAsia="Calibri" w:cs="Calibri"/>
                <w:sz w:val="22"/>
              </w:rPr>
              <w:tab/>
            </w:r>
            <w:r>
              <w:rPr>
                <w:rFonts w:eastAsia="Calibri" w:cs="Calibri"/>
                <w:sz w:val="22"/>
              </w:rPr>
              <w:tab/>
            </w:r>
          </w:p>
          <w:p w14:paraId="37305D34" w14:textId="1161EBFC" w:rsidR="0090332E" w:rsidRPr="000A04ED" w:rsidRDefault="0090332E" w:rsidP="00F24A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Style w:val="Hyperlink"/>
              </w:rPr>
            </w:pPr>
            <w:r>
              <w:rPr>
                <w:rFonts w:eastAsia="Calibri" w:cs="Calibri"/>
                <w:sz w:val="22"/>
              </w:rPr>
              <w:t xml:space="preserve">Project Name                          </w:t>
            </w:r>
            <w:r w:rsidR="00C55EDF" w:rsidRPr="000A04ED">
              <w:rPr>
                <w:rStyle w:val="Hyperlink"/>
              </w:rPr>
              <w:t>Gamy5</w:t>
            </w:r>
          </w:p>
          <w:p w14:paraId="7604788E" w14:textId="2F4EC168" w:rsidR="0090332E" w:rsidRPr="00E56D06" w:rsidRDefault="0090332E" w:rsidP="00F24A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color w:val="333333"/>
                <w:sz w:val="22"/>
              </w:rPr>
            </w:pPr>
            <w:r w:rsidRPr="00E56D06">
              <w:rPr>
                <w:rFonts w:eastAsia="Times New Roman" w:cs="Times New Roman"/>
                <w:color w:val="333333"/>
                <w:sz w:val="22"/>
              </w:rPr>
              <w:t>Role                                            Sr. Software Engineer</w:t>
            </w:r>
          </w:p>
          <w:p w14:paraId="2F680426" w14:textId="0005C498" w:rsidR="0090332E" w:rsidRPr="00E56D06" w:rsidRDefault="0090332E" w:rsidP="00F24A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color w:val="333333"/>
                <w:sz w:val="22"/>
              </w:rPr>
            </w:pPr>
            <w:r w:rsidRPr="00E56D06">
              <w:rPr>
                <w:rFonts w:eastAsia="Times New Roman" w:cs="Times New Roman"/>
                <w:color w:val="333333"/>
                <w:sz w:val="22"/>
              </w:rPr>
              <w:t xml:space="preserve">Organization                           </w:t>
            </w:r>
            <w:r w:rsidR="00C55EDF" w:rsidRPr="00E56D06">
              <w:rPr>
                <w:rFonts w:eastAsia="Times New Roman" w:cs="Times New Roman"/>
                <w:color w:val="333333"/>
                <w:sz w:val="22"/>
              </w:rPr>
              <w:t>Tech</w:t>
            </w:r>
            <w:r w:rsidR="00E56D06" w:rsidRPr="00E56D06">
              <w:rPr>
                <w:rFonts w:eastAsia="Times New Roman" w:cs="Times New Roman"/>
                <w:color w:val="333333"/>
                <w:sz w:val="22"/>
              </w:rPr>
              <w:t xml:space="preserve"> V</w:t>
            </w:r>
            <w:r w:rsidR="00C55EDF" w:rsidRPr="00E56D06">
              <w:rPr>
                <w:rFonts w:eastAsia="Times New Roman" w:cs="Times New Roman"/>
                <w:color w:val="333333"/>
                <w:sz w:val="22"/>
              </w:rPr>
              <w:t>edika Software Private Ltd</w:t>
            </w:r>
          </w:p>
          <w:p w14:paraId="2462DD87" w14:textId="7790F34D" w:rsidR="00E56D06" w:rsidRPr="00E56D06" w:rsidRDefault="00E56D06" w:rsidP="00F24A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color w:val="333333"/>
                <w:sz w:val="22"/>
              </w:rPr>
            </w:pPr>
            <w:r w:rsidRPr="00E56D06">
              <w:rPr>
                <w:rFonts w:eastAsia="Times New Roman" w:cs="Times New Roman"/>
                <w:color w:val="333333"/>
                <w:sz w:val="22"/>
              </w:rPr>
              <w:t xml:space="preserve">Client                                         Pointed Squares    </w:t>
            </w:r>
          </w:p>
          <w:p w14:paraId="6A7709F2" w14:textId="077C7939" w:rsidR="0090332E" w:rsidRPr="00E56D06" w:rsidRDefault="0090332E" w:rsidP="00F24A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color w:val="333333"/>
                <w:sz w:val="22"/>
              </w:rPr>
            </w:pPr>
            <w:r w:rsidRPr="00E56D06">
              <w:rPr>
                <w:rFonts w:eastAsia="Times New Roman" w:cs="Times New Roman"/>
                <w:color w:val="333333"/>
                <w:sz w:val="22"/>
              </w:rPr>
              <w:t xml:space="preserve">Duration                                   </w:t>
            </w:r>
            <w:r w:rsidR="00E56D06" w:rsidRPr="00E56D06">
              <w:rPr>
                <w:rFonts w:eastAsia="Times New Roman" w:cs="Times New Roman"/>
                <w:color w:val="333333"/>
                <w:sz w:val="22"/>
              </w:rPr>
              <w:t>Feb 2016</w:t>
            </w:r>
            <w:r w:rsidRPr="00E56D06">
              <w:rPr>
                <w:rFonts w:eastAsia="Times New Roman" w:cs="Times New Roman"/>
                <w:color w:val="333333"/>
                <w:sz w:val="22"/>
              </w:rPr>
              <w:t xml:space="preserve"> to </w:t>
            </w:r>
            <w:r w:rsidR="00E56D06" w:rsidRPr="00E56D06">
              <w:rPr>
                <w:rFonts w:eastAsia="Times New Roman" w:cs="Times New Roman"/>
                <w:color w:val="333333"/>
                <w:sz w:val="22"/>
              </w:rPr>
              <w:t>May</w:t>
            </w:r>
            <w:r w:rsidRPr="00E56D06">
              <w:rPr>
                <w:rFonts w:eastAsia="Times New Roman" w:cs="Times New Roman"/>
                <w:color w:val="333333"/>
                <w:sz w:val="22"/>
              </w:rPr>
              <w:t xml:space="preserve"> 201</w:t>
            </w:r>
            <w:r w:rsidR="00E56D06" w:rsidRPr="00E56D06">
              <w:rPr>
                <w:rFonts w:eastAsia="Times New Roman" w:cs="Times New Roman"/>
                <w:color w:val="333333"/>
                <w:sz w:val="22"/>
              </w:rPr>
              <w:t>7</w:t>
            </w:r>
          </w:p>
          <w:p w14:paraId="36FEE025" w14:textId="3B0CA401" w:rsidR="00C55EDF" w:rsidRPr="00E56D06" w:rsidRDefault="00017C39" w:rsidP="00C55EDF">
            <w:pPr>
              <w:widowControl w:val="0"/>
              <w:spacing w:line="240" w:lineRule="auto"/>
              <w:contextualSpacing/>
              <w:jc w:val="both"/>
              <w:rPr>
                <w:rFonts w:eastAsia="Times New Roman" w:cs="Times New Roman"/>
                <w:color w:val="333333"/>
                <w:sz w:val="22"/>
              </w:rPr>
            </w:pPr>
            <w:r>
              <w:rPr>
                <w:rFonts w:eastAsia="Times New Roman" w:cs="Times New Roman"/>
                <w:color w:val="333333"/>
                <w:sz w:val="22"/>
              </w:rPr>
              <w:t xml:space="preserve">Tools &amp; </w:t>
            </w:r>
            <w:r w:rsidR="00BC7DEB" w:rsidRPr="00E56D06">
              <w:rPr>
                <w:rFonts w:eastAsia="Times New Roman" w:cs="Times New Roman"/>
                <w:color w:val="333333"/>
                <w:sz w:val="22"/>
              </w:rPr>
              <w:t xml:space="preserve">Technologies           </w:t>
            </w:r>
            <w:r w:rsidR="00C55EDF" w:rsidRPr="00E56D06">
              <w:rPr>
                <w:rFonts w:eastAsia="Times New Roman" w:cs="Times New Roman"/>
                <w:color w:val="333333"/>
                <w:sz w:val="22"/>
              </w:rPr>
              <w:t>Azure App Services, Azure Redis Cache, Azure SQL, Entity Framework, LINQ, Azure</w:t>
            </w:r>
          </w:p>
          <w:p w14:paraId="369FA5C8" w14:textId="77777777" w:rsidR="00C55EDF" w:rsidRPr="00E56D06" w:rsidRDefault="00C55EDF" w:rsidP="00C55EDF">
            <w:pPr>
              <w:widowControl w:val="0"/>
              <w:spacing w:line="240" w:lineRule="auto"/>
              <w:contextualSpacing/>
              <w:jc w:val="both"/>
              <w:rPr>
                <w:rFonts w:eastAsia="Times New Roman" w:cs="Times New Roman"/>
                <w:color w:val="333333"/>
                <w:sz w:val="22"/>
              </w:rPr>
            </w:pPr>
            <w:r w:rsidRPr="00E56D06">
              <w:rPr>
                <w:rFonts w:eastAsia="Times New Roman" w:cs="Times New Roman"/>
                <w:color w:val="333333"/>
                <w:sz w:val="22"/>
              </w:rPr>
              <w:t xml:space="preserve">                                                     Web Jobs, AngularJS, bootstrap, ASP.NET MVC, PowerShell, Deployment Slots, Azure</w:t>
            </w:r>
          </w:p>
          <w:p w14:paraId="1FBB761D" w14:textId="23786D36" w:rsidR="00C868D0" w:rsidRPr="00E56D06" w:rsidRDefault="00C55EDF" w:rsidP="00017C39">
            <w:pPr>
              <w:widowControl w:val="0"/>
              <w:spacing w:line="240" w:lineRule="auto"/>
              <w:contextualSpacing/>
              <w:jc w:val="both"/>
              <w:rPr>
                <w:rFonts w:eastAsia="Times New Roman" w:cs="Times New Roman"/>
                <w:color w:val="333333"/>
                <w:sz w:val="22"/>
              </w:rPr>
            </w:pPr>
            <w:r w:rsidRPr="00E56D06">
              <w:rPr>
                <w:rFonts w:eastAsia="Times New Roman" w:cs="Times New Roman"/>
                <w:color w:val="333333"/>
                <w:sz w:val="22"/>
              </w:rPr>
              <w:t xml:space="preserve">                                                     Function Apps, Application Insights, Azure Storage, TFS</w:t>
            </w:r>
            <w:r w:rsidR="00017C39">
              <w:rPr>
                <w:rFonts w:eastAsia="Times New Roman" w:cs="Times New Roman"/>
                <w:color w:val="333333"/>
                <w:sz w:val="22"/>
              </w:rPr>
              <w:t xml:space="preserve">, </w:t>
            </w:r>
            <w:r w:rsidRPr="00E56D06">
              <w:rPr>
                <w:rFonts w:eastAsia="Times New Roman" w:cs="Times New Roman"/>
                <w:color w:val="333333"/>
                <w:sz w:val="22"/>
              </w:rPr>
              <w:t>Visual Studio 2015</w:t>
            </w:r>
          </w:p>
          <w:p w14:paraId="090CC4BA" w14:textId="49E3C399" w:rsidR="00032E17" w:rsidRDefault="00032E17" w:rsidP="00F24A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Calibri" w:cs="Calibri"/>
                <w:sz w:val="22"/>
              </w:rPr>
            </w:pPr>
          </w:p>
          <w:p w14:paraId="34257F8A" w14:textId="7A4E7327" w:rsidR="008C1DF6" w:rsidRDefault="00032E17" w:rsidP="005B1962">
            <w:pPr>
              <w:shd w:val="clear" w:color="auto" w:fill="FFFFFF"/>
              <w:spacing w:line="240" w:lineRule="auto"/>
              <w:jc w:val="both"/>
              <w:rPr>
                <w:rFonts w:eastAsia="Times New Roman" w:cs="Times New Roman"/>
                <w:b/>
                <w:color w:val="333333"/>
                <w:sz w:val="22"/>
              </w:rPr>
            </w:pPr>
            <w:r w:rsidRPr="00F54BA7">
              <w:rPr>
                <w:rFonts w:eastAsia="Times New Roman" w:cs="Times New Roman"/>
                <w:b/>
                <w:color w:val="333333"/>
                <w:sz w:val="22"/>
              </w:rPr>
              <w:t>Project Description</w:t>
            </w:r>
          </w:p>
          <w:p w14:paraId="2EA4A84A" w14:textId="77777777" w:rsidR="005B1962" w:rsidRPr="005B1962" w:rsidRDefault="005B1962" w:rsidP="005B1962">
            <w:pPr>
              <w:shd w:val="clear" w:color="auto" w:fill="FFFFFF"/>
              <w:spacing w:line="240" w:lineRule="auto"/>
              <w:jc w:val="both"/>
              <w:rPr>
                <w:rFonts w:eastAsia="Times New Roman" w:cs="Times New Roman"/>
                <w:b/>
                <w:color w:val="333333"/>
                <w:sz w:val="22"/>
              </w:rPr>
            </w:pPr>
          </w:p>
          <w:p w14:paraId="6C607058" w14:textId="77777777" w:rsidR="00866D90" w:rsidRDefault="00834F02" w:rsidP="00834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sz w:val="22"/>
              </w:rPr>
            </w:pPr>
            <w:r>
              <w:rPr>
                <w:sz w:val="22"/>
              </w:rPr>
              <w:t>An education based game where participants can win and earn cash prizes.</w:t>
            </w:r>
          </w:p>
          <w:p w14:paraId="54A42E22" w14:textId="0F41DA4D" w:rsidR="00834F02" w:rsidRPr="00F54BA7" w:rsidRDefault="00834F02" w:rsidP="00834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color w:val="333333"/>
                <w:sz w:val="22"/>
              </w:rPr>
            </w:pPr>
          </w:p>
        </w:tc>
      </w:tr>
      <w:tr w:rsidR="00866D90" w:rsidRPr="000C4D08" w14:paraId="722CB2AE" w14:textId="77777777" w:rsidTr="00E56D06">
        <w:tc>
          <w:tcPr>
            <w:tcW w:w="10800" w:type="dxa"/>
            <w:gridSpan w:val="2"/>
          </w:tcPr>
          <w:p w14:paraId="0378929D" w14:textId="77777777" w:rsidR="001E03C4" w:rsidRDefault="001E03C4" w:rsidP="001E03C4">
            <w:pPr>
              <w:shd w:val="clear" w:color="auto" w:fill="FFFFFF"/>
              <w:spacing w:line="240" w:lineRule="auto"/>
              <w:jc w:val="both"/>
              <w:rPr>
                <w:rFonts w:eastAsia="Times New Roman" w:cs="Times New Roman"/>
                <w:b/>
                <w:color w:val="333333"/>
                <w:sz w:val="22"/>
              </w:rPr>
            </w:pPr>
            <w:r w:rsidRPr="000C4D08">
              <w:rPr>
                <w:rFonts w:eastAsia="Times New Roman" w:cs="Times New Roman"/>
                <w:b/>
                <w:color w:val="333333"/>
                <w:sz w:val="22"/>
              </w:rPr>
              <w:lastRenderedPageBreak/>
              <w:t>Responsibilities</w:t>
            </w:r>
          </w:p>
          <w:p w14:paraId="6A98009F" w14:textId="508E0A51" w:rsidR="00284331" w:rsidRPr="00E56D06" w:rsidRDefault="00284331" w:rsidP="00284331">
            <w:pPr>
              <w:numPr>
                <w:ilvl w:val="0"/>
                <w:numId w:val="31"/>
              </w:numPr>
              <w:spacing w:line="240" w:lineRule="auto"/>
              <w:contextualSpacing/>
              <w:jc w:val="both"/>
              <w:rPr>
                <w:b/>
                <w:sz w:val="22"/>
              </w:rPr>
            </w:pPr>
            <w:r w:rsidRPr="00284331">
              <w:rPr>
                <w:rFonts w:eastAsia="Calibri" w:cs="Calibri"/>
                <w:sz w:val="22"/>
              </w:rPr>
              <w:t>Worked on</w:t>
            </w:r>
            <w:r w:rsidR="00834F02">
              <w:rPr>
                <w:rFonts w:eastAsia="Calibri" w:cs="Calibri"/>
                <w:sz w:val="22"/>
              </w:rPr>
              <w:t xml:space="preserve"> developing REST APIs.</w:t>
            </w:r>
            <w:r w:rsidRPr="00284331">
              <w:rPr>
                <w:rFonts w:eastAsia="Calibri" w:cs="Calibri"/>
                <w:sz w:val="22"/>
              </w:rPr>
              <w:t xml:space="preserve"> </w:t>
            </w:r>
          </w:p>
          <w:p w14:paraId="742EA076" w14:textId="4C655A63" w:rsidR="00E56D06" w:rsidRPr="00284331" w:rsidRDefault="00E56D06" w:rsidP="00284331">
            <w:pPr>
              <w:numPr>
                <w:ilvl w:val="0"/>
                <w:numId w:val="31"/>
              </w:numPr>
              <w:spacing w:line="240" w:lineRule="auto"/>
              <w:contextualSpacing/>
              <w:jc w:val="both"/>
              <w:rPr>
                <w:b/>
                <w:sz w:val="22"/>
              </w:rPr>
            </w:pPr>
            <w:r>
              <w:rPr>
                <w:rFonts w:eastAsia="Calibri" w:cs="Calibri"/>
                <w:sz w:val="22"/>
              </w:rPr>
              <w:t>Worked on azure implementations and infrastructure setup</w:t>
            </w:r>
          </w:p>
          <w:p w14:paraId="234D93D2" w14:textId="07E728EA" w:rsidR="00284331" w:rsidRPr="00837DAD" w:rsidRDefault="00284331" w:rsidP="00834F02">
            <w:pPr>
              <w:spacing w:line="240" w:lineRule="auto"/>
              <w:ind w:left="720"/>
              <w:contextualSpacing/>
              <w:jc w:val="both"/>
              <w:rPr>
                <w:sz w:val="22"/>
              </w:rPr>
            </w:pPr>
          </w:p>
        </w:tc>
      </w:tr>
      <w:tr w:rsidR="00BB4586" w14:paraId="65568967" w14:textId="77777777" w:rsidTr="00E56D06">
        <w:trPr>
          <w:gridAfter w:val="1"/>
          <w:wAfter w:w="2414" w:type="dxa"/>
          <w:trHeight w:val="266"/>
        </w:trPr>
        <w:tc>
          <w:tcPr>
            <w:tcW w:w="8386" w:type="dxa"/>
          </w:tcPr>
          <w:p w14:paraId="59DF4492" w14:textId="7B18C0A8" w:rsidR="00BB4586" w:rsidRPr="00DE3706" w:rsidRDefault="00032E9F" w:rsidP="00DE3706">
            <w:pPr>
              <w:shd w:val="clear" w:color="auto" w:fill="FFFFFF"/>
              <w:spacing w:line="240" w:lineRule="auto"/>
              <w:jc w:val="both"/>
              <w:rPr>
                <w:rFonts w:eastAsia="Times New Roman" w:cs="Times New Roman"/>
                <w:color w:val="333333"/>
                <w:sz w:val="22"/>
              </w:rPr>
            </w:pPr>
            <w:r>
              <w:rPr>
                <w:rFonts w:ascii="Corbel-Bold" w:hAnsi="Corbel-Bold" w:cs="Corbel-Bold"/>
                <w:b/>
                <w:bCs/>
              </w:rPr>
              <w:tab/>
            </w:r>
          </w:p>
        </w:tc>
      </w:tr>
    </w:tbl>
    <w:p w14:paraId="567715C6" w14:textId="77777777" w:rsidR="00114B9D" w:rsidRDefault="00114B9D" w:rsidP="00F7647B">
      <w:pPr>
        <w:autoSpaceDE w:val="0"/>
        <w:autoSpaceDN w:val="0"/>
        <w:adjustRightInd w:val="0"/>
        <w:spacing w:line="240" w:lineRule="auto"/>
        <w:jc w:val="both"/>
        <w:rPr>
          <w:rFonts w:ascii="TrebuchetMS" w:hAnsi="TrebuchetMS" w:cs="TrebuchetMS"/>
          <w:color w:val="49ACD3"/>
          <w:sz w:val="28"/>
          <w:szCs w:val="28"/>
        </w:rPr>
      </w:pPr>
    </w:p>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7"/>
        <w:gridCol w:w="8363"/>
      </w:tblGrid>
      <w:tr w:rsidR="000A0909" w14:paraId="64F162E5" w14:textId="77777777" w:rsidTr="008C4A43">
        <w:tc>
          <w:tcPr>
            <w:tcW w:w="2437" w:type="dxa"/>
          </w:tcPr>
          <w:p w14:paraId="318B2C04" w14:textId="7789B1A2" w:rsidR="000A0909" w:rsidRPr="00F54BA7" w:rsidRDefault="000A0909" w:rsidP="00F54BA7">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Project Name</w:t>
            </w:r>
          </w:p>
        </w:tc>
        <w:tc>
          <w:tcPr>
            <w:tcW w:w="8363" w:type="dxa"/>
          </w:tcPr>
          <w:p w14:paraId="43245C30" w14:textId="16992328" w:rsidR="000A0909" w:rsidRPr="0059548E" w:rsidRDefault="00207510" w:rsidP="00F54BA7">
            <w:pPr>
              <w:shd w:val="clear" w:color="auto" w:fill="FFFFFF"/>
              <w:spacing w:line="240" w:lineRule="auto"/>
              <w:jc w:val="both"/>
              <w:rPr>
                <w:rFonts w:eastAsia="Times New Roman" w:cs="Times New Roman"/>
                <w:color w:val="333333"/>
                <w:sz w:val="22"/>
              </w:rPr>
            </w:pPr>
            <w:hyperlink r:id="rId13" w:history="1">
              <w:r w:rsidR="00E56D06" w:rsidRPr="00F501AE">
                <w:rPr>
                  <w:rStyle w:val="Hyperlink"/>
                  <w:rFonts w:eastAsia="Times New Roman" w:cs="Times New Roman"/>
                  <w:sz w:val="22"/>
                </w:rPr>
                <w:t>www.benfranklin.in</w:t>
              </w:r>
            </w:hyperlink>
          </w:p>
        </w:tc>
      </w:tr>
      <w:tr w:rsidR="000A0909" w14:paraId="1683D0D6" w14:textId="77777777" w:rsidTr="008C4A43">
        <w:tc>
          <w:tcPr>
            <w:tcW w:w="2437" w:type="dxa"/>
          </w:tcPr>
          <w:p w14:paraId="1B6BD3A5" w14:textId="092CCE49" w:rsidR="000A0909" w:rsidRPr="00F54BA7" w:rsidRDefault="000A0909" w:rsidP="00F54BA7">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Role</w:t>
            </w:r>
          </w:p>
        </w:tc>
        <w:tc>
          <w:tcPr>
            <w:tcW w:w="8363" w:type="dxa"/>
          </w:tcPr>
          <w:p w14:paraId="12A31C5D" w14:textId="0513C887" w:rsidR="000A0909" w:rsidRPr="00F54BA7" w:rsidRDefault="00E56D06" w:rsidP="00F54BA7">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Sr. </w:t>
            </w:r>
            <w:r w:rsidR="000A0909" w:rsidRPr="00F54BA7">
              <w:rPr>
                <w:rFonts w:eastAsia="Times New Roman" w:cs="Times New Roman"/>
                <w:color w:val="333333"/>
                <w:sz w:val="22"/>
              </w:rPr>
              <w:t xml:space="preserve">Software </w:t>
            </w:r>
            <w:r>
              <w:rPr>
                <w:rFonts w:eastAsia="Times New Roman" w:cs="Times New Roman"/>
                <w:color w:val="333333"/>
                <w:sz w:val="22"/>
              </w:rPr>
              <w:t>Engineer</w:t>
            </w:r>
          </w:p>
        </w:tc>
      </w:tr>
      <w:tr w:rsidR="000A0909" w14:paraId="7E28342A" w14:textId="77777777" w:rsidTr="008C4A43">
        <w:tc>
          <w:tcPr>
            <w:tcW w:w="2437" w:type="dxa"/>
          </w:tcPr>
          <w:p w14:paraId="07BD508D" w14:textId="77777777" w:rsidR="000A0909" w:rsidRDefault="000A0909" w:rsidP="00F54BA7">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Organization</w:t>
            </w:r>
          </w:p>
          <w:p w14:paraId="59EF6C4B" w14:textId="67AF3958" w:rsidR="0080591B" w:rsidRPr="00F54BA7" w:rsidRDefault="0080591B" w:rsidP="00F54BA7">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363" w:type="dxa"/>
          </w:tcPr>
          <w:p w14:paraId="7BD0AB34" w14:textId="77777777" w:rsidR="000A0909" w:rsidRDefault="00E56D06" w:rsidP="00F54BA7">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Tech Vedika Software </w:t>
            </w:r>
            <w:r w:rsidR="000A0909" w:rsidRPr="00F54BA7">
              <w:rPr>
                <w:rFonts w:eastAsia="Times New Roman" w:cs="Times New Roman"/>
                <w:color w:val="333333"/>
                <w:sz w:val="22"/>
              </w:rPr>
              <w:t>Pvt. Ltd.</w:t>
            </w:r>
          </w:p>
          <w:p w14:paraId="511A6F2F" w14:textId="3C24E596" w:rsidR="0080591B" w:rsidRPr="00F54BA7" w:rsidRDefault="0080591B" w:rsidP="00F54BA7">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Benfranklin</w:t>
            </w:r>
          </w:p>
        </w:tc>
      </w:tr>
      <w:tr w:rsidR="000A0909" w14:paraId="219B7909" w14:textId="77777777" w:rsidTr="008C4A43">
        <w:tc>
          <w:tcPr>
            <w:tcW w:w="2437" w:type="dxa"/>
          </w:tcPr>
          <w:p w14:paraId="67662425" w14:textId="40709675" w:rsidR="000A0909" w:rsidRPr="00F54BA7" w:rsidRDefault="000A0909" w:rsidP="00F54BA7">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Duration</w:t>
            </w:r>
          </w:p>
        </w:tc>
        <w:tc>
          <w:tcPr>
            <w:tcW w:w="8363" w:type="dxa"/>
          </w:tcPr>
          <w:p w14:paraId="54858711" w14:textId="6D93CCF3" w:rsidR="000A0909" w:rsidRPr="00F54BA7" w:rsidRDefault="00E56D06" w:rsidP="000A0909">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July</w:t>
            </w:r>
            <w:r w:rsidR="006F76BF">
              <w:rPr>
                <w:rFonts w:eastAsia="Times New Roman" w:cs="Times New Roman"/>
                <w:color w:val="333333"/>
                <w:sz w:val="22"/>
              </w:rPr>
              <w:t xml:space="preserve"> 201</w:t>
            </w:r>
            <w:r>
              <w:rPr>
                <w:rFonts w:eastAsia="Times New Roman" w:cs="Times New Roman"/>
                <w:color w:val="333333"/>
                <w:sz w:val="22"/>
              </w:rPr>
              <w:t>5</w:t>
            </w:r>
            <w:r w:rsidR="000A0909">
              <w:rPr>
                <w:rFonts w:eastAsia="Times New Roman" w:cs="Times New Roman"/>
                <w:color w:val="333333"/>
                <w:sz w:val="22"/>
              </w:rPr>
              <w:t xml:space="preserve"> to </w:t>
            </w:r>
            <w:r>
              <w:rPr>
                <w:rFonts w:eastAsia="Times New Roman" w:cs="Times New Roman"/>
                <w:color w:val="333333"/>
                <w:sz w:val="22"/>
              </w:rPr>
              <w:t>August</w:t>
            </w:r>
            <w:r w:rsidR="000A0909" w:rsidRPr="00F54BA7">
              <w:rPr>
                <w:rFonts w:eastAsia="Times New Roman" w:cs="Times New Roman"/>
                <w:color w:val="333333"/>
                <w:sz w:val="22"/>
              </w:rPr>
              <w:t xml:space="preserve"> 201</w:t>
            </w:r>
            <w:r>
              <w:rPr>
                <w:rFonts w:eastAsia="Times New Roman" w:cs="Times New Roman"/>
                <w:color w:val="333333"/>
                <w:sz w:val="22"/>
              </w:rPr>
              <w:t>6</w:t>
            </w:r>
          </w:p>
        </w:tc>
      </w:tr>
      <w:tr w:rsidR="00F54BA7" w14:paraId="25B31660" w14:textId="77777777" w:rsidTr="008C4A43">
        <w:tc>
          <w:tcPr>
            <w:tcW w:w="2437" w:type="dxa"/>
          </w:tcPr>
          <w:p w14:paraId="647F0A49" w14:textId="2FD5E73E" w:rsidR="00F54BA7" w:rsidRPr="00F54BA7" w:rsidRDefault="00017C39" w:rsidP="00F54BA7">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w:t>
            </w:r>
            <w:r w:rsidRPr="00E56D06">
              <w:rPr>
                <w:rFonts w:eastAsia="Times New Roman" w:cs="Times New Roman"/>
                <w:color w:val="333333"/>
                <w:sz w:val="22"/>
              </w:rPr>
              <w:t xml:space="preserve">Technologies           </w:t>
            </w:r>
          </w:p>
        </w:tc>
        <w:tc>
          <w:tcPr>
            <w:tcW w:w="8363" w:type="dxa"/>
          </w:tcPr>
          <w:p w14:paraId="78BA7F50" w14:textId="064829D7" w:rsidR="00F54BA7" w:rsidRPr="00F54BA7" w:rsidRDefault="00E56D06" w:rsidP="003F7BF0">
            <w:pPr>
              <w:shd w:val="clear" w:color="auto" w:fill="FFFFFF"/>
              <w:spacing w:line="240" w:lineRule="auto"/>
              <w:jc w:val="both"/>
              <w:rPr>
                <w:rFonts w:eastAsia="Times New Roman" w:cs="Times New Roman"/>
                <w:color w:val="333333"/>
                <w:sz w:val="22"/>
              </w:rPr>
            </w:pPr>
            <w:r w:rsidRPr="00E56D06">
              <w:rPr>
                <w:rFonts w:eastAsia="Times New Roman" w:cs="Times New Roman"/>
                <w:color w:val="333333"/>
                <w:sz w:val="22"/>
              </w:rPr>
              <w:t>Azure App Services, Azure Redis Cache, Azure SQL, Entity Framework, LINQ, Azure Web Jobs, Azure CDN, Azure Search, AngularJS, bootstrap, ASP.NET MVC</w:t>
            </w:r>
            <w:r w:rsidR="00017C39">
              <w:rPr>
                <w:rFonts w:eastAsia="Times New Roman" w:cs="Times New Roman"/>
                <w:color w:val="333333"/>
                <w:sz w:val="22"/>
              </w:rPr>
              <w:t>,</w:t>
            </w:r>
          </w:p>
        </w:tc>
      </w:tr>
      <w:tr w:rsidR="00F54BA7" w14:paraId="06DB0C0F" w14:textId="77777777" w:rsidTr="008C4A43">
        <w:tc>
          <w:tcPr>
            <w:tcW w:w="2437" w:type="dxa"/>
          </w:tcPr>
          <w:p w14:paraId="626E3385" w14:textId="621CCF43" w:rsidR="00F54BA7" w:rsidRPr="00F54BA7" w:rsidRDefault="00F54BA7" w:rsidP="00F54BA7">
            <w:pPr>
              <w:shd w:val="clear" w:color="auto" w:fill="FFFFFF"/>
              <w:spacing w:line="240" w:lineRule="auto"/>
              <w:jc w:val="both"/>
              <w:rPr>
                <w:rFonts w:eastAsia="Times New Roman" w:cs="Times New Roman"/>
                <w:color w:val="333333"/>
                <w:sz w:val="22"/>
              </w:rPr>
            </w:pPr>
          </w:p>
        </w:tc>
        <w:tc>
          <w:tcPr>
            <w:tcW w:w="8363" w:type="dxa"/>
          </w:tcPr>
          <w:p w14:paraId="38BB5C92" w14:textId="1D3F4DF9" w:rsidR="00F54BA7" w:rsidRPr="00F54BA7" w:rsidRDefault="00E56D06" w:rsidP="00F54BA7">
            <w:pPr>
              <w:shd w:val="clear" w:color="auto" w:fill="FFFFFF"/>
              <w:spacing w:line="240" w:lineRule="auto"/>
              <w:jc w:val="both"/>
              <w:rPr>
                <w:rFonts w:eastAsia="Times New Roman" w:cs="Times New Roman"/>
                <w:color w:val="333333"/>
                <w:sz w:val="22"/>
              </w:rPr>
            </w:pPr>
            <w:r w:rsidRPr="00E56D06">
              <w:rPr>
                <w:rFonts w:eastAsia="Times New Roman" w:cs="Times New Roman"/>
                <w:color w:val="333333"/>
                <w:sz w:val="22"/>
              </w:rPr>
              <w:t>Visual Studio 2015</w:t>
            </w:r>
            <w:r w:rsidR="004660F5" w:rsidRPr="00E56D06">
              <w:rPr>
                <w:rFonts w:eastAsia="Times New Roman" w:cs="Times New Roman"/>
                <w:color w:val="333333"/>
                <w:sz w:val="22"/>
              </w:rPr>
              <w:t>.</w:t>
            </w:r>
          </w:p>
        </w:tc>
      </w:tr>
      <w:tr w:rsidR="00F54BA7" w:rsidRPr="00F54BA7" w14:paraId="0596654B" w14:textId="77777777" w:rsidTr="008C4A43">
        <w:trPr>
          <w:trHeight w:val="810"/>
        </w:trPr>
        <w:tc>
          <w:tcPr>
            <w:tcW w:w="10800" w:type="dxa"/>
            <w:gridSpan w:val="2"/>
          </w:tcPr>
          <w:p w14:paraId="1C6A45B6" w14:textId="77777777" w:rsidR="00F54BA7" w:rsidRPr="00F54BA7" w:rsidRDefault="00F54BA7" w:rsidP="00F54BA7">
            <w:pPr>
              <w:shd w:val="clear" w:color="auto" w:fill="FFFFFF"/>
              <w:spacing w:line="240" w:lineRule="auto"/>
              <w:jc w:val="both"/>
              <w:rPr>
                <w:rFonts w:eastAsia="Times New Roman" w:cs="Times New Roman"/>
                <w:b/>
                <w:color w:val="333333"/>
                <w:sz w:val="22"/>
              </w:rPr>
            </w:pPr>
          </w:p>
          <w:p w14:paraId="34011BAD" w14:textId="77777777" w:rsidR="00F54BA7" w:rsidRDefault="00F54BA7" w:rsidP="00F54BA7">
            <w:pPr>
              <w:shd w:val="clear" w:color="auto" w:fill="FFFFFF"/>
              <w:spacing w:line="240" w:lineRule="auto"/>
              <w:jc w:val="both"/>
              <w:rPr>
                <w:rFonts w:eastAsia="Times New Roman" w:cs="Times New Roman"/>
                <w:b/>
                <w:color w:val="333333"/>
                <w:sz w:val="22"/>
              </w:rPr>
            </w:pPr>
            <w:r w:rsidRPr="00F54BA7">
              <w:rPr>
                <w:rFonts w:eastAsia="Times New Roman" w:cs="Times New Roman"/>
                <w:b/>
                <w:color w:val="333333"/>
                <w:sz w:val="22"/>
              </w:rPr>
              <w:t>Project Description</w:t>
            </w:r>
          </w:p>
          <w:p w14:paraId="779B1616" w14:textId="77777777" w:rsidR="00280C4E" w:rsidRPr="00F54BA7" w:rsidRDefault="00280C4E" w:rsidP="00F54BA7">
            <w:pPr>
              <w:shd w:val="clear" w:color="auto" w:fill="FFFFFF"/>
              <w:spacing w:line="240" w:lineRule="auto"/>
              <w:jc w:val="both"/>
              <w:rPr>
                <w:rFonts w:eastAsia="Times New Roman" w:cs="Times New Roman"/>
                <w:b/>
                <w:color w:val="333333"/>
                <w:sz w:val="22"/>
              </w:rPr>
            </w:pPr>
          </w:p>
          <w:p w14:paraId="298F9D68" w14:textId="621B9E5F" w:rsidR="00F54BA7" w:rsidRPr="00F54BA7" w:rsidRDefault="00E56D06" w:rsidP="00E56D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b/>
                <w:color w:val="333333"/>
                <w:sz w:val="22"/>
              </w:rPr>
            </w:pPr>
            <w:r>
              <w:rPr>
                <w:rFonts w:eastAsia="Calibri" w:cs="Calibri"/>
                <w:sz w:val="22"/>
              </w:rPr>
              <w:t>An ecommerce store for their eye gears</w:t>
            </w:r>
          </w:p>
        </w:tc>
      </w:tr>
      <w:tr w:rsidR="00F54BA7" w14:paraId="46B0ECEC" w14:textId="77777777" w:rsidTr="008C4A43">
        <w:tc>
          <w:tcPr>
            <w:tcW w:w="10800" w:type="dxa"/>
            <w:gridSpan w:val="2"/>
          </w:tcPr>
          <w:p w14:paraId="75B89ECC" w14:textId="027D7537" w:rsidR="00F54BA7" w:rsidRPr="00F54BA7" w:rsidRDefault="00C05720" w:rsidP="00280C4E">
            <w:pPr>
              <w:rPr>
                <w:rFonts w:eastAsia="Times New Roman" w:cs="Times New Roman"/>
                <w:color w:val="333333"/>
                <w:sz w:val="22"/>
              </w:rPr>
            </w:pPr>
            <w:r w:rsidRPr="00264381">
              <w:rPr>
                <w:rFonts w:eastAsia="Times New Roman" w:cs="Times New Roman"/>
                <w:color w:val="333333"/>
                <w:sz w:val="22"/>
              </w:rPr>
              <w:t xml:space="preserve">              </w:t>
            </w:r>
            <w:r w:rsidR="006C3D27">
              <w:rPr>
                <w:rFonts w:eastAsia="Times New Roman" w:cs="Times New Roman"/>
                <w:color w:val="333333"/>
                <w:sz w:val="22"/>
              </w:rPr>
              <w:t xml:space="preserve">   </w:t>
            </w:r>
          </w:p>
        </w:tc>
      </w:tr>
      <w:tr w:rsidR="00F54BA7" w:rsidRPr="000C4D08" w14:paraId="5083A820" w14:textId="77777777" w:rsidTr="008C4A43">
        <w:tc>
          <w:tcPr>
            <w:tcW w:w="10800" w:type="dxa"/>
            <w:gridSpan w:val="2"/>
          </w:tcPr>
          <w:p w14:paraId="43F2FB04" w14:textId="77777777" w:rsidR="000C4D08" w:rsidRDefault="00F54BA7" w:rsidP="00F54BA7">
            <w:pPr>
              <w:shd w:val="clear" w:color="auto" w:fill="FFFFFF"/>
              <w:spacing w:line="240" w:lineRule="auto"/>
              <w:jc w:val="both"/>
              <w:rPr>
                <w:rFonts w:eastAsia="Times New Roman" w:cs="Times New Roman"/>
                <w:b/>
                <w:color w:val="333333"/>
                <w:sz w:val="22"/>
              </w:rPr>
            </w:pPr>
            <w:r w:rsidRPr="000C4D08">
              <w:rPr>
                <w:rFonts w:eastAsia="Times New Roman" w:cs="Times New Roman"/>
                <w:b/>
                <w:color w:val="333333"/>
                <w:sz w:val="22"/>
              </w:rPr>
              <w:t>Responsibilities</w:t>
            </w:r>
          </w:p>
          <w:p w14:paraId="5B94B16D" w14:textId="36167D6E" w:rsidR="00E56D06" w:rsidRPr="00E56D06" w:rsidRDefault="00E56D06" w:rsidP="00E56D06">
            <w:pPr>
              <w:numPr>
                <w:ilvl w:val="0"/>
                <w:numId w:val="31"/>
              </w:numPr>
              <w:spacing w:line="240" w:lineRule="auto"/>
              <w:contextualSpacing/>
              <w:jc w:val="both"/>
              <w:rPr>
                <w:b/>
                <w:sz w:val="22"/>
              </w:rPr>
            </w:pPr>
            <w:r>
              <w:rPr>
                <w:rFonts w:eastAsia="Calibri" w:cs="Calibri"/>
                <w:sz w:val="22"/>
              </w:rPr>
              <w:t>Worked on azure implementations and infrastructure setup</w:t>
            </w:r>
          </w:p>
          <w:p w14:paraId="17D6C0FA" w14:textId="133798F3" w:rsidR="00E56D06" w:rsidRDefault="00E56D06" w:rsidP="00E56D06">
            <w:pPr>
              <w:spacing w:line="240" w:lineRule="auto"/>
              <w:ind w:left="360"/>
              <w:contextualSpacing/>
              <w:jc w:val="both"/>
              <w:rPr>
                <w:b/>
                <w:sz w:val="22"/>
              </w:rPr>
            </w:pPr>
          </w:p>
          <w:p w14:paraId="5C87603B" w14:textId="46624B63" w:rsidR="00E56D06" w:rsidRPr="000C4D08" w:rsidRDefault="00E56D06" w:rsidP="00F54BA7">
            <w:pPr>
              <w:shd w:val="clear" w:color="auto" w:fill="FFFFFF"/>
              <w:spacing w:line="240" w:lineRule="auto"/>
              <w:jc w:val="both"/>
              <w:rPr>
                <w:rFonts w:eastAsia="Times New Roman" w:cs="Times New Roman"/>
                <w:b/>
                <w:color w:val="333333"/>
                <w:sz w:val="22"/>
              </w:rPr>
            </w:pPr>
          </w:p>
        </w:tc>
      </w:tr>
    </w:tbl>
    <w:p w14:paraId="14697F36" w14:textId="6B221604" w:rsidR="0080591B" w:rsidRDefault="0080591B"/>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2437"/>
        <w:gridCol w:w="8363"/>
      </w:tblGrid>
      <w:tr w:rsidR="00961E8E" w14:paraId="42B4687E" w14:textId="77777777" w:rsidTr="0080591B">
        <w:tc>
          <w:tcPr>
            <w:tcW w:w="2437" w:type="dxa"/>
          </w:tcPr>
          <w:p w14:paraId="21DD99CC" w14:textId="28A31BAD" w:rsidR="00961E8E" w:rsidRPr="00F54BA7" w:rsidRDefault="00961E8E" w:rsidP="0060733A">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Project Name</w:t>
            </w:r>
          </w:p>
        </w:tc>
        <w:tc>
          <w:tcPr>
            <w:tcW w:w="8363" w:type="dxa"/>
          </w:tcPr>
          <w:p w14:paraId="4D61F9AE" w14:textId="21575211" w:rsidR="00961E8E" w:rsidRPr="0059548E" w:rsidRDefault="00207510" w:rsidP="0060733A">
            <w:pPr>
              <w:shd w:val="clear" w:color="auto" w:fill="FFFFFF"/>
              <w:spacing w:line="240" w:lineRule="auto"/>
              <w:jc w:val="both"/>
              <w:rPr>
                <w:rFonts w:eastAsia="Times New Roman" w:cs="Times New Roman"/>
                <w:color w:val="333333"/>
                <w:sz w:val="22"/>
              </w:rPr>
            </w:pPr>
            <w:hyperlink r:id="rId14" w:history="1">
              <w:r w:rsidR="0080591B">
                <w:rPr>
                  <w:rStyle w:val="Hyperlink"/>
                  <w:b/>
                  <w:bCs/>
                  <w:sz w:val="22"/>
                </w:rPr>
                <w:t>http://w</w:t>
              </w:r>
              <w:r w:rsidR="0080591B" w:rsidRPr="00A43DCA">
                <w:rPr>
                  <w:rStyle w:val="Hyperlink"/>
                  <w:b/>
                  <w:bCs/>
                  <w:sz w:val="22"/>
                </w:rPr>
                <w:t>ww.focalpointk12.com</w:t>
              </w:r>
            </w:hyperlink>
          </w:p>
        </w:tc>
      </w:tr>
      <w:tr w:rsidR="00961E8E" w14:paraId="18A73F4B" w14:textId="77777777" w:rsidTr="0080591B">
        <w:tc>
          <w:tcPr>
            <w:tcW w:w="2437" w:type="dxa"/>
          </w:tcPr>
          <w:p w14:paraId="1E199346" w14:textId="77777777" w:rsidR="00961E8E" w:rsidRPr="00F54BA7" w:rsidRDefault="00961E8E" w:rsidP="0060733A">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Role</w:t>
            </w:r>
          </w:p>
        </w:tc>
        <w:tc>
          <w:tcPr>
            <w:tcW w:w="8363" w:type="dxa"/>
          </w:tcPr>
          <w:p w14:paraId="5633B4AD" w14:textId="6B41A09A" w:rsidR="00961E8E" w:rsidRPr="00F54BA7" w:rsidRDefault="0080591B" w:rsidP="0060733A">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Sr </w:t>
            </w:r>
            <w:r w:rsidR="00961E8E" w:rsidRPr="00F54BA7">
              <w:rPr>
                <w:rFonts w:eastAsia="Times New Roman" w:cs="Times New Roman"/>
                <w:color w:val="333333"/>
                <w:sz w:val="22"/>
              </w:rPr>
              <w:t xml:space="preserve">Software </w:t>
            </w:r>
            <w:r>
              <w:rPr>
                <w:rFonts w:eastAsia="Times New Roman" w:cs="Times New Roman"/>
                <w:color w:val="333333"/>
                <w:sz w:val="22"/>
              </w:rPr>
              <w:t>Engineer</w:t>
            </w:r>
          </w:p>
        </w:tc>
      </w:tr>
      <w:tr w:rsidR="00961E8E" w14:paraId="64D4B8CC" w14:textId="77777777" w:rsidTr="0080591B">
        <w:tc>
          <w:tcPr>
            <w:tcW w:w="2437" w:type="dxa"/>
          </w:tcPr>
          <w:p w14:paraId="1C05F182" w14:textId="77777777" w:rsidR="00961E8E" w:rsidRDefault="00961E8E" w:rsidP="0060733A">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Organization</w:t>
            </w:r>
          </w:p>
          <w:p w14:paraId="6333F00B" w14:textId="031C084E" w:rsidR="0080591B" w:rsidRPr="00F54BA7" w:rsidRDefault="0080591B" w:rsidP="0060733A">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363" w:type="dxa"/>
          </w:tcPr>
          <w:p w14:paraId="23A6AC0C" w14:textId="77777777" w:rsidR="00961E8E" w:rsidRDefault="0080591B" w:rsidP="0060733A">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Tech Vedika Software</w:t>
            </w:r>
            <w:r w:rsidR="00961E8E">
              <w:rPr>
                <w:rFonts w:eastAsia="Times New Roman" w:cs="Times New Roman"/>
                <w:color w:val="333333"/>
                <w:sz w:val="22"/>
              </w:rPr>
              <w:t xml:space="preserve"> </w:t>
            </w:r>
            <w:r w:rsidR="00961E8E" w:rsidRPr="00F54BA7">
              <w:rPr>
                <w:rFonts w:eastAsia="Times New Roman" w:cs="Times New Roman"/>
                <w:color w:val="333333"/>
                <w:sz w:val="22"/>
              </w:rPr>
              <w:t>Pvt. Ltd.</w:t>
            </w:r>
          </w:p>
          <w:p w14:paraId="5A8CC0FE" w14:textId="46370318" w:rsidR="0080591B" w:rsidRPr="00F54BA7" w:rsidRDefault="0080591B" w:rsidP="0060733A">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FocalPointK12</w:t>
            </w:r>
            <w:r w:rsidR="00F93483">
              <w:rPr>
                <w:rFonts w:eastAsia="Times New Roman" w:cs="Times New Roman"/>
                <w:color w:val="333333"/>
                <w:sz w:val="22"/>
              </w:rPr>
              <w:t xml:space="preserve"> Inc</w:t>
            </w:r>
          </w:p>
        </w:tc>
      </w:tr>
      <w:tr w:rsidR="00961E8E" w14:paraId="0B8F9DEA" w14:textId="77777777" w:rsidTr="0080591B">
        <w:tc>
          <w:tcPr>
            <w:tcW w:w="2437" w:type="dxa"/>
          </w:tcPr>
          <w:p w14:paraId="4FC252DC" w14:textId="77777777" w:rsidR="00961E8E" w:rsidRPr="00F54BA7" w:rsidRDefault="00961E8E" w:rsidP="0060733A">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Duration</w:t>
            </w:r>
          </w:p>
        </w:tc>
        <w:tc>
          <w:tcPr>
            <w:tcW w:w="8363" w:type="dxa"/>
          </w:tcPr>
          <w:p w14:paraId="6CF19936" w14:textId="4168E824" w:rsidR="00961E8E" w:rsidRPr="00F54BA7" w:rsidRDefault="0080591B" w:rsidP="0060733A">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July 2013</w:t>
            </w:r>
            <w:r w:rsidR="00961E8E">
              <w:rPr>
                <w:rFonts w:eastAsia="Times New Roman" w:cs="Times New Roman"/>
                <w:color w:val="333333"/>
                <w:sz w:val="22"/>
              </w:rPr>
              <w:t xml:space="preserve"> to </w:t>
            </w:r>
            <w:r>
              <w:rPr>
                <w:rFonts w:eastAsia="Times New Roman" w:cs="Times New Roman"/>
                <w:color w:val="333333"/>
                <w:sz w:val="22"/>
              </w:rPr>
              <w:t>Nov</w:t>
            </w:r>
            <w:r w:rsidR="00961E8E" w:rsidRPr="00F54BA7">
              <w:rPr>
                <w:rFonts w:eastAsia="Times New Roman" w:cs="Times New Roman"/>
                <w:color w:val="333333"/>
                <w:sz w:val="22"/>
              </w:rPr>
              <w:t xml:space="preserve"> 201</w:t>
            </w:r>
            <w:r>
              <w:rPr>
                <w:rFonts w:eastAsia="Times New Roman" w:cs="Times New Roman"/>
                <w:color w:val="333333"/>
                <w:sz w:val="22"/>
              </w:rPr>
              <w:t>5</w:t>
            </w:r>
          </w:p>
        </w:tc>
      </w:tr>
      <w:tr w:rsidR="00961E8E" w14:paraId="07C3535B" w14:textId="77777777" w:rsidTr="0080591B">
        <w:tc>
          <w:tcPr>
            <w:tcW w:w="2437" w:type="dxa"/>
          </w:tcPr>
          <w:p w14:paraId="1FA9BFB3" w14:textId="715AB4C3" w:rsidR="00961E8E" w:rsidRPr="00F54BA7" w:rsidRDefault="00017C39" w:rsidP="0060733A">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w:t>
            </w:r>
            <w:r w:rsidRPr="00E56D06">
              <w:rPr>
                <w:rFonts w:eastAsia="Times New Roman" w:cs="Times New Roman"/>
                <w:color w:val="333333"/>
                <w:sz w:val="22"/>
              </w:rPr>
              <w:t xml:space="preserve">Technologies           </w:t>
            </w:r>
          </w:p>
        </w:tc>
        <w:tc>
          <w:tcPr>
            <w:tcW w:w="8363" w:type="dxa"/>
          </w:tcPr>
          <w:p w14:paraId="4E2BF784" w14:textId="01B43836" w:rsidR="00961E8E" w:rsidRPr="00F54BA7" w:rsidRDefault="0080591B" w:rsidP="0060733A">
            <w:pPr>
              <w:shd w:val="clear" w:color="auto" w:fill="FFFFFF"/>
              <w:spacing w:line="240" w:lineRule="auto"/>
              <w:jc w:val="both"/>
              <w:rPr>
                <w:rFonts w:eastAsia="Times New Roman" w:cs="Times New Roman"/>
                <w:color w:val="333333"/>
                <w:sz w:val="22"/>
              </w:rPr>
            </w:pPr>
            <w:r w:rsidRPr="0080591B">
              <w:rPr>
                <w:rFonts w:eastAsia="Times New Roman" w:cs="Times New Roman"/>
                <w:color w:val="333333"/>
                <w:sz w:val="22"/>
              </w:rPr>
              <w:t>Azure App Services, Azure Virtual Machines, Azure SQL, Entity Framework, LINQ, AngularJS, jQuery, bootstrap, ASP.NET MVC</w:t>
            </w:r>
            <w:r>
              <w:rPr>
                <w:rFonts w:eastAsia="Times New Roman" w:cs="Times New Roman"/>
                <w:color w:val="333333"/>
                <w:sz w:val="22"/>
              </w:rPr>
              <w:t>, MathML, PAARC, Kendo UI</w:t>
            </w:r>
            <w:r w:rsidR="00017C39">
              <w:rPr>
                <w:rFonts w:eastAsia="Times New Roman" w:cs="Times New Roman"/>
                <w:color w:val="333333"/>
                <w:sz w:val="22"/>
              </w:rPr>
              <w:t>,</w:t>
            </w:r>
          </w:p>
        </w:tc>
      </w:tr>
      <w:tr w:rsidR="00961E8E" w14:paraId="7D3E2A17" w14:textId="77777777" w:rsidTr="0080591B">
        <w:tc>
          <w:tcPr>
            <w:tcW w:w="2437" w:type="dxa"/>
          </w:tcPr>
          <w:p w14:paraId="6B6179B6" w14:textId="3FD5A1FD" w:rsidR="00961E8E" w:rsidRPr="00F54BA7" w:rsidRDefault="00961E8E" w:rsidP="0060733A">
            <w:pPr>
              <w:shd w:val="clear" w:color="auto" w:fill="FFFFFF"/>
              <w:spacing w:line="240" w:lineRule="auto"/>
              <w:jc w:val="both"/>
              <w:rPr>
                <w:rFonts w:eastAsia="Times New Roman" w:cs="Times New Roman"/>
                <w:color w:val="333333"/>
                <w:sz w:val="22"/>
              </w:rPr>
            </w:pPr>
          </w:p>
        </w:tc>
        <w:tc>
          <w:tcPr>
            <w:tcW w:w="8363" w:type="dxa"/>
          </w:tcPr>
          <w:p w14:paraId="1587290A" w14:textId="2098F81B" w:rsidR="00961E8E" w:rsidRPr="00F54BA7" w:rsidRDefault="00F747D2" w:rsidP="0060733A">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V</w:t>
            </w:r>
            <w:r w:rsidR="0080591B">
              <w:rPr>
                <w:rFonts w:eastAsia="Times New Roman" w:cs="Times New Roman"/>
                <w:color w:val="333333"/>
                <w:sz w:val="22"/>
              </w:rPr>
              <w:t xml:space="preserve">isual </w:t>
            </w:r>
            <w:r>
              <w:rPr>
                <w:rFonts w:eastAsia="Times New Roman" w:cs="Times New Roman"/>
                <w:color w:val="333333"/>
                <w:sz w:val="22"/>
              </w:rPr>
              <w:t>S</w:t>
            </w:r>
            <w:r w:rsidR="0080591B">
              <w:rPr>
                <w:rFonts w:eastAsia="Times New Roman" w:cs="Times New Roman"/>
                <w:color w:val="333333"/>
                <w:sz w:val="22"/>
              </w:rPr>
              <w:t>tudio</w:t>
            </w:r>
            <w:r>
              <w:rPr>
                <w:rFonts w:eastAsia="Times New Roman" w:cs="Times New Roman"/>
                <w:color w:val="333333"/>
                <w:sz w:val="22"/>
              </w:rPr>
              <w:t xml:space="preserve"> 201</w:t>
            </w:r>
            <w:r w:rsidR="0080591B">
              <w:rPr>
                <w:rFonts w:eastAsia="Times New Roman" w:cs="Times New Roman"/>
                <w:color w:val="333333"/>
                <w:sz w:val="22"/>
              </w:rPr>
              <w:t>3</w:t>
            </w:r>
          </w:p>
        </w:tc>
      </w:tr>
      <w:tr w:rsidR="00961E8E" w:rsidRPr="00F54BA7" w14:paraId="36AE2C8F" w14:textId="77777777" w:rsidTr="0080591B">
        <w:trPr>
          <w:trHeight w:val="810"/>
        </w:trPr>
        <w:tc>
          <w:tcPr>
            <w:tcW w:w="10800" w:type="dxa"/>
            <w:gridSpan w:val="2"/>
          </w:tcPr>
          <w:p w14:paraId="54E19CCE" w14:textId="77777777" w:rsidR="00961E8E" w:rsidRPr="00F54BA7" w:rsidRDefault="00961E8E" w:rsidP="0060733A">
            <w:pPr>
              <w:shd w:val="clear" w:color="auto" w:fill="FFFFFF"/>
              <w:spacing w:line="240" w:lineRule="auto"/>
              <w:jc w:val="both"/>
              <w:rPr>
                <w:rFonts w:eastAsia="Times New Roman" w:cs="Times New Roman"/>
                <w:b/>
                <w:color w:val="333333"/>
                <w:sz w:val="22"/>
              </w:rPr>
            </w:pPr>
          </w:p>
          <w:p w14:paraId="6E496CC4" w14:textId="77777777" w:rsidR="00961E8E" w:rsidRDefault="00961E8E" w:rsidP="0060733A">
            <w:pPr>
              <w:shd w:val="clear" w:color="auto" w:fill="FFFFFF"/>
              <w:spacing w:line="240" w:lineRule="auto"/>
              <w:jc w:val="both"/>
              <w:rPr>
                <w:rFonts w:eastAsia="Times New Roman" w:cs="Times New Roman"/>
                <w:b/>
                <w:color w:val="333333"/>
                <w:sz w:val="22"/>
              </w:rPr>
            </w:pPr>
            <w:r w:rsidRPr="00F54BA7">
              <w:rPr>
                <w:rFonts w:eastAsia="Times New Roman" w:cs="Times New Roman"/>
                <w:b/>
                <w:color w:val="333333"/>
                <w:sz w:val="22"/>
              </w:rPr>
              <w:t>Project Description</w:t>
            </w:r>
          </w:p>
          <w:p w14:paraId="11DE848E" w14:textId="77777777" w:rsidR="00961E8E" w:rsidRPr="00F54BA7" w:rsidRDefault="00961E8E" w:rsidP="0060733A">
            <w:pPr>
              <w:shd w:val="clear" w:color="auto" w:fill="FFFFFF"/>
              <w:spacing w:line="240" w:lineRule="auto"/>
              <w:jc w:val="both"/>
              <w:rPr>
                <w:rFonts w:eastAsia="Times New Roman" w:cs="Times New Roman"/>
                <w:b/>
                <w:color w:val="333333"/>
                <w:sz w:val="22"/>
              </w:rPr>
            </w:pPr>
          </w:p>
          <w:p w14:paraId="38BBEBF5" w14:textId="77777777" w:rsidR="0080591B" w:rsidRPr="0080591B" w:rsidRDefault="0080591B" w:rsidP="0080591B">
            <w:pPr>
              <w:shd w:val="clear" w:color="auto" w:fill="FFFFFF"/>
              <w:spacing w:line="240" w:lineRule="auto"/>
              <w:jc w:val="both"/>
              <w:rPr>
                <w:rFonts w:eastAsia="Times New Roman" w:cs="Times New Roman"/>
                <w:color w:val="333333"/>
                <w:sz w:val="22"/>
              </w:rPr>
            </w:pPr>
            <w:r w:rsidRPr="0080591B">
              <w:rPr>
                <w:rFonts w:eastAsia="Times New Roman" w:cs="Times New Roman"/>
                <w:color w:val="333333"/>
                <w:sz w:val="22"/>
              </w:rPr>
              <w:t xml:space="preserve">Developed various applications for their education based Product. </w:t>
            </w:r>
          </w:p>
          <w:p w14:paraId="1C57D6AB" w14:textId="77777777" w:rsidR="0080591B" w:rsidRPr="0080591B" w:rsidRDefault="0080591B" w:rsidP="0080591B">
            <w:pPr>
              <w:shd w:val="clear" w:color="auto" w:fill="FFFFFF"/>
              <w:spacing w:line="240" w:lineRule="auto"/>
              <w:jc w:val="both"/>
              <w:rPr>
                <w:rFonts w:eastAsia="Times New Roman" w:cs="Times New Roman"/>
                <w:color w:val="333333"/>
                <w:sz w:val="22"/>
              </w:rPr>
            </w:pPr>
            <w:r w:rsidRPr="0080591B">
              <w:rPr>
                <w:rFonts w:eastAsia="Times New Roman" w:cs="Times New Roman"/>
                <w:b/>
                <w:color w:val="333333"/>
                <w:sz w:val="22"/>
              </w:rPr>
              <w:t>ContentCloud</w:t>
            </w:r>
            <w:r w:rsidRPr="0080591B">
              <w:rPr>
                <w:rFonts w:eastAsia="Times New Roman" w:cs="Times New Roman"/>
                <w:color w:val="333333"/>
                <w:sz w:val="22"/>
              </w:rPr>
              <w:t xml:space="preserve"> is a curriculum, content and resources management platform for creating assessments</w:t>
            </w:r>
          </w:p>
          <w:p w14:paraId="70D32E97" w14:textId="77777777" w:rsidR="0080591B" w:rsidRPr="0080591B" w:rsidRDefault="0080591B" w:rsidP="0080591B">
            <w:pPr>
              <w:shd w:val="clear" w:color="auto" w:fill="FFFFFF"/>
              <w:spacing w:line="240" w:lineRule="auto"/>
              <w:jc w:val="both"/>
              <w:rPr>
                <w:rFonts w:eastAsia="Times New Roman" w:cs="Times New Roman"/>
                <w:color w:val="333333"/>
                <w:sz w:val="22"/>
              </w:rPr>
            </w:pPr>
            <w:r w:rsidRPr="0080591B">
              <w:rPr>
                <w:rFonts w:eastAsia="Times New Roman" w:cs="Times New Roman"/>
                <w:b/>
                <w:color w:val="333333"/>
                <w:sz w:val="22"/>
              </w:rPr>
              <w:t>AssessCloud</w:t>
            </w:r>
            <w:r w:rsidRPr="0080591B">
              <w:rPr>
                <w:rFonts w:eastAsia="Times New Roman" w:cs="Times New Roman"/>
                <w:color w:val="333333"/>
                <w:sz w:val="22"/>
              </w:rPr>
              <w:t xml:space="preserve"> is a formative and benchmark assessment player solution.</w:t>
            </w:r>
          </w:p>
          <w:p w14:paraId="70AF5A34" w14:textId="77777777" w:rsidR="0080591B" w:rsidRPr="0080591B" w:rsidRDefault="0080591B" w:rsidP="0080591B">
            <w:pPr>
              <w:shd w:val="clear" w:color="auto" w:fill="FFFFFF"/>
              <w:spacing w:line="240" w:lineRule="auto"/>
              <w:jc w:val="both"/>
              <w:rPr>
                <w:rFonts w:eastAsia="Times New Roman" w:cs="Times New Roman"/>
                <w:color w:val="333333"/>
                <w:sz w:val="22"/>
              </w:rPr>
            </w:pPr>
            <w:r w:rsidRPr="0080591B">
              <w:rPr>
                <w:rFonts w:eastAsia="Times New Roman" w:cs="Times New Roman"/>
                <w:b/>
                <w:color w:val="333333"/>
                <w:sz w:val="22"/>
              </w:rPr>
              <w:t>Learning Tools Interoperability</w:t>
            </w:r>
            <w:r w:rsidRPr="0080591B">
              <w:rPr>
                <w:rFonts w:eastAsia="Times New Roman" w:cs="Times New Roman"/>
                <w:color w:val="333333"/>
                <w:sz w:val="22"/>
              </w:rPr>
              <w:t xml:space="preserve"> is an OAUTH based external assessment or curriculum player</w:t>
            </w:r>
          </w:p>
          <w:p w14:paraId="49900F77" w14:textId="77777777" w:rsidR="00961E8E" w:rsidRPr="00F54BA7" w:rsidRDefault="00961E8E" w:rsidP="0060733A">
            <w:pPr>
              <w:rPr>
                <w:rFonts w:eastAsia="Times New Roman" w:cs="Times New Roman"/>
                <w:b/>
                <w:color w:val="333333"/>
                <w:sz w:val="22"/>
              </w:rPr>
            </w:pPr>
          </w:p>
        </w:tc>
      </w:tr>
      <w:tr w:rsidR="00961E8E" w14:paraId="67A47FB3" w14:textId="77777777" w:rsidTr="0080591B">
        <w:tc>
          <w:tcPr>
            <w:tcW w:w="10800" w:type="dxa"/>
            <w:gridSpan w:val="2"/>
          </w:tcPr>
          <w:p w14:paraId="52F04C1B" w14:textId="77777777" w:rsidR="00961E8E" w:rsidRPr="00F54BA7" w:rsidRDefault="00961E8E" w:rsidP="0060733A">
            <w:pPr>
              <w:rPr>
                <w:rFonts w:eastAsia="Times New Roman" w:cs="Times New Roman"/>
                <w:color w:val="333333"/>
                <w:sz w:val="22"/>
              </w:rPr>
            </w:pPr>
            <w:r w:rsidRPr="00264381">
              <w:rPr>
                <w:rFonts w:eastAsia="Times New Roman" w:cs="Times New Roman"/>
                <w:color w:val="333333"/>
                <w:sz w:val="22"/>
              </w:rPr>
              <w:t xml:space="preserve">              </w:t>
            </w:r>
            <w:r>
              <w:rPr>
                <w:rFonts w:eastAsia="Times New Roman" w:cs="Times New Roman"/>
                <w:color w:val="333333"/>
                <w:sz w:val="22"/>
              </w:rPr>
              <w:t xml:space="preserve">   </w:t>
            </w:r>
          </w:p>
        </w:tc>
      </w:tr>
      <w:tr w:rsidR="00961E8E" w:rsidRPr="000C4D08" w14:paraId="6F69250D" w14:textId="77777777" w:rsidTr="0080591B">
        <w:tc>
          <w:tcPr>
            <w:tcW w:w="10800" w:type="dxa"/>
            <w:gridSpan w:val="2"/>
          </w:tcPr>
          <w:p w14:paraId="2CC3D257" w14:textId="77777777" w:rsidR="00961E8E" w:rsidRPr="000C4D08" w:rsidRDefault="00961E8E" w:rsidP="0060733A">
            <w:pPr>
              <w:shd w:val="clear" w:color="auto" w:fill="FFFFFF"/>
              <w:spacing w:line="240" w:lineRule="auto"/>
              <w:jc w:val="both"/>
              <w:rPr>
                <w:rFonts w:eastAsia="Times New Roman" w:cs="Times New Roman"/>
                <w:b/>
                <w:color w:val="333333"/>
                <w:sz w:val="22"/>
              </w:rPr>
            </w:pPr>
            <w:r w:rsidRPr="000C4D08">
              <w:rPr>
                <w:rFonts w:eastAsia="Times New Roman" w:cs="Times New Roman"/>
                <w:b/>
                <w:color w:val="333333"/>
                <w:sz w:val="22"/>
              </w:rPr>
              <w:t>Responsibilities</w:t>
            </w:r>
          </w:p>
        </w:tc>
      </w:tr>
      <w:tr w:rsidR="00961E8E" w14:paraId="0E061FAE" w14:textId="77777777" w:rsidTr="00F93483">
        <w:trPr>
          <w:trHeight w:val="648"/>
        </w:trPr>
        <w:tc>
          <w:tcPr>
            <w:tcW w:w="10800" w:type="dxa"/>
            <w:gridSpan w:val="2"/>
          </w:tcPr>
          <w:p w14:paraId="684D05AF" w14:textId="64E6097B" w:rsidR="0068476A" w:rsidRPr="0068476A" w:rsidRDefault="0080591B" w:rsidP="0068476A">
            <w:pPr>
              <w:numPr>
                <w:ilvl w:val="0"/>
                <w:numId w:val="38"/>
              </w:numPr>
              <w:spacing w:line="240" w:lineRule="auto"/>
              <w:ind w:hanging="360"/>
              <w:jc w:val="both"/>
              <w:rPr>
                <w:b/>
                <w:sz w:val="22"/>
              </w:rPr>
            </w:pPr>
            <w:r>
              <w:rPr>
                <w:rFonts w:eastAsia="Calibri" w:cs="Calibri"/>
                <w:sz w:val="22"/>
              </w:rPr>
              <w:t>Worked on implementing IMS QTI &amp; LTI standards</w:t>
            </w:r>
            <w:r w:rsidR="0068476A" w:rsidRPr="0068476A">
              <w:rPr>
                <w:rFonts w:eastAsia="Calibri" w:cs="Calibri"/>
                <w:sz w:val="22"/>
              </w:rPr>
              <w:t>.</w:t>
            </w:r>
          </w:p>
          <w:p w14:paraId="098CDDF4" w14:textId="77777777" w:rsidR="00961E8E" w:rsidRDefault="00961E8E" w:rsidP="0060733A">
            <w:pPr>
              <w:pStyle w:val="ListParagraph"/>
              <w:shd w:val="clear" w:color="auto" w:fill="FFFFFF"/>
              <w:spacing w:line="240" w:lineRule="auto"/>
              <w:jc w:val="both"/>
              <w:rPr>
                <w:rFonts w:eastAsia="Times New Roman" w:cs="Times New Roman"/>
                <w:color w:val="333333"/>
                <w:sz w:val="22"/>
              </w:rPr>
            </w:pPr>
          </w:p>
          <w:p w14:paraId="2DB1EAFF" w14:textId="77777777" w:rsidR="00AD0107" w:rsidRDefault="00AD0107" w:rsidP="0060733A">
            <w:pPr>
              <w:pStyle w:val="ListParagraph"/>
              <w:shd w:val="clear" w:color="auto" w:fill="FFFFFF"/>
              <w:spacing w:line="240" w:lineRule="auto"/>
              <w:jc w:val="both"/>
              <w:rPr>
                <w:rFonts w:eastAsia="Times New Roman" w:cs="Times New Roman"/>
                <w:color w:val="333333"/>
                <w:sz w:val="22"/>
              </w:rPr>
            </w:pPr>
          </w:p>
          <w:p w14:paraId="5CBBDAD3" w14:textId="77777777" w:rsidR="00AD0107" w:rsidRDefault="00AD0107" w:rsidP="0060733A">
            <w:pPr>
              <w:pStyle w:val="ListParagraph"/>
              <w:shd w:val="clear" w:color="auto" w:fill="FFFFFF"/>
              <w:spacing w:line="240" w:lineRule="auto"/>
              <w:jc w:val="both"/>
              <w:rPr>
                <w:rFonts w:eastAsia="Times New Roman" w:cs="Times New Roman"/>
                <w:color w:val="333333"/>
                <w:sz w:val="22"/>
              </w:rPr>
            </w:pPr>
          </w:p>
          <w:p w14:paraId="108D0BB0" w14:textId="1D90F2B5" w:rsidR="00AD0107" w:rsidRPr="00A23BC1" w:rsidRDefault="00AD0107" w:rsidP="0060733A">
            <w:pPr>
              <w:pStyle w:val="ListParagraph"/>
              <w:shd w:val="clear" w:color="auto" w:fill="FFFFFF"/>
              <w:spacing w:line="240" w:lineRule="auto"/>
              <w:jc w:val="both"/>
              <w:rPr>
                <w:rFonts w:eastAsia="Times New Roman" w:cs="Times New Roman"/>
                <w:color w:val="333333"/>
                <w:sz w:val="22"/>
              </w:rPr>
            </w:pPr>
          </w:p>
        </w:tc>
      </w:tr>
      <w:tr w:rsidR="0072370D" w14:paraId="6B54FC45" w14:textId="77777777" w:rsidTr="0060733A">
        <w:tblPrEx>
          <w:tblLook w:val="04A0" w:firstRow="1" w:lastRow="0" w:firstColumn="1" w:lastColumn="0" w:noHBand="0" w:noVBand="1"/>
        </w:tblPrEx>
        <w:tc>
          <w:tcPr>
            <w:tcW w:w="2437" w:type="dxa"/>
          </w:tcPr>
          <w:p w14:paraId="42F99F73" w14:textId="15C9687E" w:rsidR="0072370D" w:rsidRPr="00F54BA7" w:rsidRDefault="0072370D" w:rsidP="0060733A">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Project Name</w:t>
            </w:r>
          </w:p>
        </w:tc>
        <w:tc>
          <w:tcPr>
            <w:tcW w:w="8363" w:type="dxa"/>
          </w:tcPr>
          <w:p w14:paraId="7D66C9B4" w14:textId="42CE89DB" w:rsidR="0072370D" w:rsidRPr="009F71C6" w:rsidRDefault="00207510" w:rsidP="0060733A">
            <w:pPr>
              <w:shd w:val="clear" w:color="auto" w:fill="FFFFFF"/>
              <w:spacing w:line="240" w:lineRule="auto"/>
              <w:jc w:val="both"/>
              <w:rPr>
                <w:rFonts w:eastAsia="Times New Roman" w:cs="Times New Roman"/>
                <w:color w:val="333333"/>
                <w:sz w:val="22"/>
              </w:rPr>
            </w:pPr>
            <w:hyperlink r:id="rId15" w:history="1">
              <w:r w:rsidR="00F93483" w:rsidRPr="007255DB">
                <w:rPr>
                  <w:rStyle w:val="Hyperlink"/>
                  <w:b/>
                  <w:bCs/>
                  <w:sz w:val="22"/>
                </w:rPr>
                <w:t>http://www.hexplora.com</w:t>
              </w:r>
            </w:hyperlink>
          </w:p>
        </w:tc>
      </w:tr>
      <w:tr w:rsidR="0072370D" w14:paraId="66CA1E27" w14:textId="77777777" w:rsidTr="0060733A">
        <w:tblPrEx>
          <w:tblLook w:val="04A0" w:firstRow="1" w:lastRow="0" w:firstColumn="1" w:lastColumn="0" w:noHBand="0" w:noVBand="1"/>
        </w:tblPrEx>
        <w:tc>
          <w:tcPr>
            <w:tcW w:w="2437" w:type="dxa"/>
          </w:tcPr>
          <w:p w14:paraId="365EC2E7" w14:textId="77777777" w:rsidR="0072370D" w:rsidRPr="00F54BA7" w:rsidRDefault="0072370D" w:rsidP="0060733A">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Role</w:t>
            </w:r>
          </w:p>
        </w:tc>
        <w:tc>
          <w:tcPr>
            <w:tcW w:w="8363" w:type="dxa"/>
          </w:tcPr>
          <w:p w14:paraId="6C67D7AE" w14:textId="03BC64B9" w:rsidR="0072370D" w:rsidRPr="00F54BA7" w:rsidRDefault="00F93483" w:rsidP="0060733A">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Sr </w:t>
            </w:r>
            <w:r w:rsidR="0072370D" w:rsidRPr="00F54BA7">
              <w:rPr>
                <w:rFonts w:eastAsia="Times New Roman" w:cs="Times New Roman"/>
                <w:color w:val="333333"/>
                <w:sz w:val="22"/>
              </w:rPr>
              <w:t xml:space="preserve">Software </w:t>
            </w:r>
            <w:r>
              <w:rPr>
                <w:rFonts w:eastAsia="Times New Roman" w:cs="Times New Roman"/>
                <w:color w:val="333333"/>
                <w:sz w:val="22"/>
              </w:rPr>
              <w:t>Engineer</w:t>
            </w:r>
          </w:p>
        </w:tc>
      </w:tr>
      <w:tr w:rsidR="0072370D" w14:paraId="169DCB9B" w14:textId="77777777" w:rsidTr="0060733A">
        <w:tblPrEx>
          <w:tblLook w:val="04A0" w:firstRow="1" w:lastRow="0" w:firstColumn="1" w:lastColumn="0" w:noHBand="0" w:noVBand="1"/>
        </w:tblPrEx>
        <w:tc>
          <w:tcPr>
            <w:tcW w:w="2437" w:type="dxa"/>
          </w:tcPr>
          <w:p w14:paraId="295D6E55" w14:textId="77777777" w:rsidR="0072370D" w:rsidRDefault="0072370D" w:rsidP="0060733A">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Organization</w:t>
            </w:r>
          </w:p>
          <w:p w14:paraId="72F3A664" w14:textId="14AE18AC" w:rsidR="00F93483" w:rsidRPr="00F54BA7" w:rsidRDefault="00F93483" w:rsidP="0060733A">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363" w:type="dxa"/>
          </w:tcPr>
          <w:p w14:paraId="4BB961FD" w14:textId="77777777" w:rsidR="0072370D" w:rsidRDefault="00F93483" w:rsidP="0060733A">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Tech Vedika Software</w:t>
            </w:r>
            <w:r w:rsidR="0072370D">
              <w:rPr>
                <w:rFonts w:eastAsia="Times New Roman" w:cs="Times New Roman"/>
                <w:color w:val="333333"/>
                <w:sz w:val="22"/>
              </w:rPr>
              <w:t xml:space="preserve"> </w:t>
            </w:r>
            <w:r w:rsidR="0072370D" w:rsidRPr="00F54BA7">
              <w:rPr>
                <w:rFonts w:eastAsia="Times New Roman" w:cs="Times New Roman"/>
                <w:color w:val="333333"/>
                <w:sz w:val="22"/>
              </w:rPr>
              <w:t>Pvt. Ltd.</w:t>
            </w:r>
          </w:p>
          <w:p w14:paraId="08433D92" w14:textId="7B1F9E24" w:rsidR="00F93483" w:rsidRPr="00F54BA7" w:rsidRDefault="00F93483" w:rsidP="0060733A">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Hexplora Inc</w:t>
            </w:r>
          </w:p>
        </w:tc>
      </w:tr>
      <w:tr w:rsidR="0072370D" w14:paraId="5327F54C" w14:textId="77777777" w:rsidTr="0060733A">
        <w:tblPrEx>
          <w:tblLook w:val="04A0" w:firstRow="1" w:lastRow="0" w:firstColumn="1" w:lastColumn="0" w:noHBand="0" w:noVBand="1"/>
        </w:tblPrEx>
        <w:tc>
          <w:tcPr>
            <w:tcW w:w="2437" w:type="dxa"/>
          </w:tcPr>
          <w:p w14:paraId="3E98AA50" w14:textId="77777777" w:rsidR="0072370D" w:rsidRPr="00F54BA7" w:rsidRDefault="0072370D" w:rsidP="0060733A">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Duration</w:t>
            </w:r>
          </w:p>
        </w:tc>
        <w:tc>
          <w:tcPr>
            <w:tcW w:w="8363" w:type="dxa"/>
          </w:tcPr>
          <w:p w14:paraId="01CA90F7" w14:textId="4B0EB42E" w:rsidR="0072370D" w:rsidRPr="00F54BA7" w:rsidRDefault="00F93483" w:rsidP="0060733A">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Mar</w:t>
            </w:r>
            <w:r w:rsidR="005A0729">
              <w:rPr>
                <w:rFonts w:eastAsia="Times New Roman" w:cs="Times New Roman"/>
                <w:color w:val="333333"/>
                <w:sz w:val="22"/>
              </w:rPr>
              <w:t xml:space="preserve"> 201</w:t>
            </w:r>
            <w:r>
              <w:rPr>
                <w:rFonts w:eastAsia="Times New Roman" w:cs="Times New Roman"/>
                <w:color w:val="333333"/>
                <w:sz w:val="22"/>
              </w:rPr>
              <w:t>4</w:t>
            </w:r>
            <w:r w:rsidR="0072370D">
              <w:rPr>
                <w:rFonts w:eastAsia="Times New Roman" w:cs="Times New Roman"/>
                <w:color w:val="333333"/>
                <w:sz w:val="22"/>
              </w:rPr>
              <w:t xml:space="preserve"> to </w:t>
            </w:r>
            <w:r>
              <w:rPr>
                <w:rFonts w:eastAsia="Times New Roman" w:cs="Times New Roman"/>
                <w:color w:val="333333"/>
                <w:sz w:val="22"/>
              </w:rPr>
              <w:t>Aug</w:t>
            </w:r>
            <w:r w:rsidR="0072370D" w:rsidRPr="00F54BA7">
              <w:rPr>
                <w:rFonts w:eastAsia="Times New Roman" w:cs="Times New Roman"/>
                <w:color w:val="333333"/>
                <w:sz w:val="22"/>
              </w:rPr>
              <w:t xml:space="preserve"> 201</w:t>
            </w:r>
            <w:r>
              <w:rPr>
                <w:rFonts w:eastAsia="Times New Roman" w:cs="Times New Roman"/>
                <w:color w:val="333333"/>
                <w:sz w:val="22"/>
              </w:rPr>
              <w:t>4</w:t>
            </w:r>
          </w:p>
        </w:tc>
      </w:tr>
      <w:tr w:rsidR="0072370D" w14:paraId="17795F79" w14:textId="77777777" w:rsidTr="0060733A">
        <w:tblPrEx>
          <w:tblLook w:val="04A0" w:firstRow="1" w:lastRow="0" w:firstColumn="1" w:lastColumn="0" w:noHBand="0" w:noVBand="1"/>
        </w:tblPrEx>
        <w:tc>
          <w:tcPr>
            <w:tcW w:w="2437" w:type="dxa"/>
          </w:tcPr>
          <w:p w14:paraId="3EFA4CD6" w14:textId="340DFC17" w:rsidR="0072370D" w:rsidRPr="00F54BA7" w:rsidRDefault="00017C39" w:rsidP="0060733A">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w:t>
            </w:r>
            <w:r w:rsidRPr="00E56D06">
              <w:rPr>
                <w:rFonts w:eastAsia="Times New Roman" w:cs="Times New Roman"/>
                <w:color w:val="333333"/>
                <w:sz w:val="22"/>
              </w:rPr>
              <w:t xml:space="preserve">Technologies           </w:t>
            </w:r>
          </w:p>
        </w:tc>
        <w:tc>
          <w:tcPr>
            <w:tcW w:w="8363" w:type="dxa"/>
          </w:tcPr>
          <w:p w14:paraId="236291A0" w14:textId="125CFBAF" w:rsidR="0072370D" w:rsidRPr="00F54BA7" w:rsidRDefault="00F93483" w:rsidP="0060733A">
            <w:pPr>
              <w:shd w:val="clear" w:color="auto" w:fill="FFFFFF"/>
              <w:spacing w:line="240" w:lineRule="auto"/>
              <w:jc w:val="both"/>
              <w:rPr>
                <w:rFonts w:eastAsia="Times New Roman" w:cs="Times New Roman"/>
                <w:color w:val="333333"/>
                <w:sz w:val="22"/>
              </w:rPr>
            </w:pPr>
            <w:r w:rsidRPr="00017C39">
              <w:rPr>
                <w:rFonts w:eastAsia="Times New Roman" w:cs="Times New Roman"/>
                <w:color w:val="333333"/>
                <w:sz w:val="22"/>
              </w:rPr>
              <w:t>ASP.NET MVC, SQL Server 2008 R2, Telerik Rad Controls, jQuery, bootstrap</w:t>
            </w:r>
            <w:r w:rsidR="00017C39" w:rsidRPr="00017C39">
              <w:rPr>
                <w:rFonts w:eastAsia="Times New Roman" w:cs="Times New Roman"/>
                <w:color w:val="333333"/>
                <w:sz w:val="22"/>
              </w:rPr>
              <w:t>,</w:t>
            </w:r>
          </w:p>
        </w:tc>
      </w:tr>
      <w:tr w:rsidR="0072370D" w14:paraId="55A2ADC9" w14:textId="77777777" w:rsidTr="0060733A">
        <w:tblPrEx>
          <w:tblLook w:val="04A0" w:firstRow="1" w:lastRow="0" w:firstColumn="1" w:lastColumn="0" w:noHBand="0" w:noVBand="1"/>
        </w:tblPrEx>
        <w:tc>
          <w:tcPr>
            <w:tcW w:w="2437" w:type="dxa"/>
          </w:tcPr>
          <w:p w14:paraId="26506F36" w14:textId="178CDF3E" w:rsidR="0072370D" w:rsidRPr="00F54BA7" w:rsidRDefault="0072370D" w:rsidP="0060733A">
            <w:pPr>
              <w:shd w:val="clear" w:color="auto" w:fill="FFFFFF"/>
              <w:spacing w:line="240" w:lineRule="auto"/>
              <w:jc w:val="both"/>
              <w:rPr>
                <w:rFonts w:eastAsia="Times New Roman" w:cs="Times New Roman"/>
                <w:color w:val="333333"/>
                <w:sz w:val="22"/>
              </w:rPr>
            </w:pPr>
          </w:p>
        </w:tc>
        <w:tc>
          <w:tcPr>
            <w:tcW w:w="8363" w:type="dxa"/>
          </w:tcPr>
          <w:p w14:paraId="76C744AE" w14:textId="1A58264E" w:rsidR="0072370D" w:rsidRPr="00F54BA7" w:rsidRDefault="0072370D" w:rsidP="0060733A">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V</w:t>
            </w:r>
            <w:r w:rsidR="007547FF">
              <w:rPr>
                <w:rFonts w:eastAsia="Times New Roman" w:cs="Times New Roman"/>
                <w:color w:val="333333"/>
                <w:sz w:val="22"/>
              </w:rPr>
              <w:t xml:space="preserve">isual </w:t>
            </w:r>
            <w:r>
              <w:rPr>
                <w:rFonts w:eastAsia="Times New Roman" w:cs="Times New Roman"/>
                <w:color w:val="333333"/>
                <w:sz w:val="22"/>
              </w:rPr>
              <w:t>S</w:t>
            </w:r>
            <w:r w:rsidR="007547FF">
              <w:rPr>
                <w:rFonts w:eastAsia="Times New Roman" w:cs="Times New Roman"/>
                <w:color w:val="333333"/>
                <w:sz w:val="22"/>
              </w:rPr>
              <w:t>tudio</w:t>
            </w:r>
            <w:r>
              <w:rPr>
                <w:rFonts w:eastAsia="Times New Roman" w:cs="Times New Roman"/>
                <w:color w:val="333333"/>
                <w:sz w:val="22"/>
              </w:rPr>
              <w:t xml:space="preserve"> </w:t>
            </w:r>
            <w:r w:rsidR="00D7429D">
              <w:rPr>
                <w:rFonts w:eastAsia="Times New Roman" w:cs="Times New Roman"/>
                <w:color w:val="333333"/>
                <w:sz w:val="22"/>
              </w:rPr>
              <w:t>20</w:t>
            </w:r>
            <w:r w:rsidR="00F93483">
              <w:rPr>
                <w:rFonts w:eastAsia="Times New Roman" w:cs="Times New Roman"/>
                <w:color w:val="333333"/>
                <w:sz w:val="22"/>
              </w:rPr>
              <w:t>15</w:t>
            </w:r>
          </w:p>
        </w:tc>
      </w:tr>
      <w:tr w:rsidR="0072370D" w:rsidRPr="00F54BA7" w14:paraId="71E9576D" w14:textId="77777777" w:rsidTr="0060733A">
        <w:tblPrEx>
          <w:tblLook w:val="04A0" w:firstRow="1" w:lastRow="0" w:firstColumn="1" w:lastColumn="0" w:noHBand="0" w:noVBand="1"/>
        </w:tblPrEx>
        <w:trPr>
          <w:trHeight w:val="810"/>
        </w:trPr>
        <w:tc>
          <w:tcPr>
            <w:tcW w:w="10800" w:type="dxa"/>
            <w:gridSpan w:val="2"/>
          </w:tcPr>
          <w:p w14:paraId="5CF1EB7C" w14:textId="77777777" w:rsidR="0072370D" w:rsidRPr="00F54BA7" w:rsidRDefault="0072370D" w:rsidP="0060733A">
            <w:pPr>
              <w:shd w:val="clear" w:color="auto" w:fill="FFFFFF"/>
              <w:spacing w:line="240" w:lineRule="auto"/>
              <w:jc w:val="both"/>
              <w:rPr>
                <w:rFonts w:eastAsia="Times New Roman" w:cs="Times New Roman"/>
                <w:b/>
                <w:color w:val="333333"/>
                <w:sz w:val="22"/>
              </w:rPr>
            </w:pPr>
          </w:p>
          <w:p w14:paraId="47E3CA5D" w14:textId="77777777" w:rsidR="0072370D" w:rsidRDefault="0072370D" w:rsidP="0060733A">
            <w:pPr>
              <w:shd w:val="clear" w:color="auto" w:fill="FFFFFF"/>
              <w:spacing w:line="240" w:lineRule="auto"/>
              <w:jc w:val="both"/>
              <w:rPr>
                <w:rFonts w:eastAsia="Times New Roman" w:cs="Times New Roman"/>
                <w:b/>
                <w:color w:val="333333"/>
                <w:sz w:val="22"/>
              </w:rPr>
            </w:pPr>
            <w:r w:rsidRPr="00F54BA7">
              <w:rPr>
                <w:rFonts w:eastAsia="Times New Roman" w:cs="Times New Roman"/>
                <w:b/>
                <w:color w:val="333333"/>
                <w:sz w:val="22"/>
              </w:rPr>
              <w:t>Project Description</w:t>
            </w:r>
          </w:p>
          <w:p w14:paraId="08D73538" w14:textId="77777777" w:rsidR="0072370D" w:rsidRPr="00F54BA7" w:rsidRDefault="0072370D" w:rsidP="0060733A">
            <w:pPr>
              <w:shd w:val="clear" w:color="auto" w:fill="FFFFFF"/>
              <w:spacing w:line="240" w:lineRule="auto"/>
              <w:jc w:val="both"/>
              <w:rPr>
                <w:rFonts w:eastAsia="Times New Roman" w:cs="Times New Roman"/>
                <w:b/>
                <w:color w:val="333333"/>
                <w:sz w:val="22"/>
              </w:rPr>
            </w:pPr>
          </w:p>
          <w:p w14:paraId="10C85ECB" w14:textId="31BA51BD" w:rsidR="0072370D" w:rsidRPr="00402C0C" w:rsidRDefault="00F93483" w:rsidP="00017C39">
            <w:pPr>
              <w:shd w:val="clear" w:color="auto" w:fill="FFFFFF"/>
              <w:spacing w:line="240" w:lineRule="auto"/>
              <w:jc w:val="both"/>
            </w:pPr>
            <w:r w:rsidRPr="00017C39">
              <w:rPr>
                <w:rFonts w:eastAsia="Times New Roman" w:cs="Times New Roman"/>
                <w:color w:val="333333"/>
                <w:sz w:val="22"/>
              </w:rPr>
              <w:t>A web based Physician Quality Report System for health care organizations.</w:t>
            </w:r>
          </w:p>
        </w:tc>
      </w:tr>
      <w:tr w:rsidR="0072370D" w14:paraId="6D747F22" w14:textId="77777777" w:rsidTr="0060733A">
        <w:tblPrEx>
          <w:tblLook w:val="04A0" w:firstRow="1" w:lastRow="0" w:firstColumn="1" w:lastColumn="0" w:noHBand="0" w:noVBand="1"/>
        </w:tblPrEx>
        <w:tc>
          <w:tcPr>
            <w:tcW w:w="10800" w:type="dxa"/>
            <w:gridSpan w:val="2"/>
          </w:tcPr>
          <w:p w14:paraId="1FCBEDF4" w14:textId="77777777" w:rsidR="0072370D" w:rsidRPr="00F54BA7" w:rsidRDefault="0072370D" w:rsidP="0060733A">
            <w:pPr>
              <w:rPr>
                <w:rFonts w:eastAsia="Times New Roman" w:cs="Times New Roman"/>
                <w:color w:val="333333"/>
                <w:sz w:val="22"/>
              </w:rPr>
            </w:pPr>
            <w:r w:rsidRPr="00264381">
              <w:rPr>
                <w:rFonts w:eastAsia="Times New Roman" w:cs="Times New Roman"/>
                <w:color w:val="333333"/>
                <w:sz w:val="22"/>
              </w:rPr>
              <w:t xml:space="preserve">              </w:t>
            </w:r>
            <w:r>
              <w:rPr>
                <w:rFonts w:eastAsia="Times New Roman" w:cs="Times New Roman"/>
                <w:color w:val="333333"/>
                <w:sz w:val="22"/>
              </w:rPr>
              <w:t xml:space="preserve">   </w:t>
            </w:r>
          </w:p>
        </w:tc>
      </w:tr>
      <w:tr w:rsidR="0072370D" w:rsidRPr="000C4D08" w14:paraId="4F3299CA" w14:textId="77777777" w:rsidTr="0060733A">
        <w:tblPrEx>
          <w:tblLook w:val="04A0" w:firstRow="1" w:lastRow="0" w:firstColumn="1" w:lastColumn="0" w:noHBand="0" w:noVBand="1"/>
        </w:tblPrEx>
        <w:tc>
          <w:tcPr>
            <w:tcW w:w="10800" w:type="dxa"/>
            <w:gridSpan w:val="2"/>
          </w:tcPr>
          <w:p w14:paraId="77CA2CE1" w14:textId="77777777" w:rsidR="0072370D" w:rsidRDefault="0072370D" w:rsidP="0060733A">
            <w:pPr>
              <w:shd w:val="clear" w:color="auto" w:fill="FFFFFF"/>
              <w:spacing w:line="240" w:lineRule="auto"/>
              <w:jc w:val="both"/>
              <w:rPr>
                <w:rFonts w:eastAsia="Times New Roman" w:cs="Times New Roman"/>
                <w:b/>
                <w:color w:val="333333"/>
                <w:sz w:val="22"/>
              </w:rPr>
            </w:pPr>
            <w:r w:rsidRPr="000C4D08">
              <w:rPr>
                <w:rFonts w:eastAsia="Times New Roman" w:cs="Times New Roman"/>
                <w:b/>
                <w:color w:val="333333"/>
                <w:sz w:val="22"/>
              </w:rPr>
              <w:t>Responsibilities</w:t>
            </w:r>
          </w:p>
          <w:p w14:paraId="293E1EDC" w14:textId="4C371ACB" w:rsidR="0043280A" w:rsidRPr="0043280A" w:rsidRDefault="0043280A" w:rsidP="0043280A">
            <w:pPr>
              <w:pStyle w:val="ListParagraph"/>
              <w:numPr>
                <w:ilvl w:val="0"/>
                <w:numId w:val="31"/>
              </w:numPr>
              <w:shd w:val="clear" w:color="auto" w:fill="FFFFFF"/>
              <w:spacing w:line="240" w:lineRule="auto"/>
              <w:jc w:val="both"/>
              <w:rPr>
                <w:rFonts w:eastAsia="Times New Roman" w:cs="Times New Roman"/>
                <w:color w:val="333333"/>
                <w:sz w:val="22"/>
              </w:rPr>
            </w:pPr>
            <w:r w:rsidRPr="0043280A">
              <w:rPr>
                <w:rFonts w:eastAsia="Times New Roman" w:cs="Times New Roman"/>
                <w:color w:val="333333"/>
                <w:sz w:val="22"/>
              </w:rPr>
              <w:t>Worked on rad controls</w:t>
            </w:r>
          </w:p>
        </w:tc>
      </w:tr>
    </w:tbl>
    <w:p w14:paraId="3295862F" w14:textId="2DC6BF06" w:rsidR="0043280A" w:rsidRDefault="0043280A"/>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7"/>
        <w:gridCol w:w="8363"/>
      </w:tblGrid>
      <w:tr w:rsidR="0072370D" w14:paraId="5EEEB180" w14:textId="77777777" w:rsidTr="00F93483">
        <w:trPr>
          <w:trHeight w:val="522"/>
        </w:trPr>
        <w:tc>
          <w:tcPr>
            <w:tcW w:w="10800" w:type="dxa"/>
            <w:gridSpan w:val="2"/>
          </w:tcPr>
          <w:p w14:paraId="1BE5EE2B" w14:textId="1D1B4B10" w:rsidR="0043280A" w:rsidRPr="0043280A" w:rsidRDefault="0043280A" w:rsidP="0043280A">
            <w:pPr>
              <w:shd w:val="clear" w:color="auto" w:fill="FFFFFF"/>
              <w:spacing w:line="240" w:lineRule="auto"/>
              <w:jc w:val="both"/>
              <w:rPr>
                <w:rFonts w:eastAsia="Times New Roman" w:cs="Times New Roman"/>
                <w:color w:val="333333"/>
                <w:sz w:val="22"/>
              </w:rPr>
            </w:pPr>
          </w:p>
        </w:tc>
      </w:tr>
      <w:tr w:rsidR="00F93483" w:rsidRPr="009F71C6" w14:paraId="3D6BC5AF" w14:textId="77777777" w:rsidTr="006B0F10">
        <w:tc>
          <w:tcPr>
            <w:tcW w:w="2437" w:type="dxa"/>
          </w:tcPr>
          <w:p w14:paraId="00C23476" w14:textId="77777777" w:rsidR="00F93483" w:rsidRPr="00F54BA7" w:rsidRDefault="00F93483"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Project Name</w:t>
            </w:r>
          </w:p>
        </w:tc>
        <w:tc>
          <w:tcPr>
            <w:tcW w:w="8363" w:type="dxa"/>
          </w:tcPr>
          <w:p w14:paraId="35634C1D" w14:textId="3BB53B7F" w:rsidR="00F93483" w:rsidRPr="009F71C6" w:rsidRDefault="00207510" w:rsidP="006B0F10">
            <w:pPr>
              <w:shd w:val="clear" w:color="auto" w:fill="FFFFFF"/>
              <w:spacing w:line="240" w:lineRule="auto"/>
              <w:jc w:val="both"/>
              <w:rPr>
                <w:rFonts w:eastAsia="Times New Roman" w:cs="Times New Roman"/>
                <w:color w:val="333333"/>
                <w:sz w:val="22"/>
              </w:rPr>
            </w:pPr>
            <w:hyperlink r:id="rId16" w:history="1">
              <w:r w:rsidR="00F93483" w:rsidRPr="00F501AE">
                <w:rPr>
                  <w:rStyle w:val="Hyperlink"/>
                  <w:sz w:val="22"/>
                </w:rPr>
                <w:t>http://www.collaaj.com</w:t>
              </w:r>
            </w:hyperlink>
          </w:p>
        </w:tc>
      </w:tr>
      <w:tr w:rsidR="00F93483" w:rsidRPr="00F54BA7" w14:paraId="4524353A" w14:textId="77777777" w:rsidTr="006B0F10">
        <w:tc>
          <w:tcPr>
            <w:tcW w:w="2437" w:type="dxa"/>
          </w:tcPr>
          <w:p w14:paraId="6A8BA503" w14:textId="77777777" w:rsidR="00F93483" w:rsidRPr="00F54BA7" w:rsidRDefault="00F93483"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Role</w:t>
            </w:r>
          </w:p>
        </w:tc>
        <w:tc>
          <w:tcPr>
            <w:tcW w:w="8363" w:type="dxa"/>
          </w:tcPr>
          <w:p w14:paraId="0A464726" w14:textId="77777777" w:rsidR="00F93483" w:rsidRPr="00F54BA7" w:rsidRDefault="00F93483"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Sr </w:t>
            </w:r>
            <w:r w:rsidRPr="00F54BA7">
              <w:rPr>
                <w:rFonts w:eastAsia="Times New Roman" w:cs="Times New Roman"/>
                <w:color w:val="333333"/>
                <w:sz w:val="22"/>
              </w:rPr>
              <w:t xml:space="preserve">Software </w:t>
            </w:r>
            <w:r>
              <w:rPr>
                <w:rFonts w:eastAsia="Times New Roman" w:cs="Times New Roman"/>
                <w:color w:val="333333"/>
                <w:sz w:val="22"/>
              </w:rPr>
              <w:t>Engineer</w:t>
            </w:r>
          </w:p>
        </w:tc>
      </w:tr>
      <w:tr w:rsidR="00F93483" w:rsidRPr="00F54BA7" w14:paraId="369EC790" w14:textId="77777777" w:rsidTr="006B0F10">
        <w:tc>
          <w:tcPr>
            <w:tcW w:w="2437" w:type="dxa"/>
          </w:tcPr>
          <w:p w14:paraId="191AC34C" w14:textId="77777777" w:rsidR="00F93483" w:rsidRDefault="00F93483"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Organization</w:t>
            </w:r>
          </w:p>
          <w:p w14:paraId="32C2EA31" w14:textId="77777777" w:rsidR="00F93483" w:rsidRPr="00F54BA7" w:rsidRDefault="00F93483"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363" w:type="dxa"/>
          </w:tcPr>
          <w:p w14:paraId="7A9F1A63" w14:textId="77777777" w:rsidR="00F93483" w:rsidRDefault="00F93483"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Tech Vedika Software </w:t>
            </w:r>
            <w:r w:rsidRPr="00F54BA7">
              <w:rPr>
                <w:rFonts w:eastAsia="Times New Roman" w:cs="Times New Roman"/>
                <w:color w:val="333333"/>
                <w:sz w:val="22"/>
              </w:rPr>
              <w:t>Pvt. Ltd.</w:t>
            </w:r>
          </w:p>
          <w:p w14:paraId="44C437D5" w14:textId="483C691F" w:rsidR="00F93483" w:rsidRPr="00F54BA7" w:rsidRDefault="00F93483"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Collaaj Inc</w:t>
            </w:r>
          </w:p>
        </w:tc>
      </w:tr>
      <w:tr w:rsidR="00F93483" w:rsidRPr="00F54BA7" w14:paraId="3ED17091" w14:textId="77777777" w:rsidTr="006B0F10">
        <w:tc>
          <w:tcPr>
            <w:tcW w:w="2437" w:type="dxa"/>
          </w:tcPr>
          <w:p w14:paraId="045AA958" w14:textId="77777777" w:rsidR="00F93483" w:rsidRPr="00F54BA7" w:rsidRDefault="00F93483"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Duration</w:t>
            </w:r>
          </w:p>
        </w:tc>
        <w:tc>
          <w:tcPr>
            <w:tcW w:w="8363" w:type="dxa"/>
          </w:tcPr>
          <w:p w14:paraId="251F5A21" w14:textId="55B260B3" w:rsidR="00F93483" w:rsidRPr="00F54BA7" w:rsidRDefault="00F93483"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Jun 2012 to Dec</w:t>
            </w:r>
            <w:r w:rsidRPr="00F54BA7">
              <w:rPr>
                <w:rFonts w:eastAsia="Times New Roman" w:cs="Times New Roman"/>
                <w:color w:val="333333"/>
                <w:sz w:val="22"/>
              </w:rPr>
              <w:t xml:space="preserve"> 201</w:t>
            </w:r>
            <w:r>
              <w:rPr>
                <w:rFonts w:eastAsia="Times New Roman" w:cs="Times New Roman"/>
                <w:color w:val="333333"/>
                <w:sz w:val="22"/>
              </w:rPr>
              <w:t>4</w:t>
            </w:r>
          </w:p>
        </w:tc>
      </w:tr>
      <w:tr w:rsidR="00F93483" w:rsidRPr="00F54BA7" w14:paraId="188ADCDB" w14:textId="77777777" w:rsidTr="006B0F10">
        <w:tc>
          <w:tcPr>
            <w:tcW w:w="2437" w:type="dxa"/>
          </w:tcPr>
          <w:p w14:paraId="03D83695" w14:textId="69F6D647" w:rsidR="00F93483" w:rsidRPr="00F54BA7" w:rsidRDefault="00017C39"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w:t>
            </w:r>
            <w:r w:rsidRPr="00E56D06">
              <w:rPr>
                <w:rFonts w:eastAsia="Times New Roman" w:cs="Times New Roman"/>
                <w:color w:val="333333"/>
                <w:sz w:val="22"/>
              </w:rPr>
              <w:t xml:space="preserve">Technologies           </w:t>
            </w:r>
          </w:p>
        </w:tc>
        <w:tc>
          <w:tcPr>
            <w:tcW w:w="8363" w:type="dxa"/>
          </w:tcPr>
          <w:p w14:paraId="18B2A5AF" w14:textId="0A9CA9C8" w:rsidR="00F93483" w:rsidRPr="00F54BA7" w:rsidRDefault="00F93483" w:rsidP="006B0F10">
            <w:pPr>
              <w:shd w:val="clear" w:color="auto" w:fill="FFFFFF"/>
              <w:spacing w:line="240" w:lineRule="auto"/>
              <w:jc w:val="both"/>
              <w:rPr>
                <w:rFonts w:eastAsia="Times New Roman" w:cs="Times New Roman"/>
                <w:color w:val="333333"/>
                <w:sz w:val="22"/>
              </w:rPr>
            </w:pPr>
            <w:r w:rsidRPr="00F93483">
              <w:rPr>
                <w:rFonts w:eastAsia="Times New Roman" w:cs="Times New Roman"/>
                <w:color w:val="333333"/>
                <w:sz w:val="22"/>
              </w:rPr>
              <w:t>ASP.NET MVC, SQL Server 2008 R2, Telerik Rad Controls, jQuery, bootstrap</w:t>
            </w:r>
            <w:r w:rsidR="00017C39">
              <w:rPr>
                <w:rFonts w:eastAsia="Times New Roman" w:cs="Times New Roman"/>
                <w:color w:val="333333"/>
                <w:sz w:val="22"/>
              </w:rPr>
              <w:t>,</w:t>
            </w:r>
          </w:p>
        </w:tc>
      </w:tr>
      <w:tr w:rsidR="00F93483" w:rsidRPr="00F54BA7" w14:paraId="3A4FB69C" w14:textId="77777777" w:rsidTr="006B0F10">
        <w:tc>
          <w:tcPr>
            <w:tcW w:w="2437" w:type="dxa"/>
          </w:tcPr>
          <w:p w14:paraId="22476C77" w14:textId="3D874CDE" w:rsidR="00F93483" w:rsidRPr="00F54BA7" w:rsidRDefault="00F93483" w:rsidP="006B0F10">
            <w:pPr>
              <w:shd w:val="clear" w:color="auto" w:fill="FFFFFF"/>
              <w:spacing w:line="240" w:lineRule="auto"/>
              <w:jc w:val="both"/>
              <w:rPr>
                <w:rFonts w:eastAsia="Times New Roman" w:cs="Times New Roman"/>
                <w:color w:val="333333"/>
                <w:sz w:val="22"/>
              </w:rPr>
            </w:pPr>
          </w:p>
        </w:tc>
        <w:tc>
          <w:tcPr>
            <w:tcW w:w="8363" w:type="dxa"/>
          </w:tcPr>
          <w:p w14:paraId="2918DFD5" w14:textId="29BA51D7" w:rsidR="00F93483" w:rsidRPr="00F54BA7" w:rsidRDefault="00F93483"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V</w:t>
            </w:r>
            <w:r w:rsidR="0043280A">
              <w:rPr>
                <w:rFonts w:eastAsia="Times New Roman" w:cs="Times New Roman"/>
                <w:color w:val="333333"/>
                <w:sz w:val="22"/>
              </w:rPr>
              <w:t xml:space="preserve">isual </w:t>
            </w:r>
            <w:r>
              <w:rPr>
                <w:rFonts w:eastAsia="Times New Roman" w:cs="Times New Roman"/>
                <w:color w:val="333333"/>
                <w:sz w:val="22"/>
              </w:rPr>
              <w:t>S</w:t>
            </w:r>
            <w:r w:rsidR="0043280A">
              <w:rPr>
                <w:rFonts w:eastAsia="Times New Roman" w:cs="Times New Roman"/>
                <w:color w:val="333333"/>
                <w:sz w:val="22"/>
              </w:rPr>
              <w:t>tudio</w:t>
            </w:r>
            <w:r>
              <w:rPr>
                <w:rFonts w:eastAsia="Times New Roman" w:cs="Times New Roman"/>
                <w:color w:val="333333"/>
                <w:sz w:val="22"/>
              </w:rPr>
              <w:t xml:space="preserve"> 201</w:t>
            </w:r>
            <w:r w:rsidR="0043280A">
              <w:rPr>
                <w:rFonts w:eastAsia="Times New Roman" w:cs="Times New Roman"/>
                <w:color w:val="333333"/>
                <w:sz w:val="22"/>
              </w:rPr>
              <w:t>3</w:t>
            </w:r>
          </w:p>
        </w:tc>
      </w:tr>
      <w:tr w:rsidR="00F93483" w:rsidRPr="00402C0C" w14:paraId="487205D6" w14:textId="77777777" w:rsidTr="006B0F10">
        <w:trPr>
          <w:trHeight w:val="810"/>
        </w:trPr>
        <w:tc>
          <w:tcPr>
            <w:tcW w:w="10800" w:type="dxa"/>
            <w:gridSpan w:val="2"/>
          </w:tcPr>
          <w:p w14:paraId="1F1D5C69" w14:textId="77777777" w:rsidR="00F93483" w:rsidRPr="00F93483" w:rsidRDefault="00F93483" w:rsidP="006B0F10">
            <w:pPr>
              <w:shd w:val="clear" w:color="auto" w:fill="FFFFFF"/>
              <w:spacing w:line="240" w:lineRule="auto"/>
              <w:jc w:val="both"/>
              <w:rPr>
                <w:rFonts w:eastAsia="Times New Roman" w:cs="Times New Roman"/>
                <w:color w:val="333333"/>
                <w:sz w:val="22"/>
              </w:rPr>
            </w:pPr>
          </w:p>
          <w:p w14:paraId="446EE489" w14:textId="77777777" w:rsidR="00F93483" w:rsidRPr="00F93483" w:rsidRDefault="00F93483" w:rsidP="006B0F10">
            <w:pPr>
              <w:shd w:val="clear" w:color="auto" w:fill="FFFFFF"/>
              <w:spacing w:line="240" w:lineRule="auto"/>
              <w:jc w:val="both"/>
              <w:rPr>
                <w:rFonts w:eastAsia="Times New Roman" w:cs="Times New Roman"/>
                <w:b/>
                <w:color w:val="333333"/>
                <w:sz w:val="22"/>
              </w:rPr>
            </w:pPr>
            <w:r w:rsidRPr="00F93483">
              <w:rPr>
                <w:rFonts w:eastAsia="Times New Roman" w:cs="Times New Roman"/>
                <w:b/>
                <w:color w:val="333333"/>
                <w:sz w:val="22"/>
              </w:rPr>
              <w:t>Project Description</w:t>
            </w:r>
          </w:p>
          <w:p w14:paraId="6D42450B" w14:textId="77777777" w:rsidR="00F93483" w:rsidRPr="00F93483" w:rsidRDefault="00F93483" w:rsidP="006B0F10">
            <w:pPr>
              <w:shd w:val="clear" w:color="auto" w:fill="FFFFFF"/>
              <w:spacing w:line="240" w:lineRule="auto"/>
              <w:jc w:val="both"/>
              <w:rPr>
                <w:rFonts w:eastAsia="Times New Roman" w:cs="Times New Roman"/>
                <w:color w:val="333333"/>
                <w:sz w:val="22"/>
              </w:rPr>
            </w:pPr>
          </w:p>
          <w:p w14:paraId="225F98B4" w14:textId="642CA427" w:rsidR="00F93483" w:rsidRPr="00F93483" w:rsidRDefault="00F93483" w:rsidP="006B0F1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color w:val="333333"/>
                <w:sz w:val="22"/>
              </w:rPr>
            </w:pPr>
            <w:r w:rsidRPr="00F93483">
              <w:rPr>
                <w:rFonts w:eastAsia="Times New Roman" w:cs="Times New Roman"/>
                <w:color w:val="333333"/>
                <w:sz w:val="22"/>
              </w:rPr>
              <w:t>Collaaj enables you to super easily create videos incorporating drawings, documents, presentations, screen recordings and camera. Collaaj videos can be securely shared with a simple URL, organized into a channel, such as a customer support channel or a sales channel, for team collaboration. Collaaj videos, because they are simple URLs, can simply be posted to corporate social networks, wikis or MS Lync or Communicator or Skype. Whether you are in sales, marketing, support or helpdesk</w:t>
            </w:r>
          </w:p>
        </w:tc>
      </w:tr>
      <w:tr w:rsidR="00F93483" w:rsidRPr="00F54BA7" w14:paraId="6DE12511" w14:textId="77777777" w:rsidTr="006B0F10">
        <w:tc>
          <w:tcPr>
            <w:tcW w:w="10800" w:type="dxa"/>
            <w:gridSpan w:val="2"/>
          </w:tcPr>
          <w:p w14:paraId="5956B16A" w14:textId="77777777" w:rsidR="00F93483" w:rsidRPr="00F54BA7" w:rsidRDefault="00F93483" w:rsidP="006B0F10">
            <w:pPr>
              <w:rPr>
                <w:rFonts w:eastAsia="Times New Roman" w:cs="Times New Roman"/>
                <w:color w:val="333333"/>
                <w:sz w:val="22"/>
              </w:rPr>
            </w:pPr>
            <w:r w:rsidRPr="00264381">
              <w:rPr>
                <w:rFonts w:eastAsia="Times New Roman" w:cs="Times New Roman"/>
                <w:color w:val="333333"/>
                <w:sz w:val="22"/>
              </w:rPr>
              <w:t xml:space="preserve">              </w:t>
            </w:r>
            <w:r>
              <w:rPr>
                <w:rFonts w:eastAsia="Times New Roman" w:cs="Times New Roman"/>
                <w:color w:val="333333"/>
                <w:sz w:val="22"/>
              </w:rPr>
              <w:t xml:space="preserve">   </w:t>
            </w:r>
          </w:p>
        </w:tc>
      </w:tr>
      <w:tr w:rsidR="00F93483" w:rsidRPr="000C4D08" w14:paraId="5797A44C" w14:textId="77777777" w:rsidTr="006B0F10">
        <w:tc>
          <w:tcPr>
            <w:tcW w:w="10800" w:type="dxa"/>
            <w:gridSpan w:val="2"/>
          </w:tcPr>
          <w:p w14:paraId="7157FD27" w14:textId="77777777" w:rsidR="00F93483" w:rsidRPr="000C4D08" w:rsidRDefault="00F93483" w:rsidP="006B0F10">
            <w:pPr>
              <w:shd w:val="clear" w:color="auto" w:fill="FFFFFF"/>
              <w:spacing w:line="240" w:lineRule="auto"/>
              <w:jc w:val="both"/>
              <w:rPr>
                <w:rFonts w:eastAsia="Times New Roman" w:cs="Times New Roman"/>
                <w:b/>
                <w:color w:val="333333"/>
                <w:sz w:val="22"/>
              </w:rPr>
            </w:pPr>
            <w:r w:rsidRPr="000C4D08">
              <w:rPr>
                <w:rFonts w:eastAsia="Times New Roman" w:cs="Times New Roman"/>
                <w:b/>
                <w:color w:val="333333"/>
                <w:sz w:val="22"/>
              </w:rPr>
              <w:lastRenderedPageBreak/>
              <w:t>Responsibilities</w:t>
            </w:r>
          </w:p>
        </w:tc>
      </w:tr>
      <w:tr w:rsidR="00F93483" w:rsidRPr="00A23BC1" w14:paraId="5F2015D2" w14:textId="77777777" w:rsidTr="006B0F10">
        <w:trPr>
          <w:trHeight w:val="522"/>
        </w:trPr>
        <w:tc>
          <w:tcPr>
            <w:tcW w:w="10800" w:type="dxa"/>
            <w:gridSpan w:val="2"/>
          </w:tcPr>
          <w:p w14:paraId="6F86DD6F" w14:textId="57377943" w:rsidR="00F93483" w:rsidRPr="00F93483" w:rsidRDefault="00F93483" w:rsidP="00F93483">
            <w:pPr>
              <w:pStyle w:val="ListParagraph"/>
              <w:numPr>
                <w:ilvl w:val="0"/>
                <w:numId w:val="31"/>
              </w:numPr>
              <w:shd w:val="clear" w:color="auto" w:fill="FFFFFF"/>
              <w:spacing w:line="240" w:lineRule="auto"/>
              <w:jc w:val="both"/>
              <w:rPr>
                <w:rFonts w:eastAsia="Times New Roman" w:cs="Times New Roman"/>
                <w:color w:val="333333"/>
                <w:sz w:val="22"/>
              </w:rPr>
            </w:pPr>
            <w:r w:rsidRPr="00F93483">
              <w:rPr>
                <w:rFonts w:eastAsia="Times New Roman" w:cs="Times New Roman"/>
                <w:color w:val="333333"/>
                <w:sz w:val="22"/>
              </w:rPr>
              <w:t>Developed front end website for their Video Capturing product and involved in modules like Subscription Verification Module and accessing unmanaged modules in windows forms application</w:t>
            </w:r>
          </w:p>
          <w:p w14:paraId="23E9E5C2" w14:textId="77777777" w:rsidR="00F93483" w:rsidRPr="00A23BC1" w:rsidRDefault="00F93483" w:rsidP="006B0F10">
            <w:pPr>
              <w:pStyle w:val="ListParagraph"/>
              <w:shd w:val="clear" w:color="auto" w:fill="FFFFFF"/>
              <w:spacing w:line="240" w:lineRule="auto"/>
              <w:jc w:val="both"/>
              <w:rPr>
                <w:rFonts w:eastAsia="Times New Roman" w:cs="Times New Roman"/>
                <w:color w:val="333333"/>
                <w:sz w:val="22"/>
              </w:rPr>
            </w:pPr>
          </w:p>
        </w:tc>
      </w:tr>
      <w:tr w:rsidR="0043280A" w:rsidRPr="009F71C6" w14:paraId="24DEFADF" w14:textId="77777777" w:rsidTr="006B0F10">
        <w:tc>
          <w:tcPr>
            <w:tcW w:w="2437" w:type="dxa"/>
          </w:tcPr>
          <w:p w14:paraId="09F38FF5" w14:textId="77777777" w:rsidR="0043280A" w:rsidRPr="00F54BA7" w:rsidRDefault="0043280A"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Project Name</w:t>
            </w:r>
          </w:p>
        </w:tc>
        <w:tc>
          <w:tcPr>
            <w:tcW w:w="8363" w:type="dxa"/>
          </w:tcPr>
          <w:p w14:paraId="5FE665DF" w14:textId="1FF8B012" w:rsidR="0043280A" w:rsidRPr="009F71C6" w:rsidRDefault="00207510" w:rsidP="006B0F10">
            <w:pPr>
              <w:shd w:val="clear" w:color="auto" w:fill="FFFFFF"/>
              <w:spacing w:line="240" w:lineRule="auto"/>
              <w:jc w:val="both"/>
              <w:rPr>
                <w:rFonts w:eastAsia="Times New Roman" w:cs="Times New Roman"/>
                <w:color w:val="333333"/>
                <w:sz w:val="22"/>
              </w:rPr>
            </w:pPr>
            <w:hyperlink r:id="rId17" w:history="1">
              <w:r w:rsidR="0043280A" w:rsidRPr="00D84A4B">
                <w:rPr>
                  <w:rStyle w:val="Hyperlink"/>
                  <w:b/>
                  <w:bCs/>
                  <w:sz w:val="22"/>
                </w:rPr>
                <w:t>https://www.reit.com</w:t>
              </w:r>
            </w:hyperlink>
            <w:r w:rsidR="0043280A" w:rsidRPr="00D84A4B">
              <w:rPr>
                <w:b/>
                <w:bCs/>
                <w:sz w:val="22"/>
              </w:rPr>
              <w:tab/>
            </w:r>
          </w:p>
        </w:tc>
      </w:tr>
      <w:tr w:rsidR="0043280A" w:rsidRPr="00F54BA7" w14:paraId="76415671" w14:textId="77777777" w:rsidTr="006B0F10">
        <w:tc>
          <w:tcPr>
            <w:tcW w:w="2437" w:type="dxa"/>
          </w:tcPr>
          <w:p w14:paraId="194B1534" w14:textId="77777777" w:rsidR="0043280A" w:rsidRPr="00F54BA7" w:rsidRDefault="0043280A"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Role</w:t>
            </w:r>
          </w:p>
        </w:tc>
        <w:tc>
          <w:tcPr>
            <w:tcW w:w="8363" w:type="dxa"/>
          </w:tcPr>
          <w:p w14:paraId="70793DB6" w14:textId="77777777" w:rsidR="0043280A" w:rsidRPr="00F54BA7" w:rsidRDefault="0043280A"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Sr </w:t>
            </w:r>
            <w:r w:rsidRPr="00F54BA7">
              <w:rPr>
                <w:rFonts w:eastAsia="Times New Roman" w:cs="Times New Roman"/>
                <w:color w:val="333333"/>
                <w:sz w:val="22"/>
              </w:rPr>
              <w:t xml:space="preserve">Software </w:t>
            </w:r>
            <w:r>
              <w:rPr>
                <w:rFonts w:eastAsia="Times New Roman" w:cs="Times New Roman"/>
                <w:color w:val="333333"/>
                <w:sz w:val="22"/>
              </w:rPr>
              <w:t>Engineer</w:t>
            </w:r>
          </w:p>
        </w:tc>
      </w:tr>
      <w:tr w:rsidR="0043280A" w:rsidRPr="00F54BA7" w14:paraId="06BA9E8E" w14:textId="77777777" w:rsidTr="006B0F10">
        <w:tc>
          <w:tcPr>
            <w:tcW w:w="2437" w:type="dxa"/>
          </w:tcPr>
          <w:p w14:paraId="439E1979" w14:textId="77777777" w:rsidR="0043280A" w:rsidRDefault="0043280A"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Organization</w:t>
            </w:r>
          </w:p>
          <w:p w14:paraId="23440A81" w14:textId="77777777" w:rsidR="0043280A" w:rsidRPr="00F54BA7" w:rsidRDefault="0043280A"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363" w:type="dxa"/>
          </w:tcPr>
          <w:p w14:paraId="0453BEA6" w14:textId="77777777" w:rsidR="0043280A" w:rsidRDefault="0043280A"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Tech Vedika Software </w:t>
            </w:r>
            <w:r w:rsidRPr="00F54BA7">
              <w:rPr>
                <w:rFonts w:eastAsia="Times New Roman" w:cs="Times New Roman"/>
                <w:color w:val="333333"/>
                <w:sz w:val="22"/>
              </w:rPr>
              <w:t>Pvt. Ltd.</w:t>
            </w:r>
          </w:p>
          <w:p w14:paraId="1BC59A3C" w14:textId="341D1167" w:rsidR="0043280A" w:rsidRPr="00F54BA7" w:rsidRDefault="0043280A"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REIT Inc</w:t>
            </w:r>
          </w:p>
        </w:tc>
      </w:tr>
      <w:tr w:rsidR="0043280A" w:rsidRPr="00F54BA7" w14:paraId="524B5F31" w14:textId="77777777" w:rsidTr="006B0F10">
        <w:tc>
          <w:tcPr>
            <w:tcW w:w="2437" w:type="dxa"/>
          </w:tcPr>
          <w:p w14:paraId="40616E40" w14:textId="77777777" w:rsidR="0043280A" w:rsidRPr="00F54BA7" w:rsidRDefault="0043280A"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Duration</w:t>
            </w:r>
          </w:p>
        </w:tc>
        <w:tc>
          <w:tcPr>
            <w:tcW w:w="8363" w:type="dxa"/>
          </w:tcPr>
          <w:p w14:paraId="74CF5DB8" w14:textId="12AF3DEA" w:rsidR="0043280A" w:rsidRPr="00F54BA7" w:rsidRDefault="0043280A"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Jan 2012 to Dec</w:t>
            </w:r>
            <w:r w:rsidRPr="00F54BA7">
              <w:rPr>
                <w:rFonts w:eastAsia="Times New Roman" w:cs="Times New Roman"/>
                <w:color w:val="333333"/>
                <w:sz w:val="22"/>
              </w:rPr>
              <w:t xml:space="preserve"> 201</w:t>
            </w:r>
            <w:r>
              <w:rPr>
                <w:rFonts w:eastAsia="Times New Roman" w:cs="Times New Roman"/>
                <w:color w:val="333333"/>
                <w:sz w:val="22"/>
              </w:rPr>
              <w:t>2</w:t>
            </w:r>
          </w:p>
        </w:tc>
      </w:tr>
      <w:tr w:rsidR="0043280A" w:rsidRPr="00F54BA7" w14:paraId="383EFA3E" w14:textId="77777777" w:rsidTr="006B0F10">
        <w:tc>
          <w:tcPr>
            <w:tcW w:w="2437" w:type="dxa"/>
          </w:tcPr>
          <w:p w14:paraId="308FC4AD" w14:textId="657E0466" w:rsidR="0043280A" w:rsidRPr="00F54BA7" w:rsidRDefault="00017C39"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w:t>
            </w:r>
            <w:r w:rsidRPr="00E56D06">
              <w:rPr>
                <w:rFonts w:eastAsia="Times New Roman" w:cs="Times New Roman"/>
                <w:color w:val="333333"/>
                <w:sz w:val="22"/>
              </w:rPr>
              <w:t xml:space="preserve">Technologies           </w:t>
            </w:r>
          </w:p>
        </w:tc>
        <w:tc>
          <w:tcPr>
            <w:tcW w:w="8363" w:type="dxa"/>
          </w:tcPr>
          <w:p w14:paraId="1678ED94" w14:textId="013AB46A" w:rsidR="0043280A" w:rsidRPr="00F54BA7" w:rsidRDefault="0043280A"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SQL Server 2008</w:t>
            </w:r>
            <w:r w:rsidRPr="00F93483">
              <w:rPr>
                <w:rFonts w:eastAsia="Times New Roman" w:cs="Times New Roman"/>
                <w:color w:val="333333"/>
                <w:sz w:val="22"/>
              </w:rPr>
              <w:t xml:space="preserve">, </w:t>
            </w:r>
            <w:r>
              <w:rPr>
                <w:rFonts w:eastAsia="Times New Roman" w:cs="Times New Roman"/>
                <w:color w:val="333333"/>
                <w:sz w:val="22"/>
              </w:rPr>
              <w:t>Sitecore CMS</w:t>
            </w:r>
            <w:r w:rsidR="00017C39">
              <w:rPr>
                <w:rFonts w:eastAsia="Times New Roman" w:cs="Times New Roman"/>
                <w:color w:val="333333"/>
                <w:sz w:val="22"/>
              </w:rPr>
              <w:t>, Visual Studio 2013</w:t>
            </w:r>
          </w:p>
        </w:tc>
      </w:tr>
      <w:tr w:rsidR="0043280A" w:rsidRPr="00F54BA7" w14:paraId="4C028ED0" w14:textId="77777777" w:rsidTr="006B0F10">
        <w:tc>
          <w:tcPr>
            <w:tcW w:w="2437" w:type="dxa"/>
          </w:tcPr>
          <w:p w14:paraId="6312EE32" w14:textId="2E7BAAD3" w:rsidR="0043280A" w:rsidRPr="00F54BA7" w:rsidRDefault="0043280A" w:rsidP="006B0F10">
            <w:pPr>
              <w:shd w:val="clear" w:color="auto" w:fill="FFFFFF"/>
              <w:spacing w:line="240" w:lineRule="auto"/>
              <w:jc w:val="both"/>
              <w:rPr>
                <w:rFonts w:eastAsia="Times New Roman" w:cs="Times New Roman"/>
                <w:color w:val="333333"/>
                <w:sz w:val="22"/>
              </w:rPr>
            </w:pPr>
          </w:p>
        </w:tc>
        <w:tc>
          <w:tcPr>
            <w:tcW w:w="8363" w:type="dxa"/>
          </w:tcPr>
          <w:p w14:paraId="6848CD8D" w14:textId="3FD8999A" w:rsidR="0043280A" w:rsidRPr="00F54BA7" w:rsidRDefault="0043280A" w:rsidP="006B0F10">
            <w:pPr>
              <w:shd w:val="clear" w:color="auto" w:fill="FFFFFF"/>
              <w:spacing w:line="240" w:lineRule="auto"/>
              <w:jc w:val="both"/>
              <w:rPr>
                <w:rFonts w:eastAsia="Times New Roman" w:cs="Times New Roman"/>
                <w:color w:val="333333"/>
                <w:sz w:val="22"/>
              </w:rPr>
            </w:pPr>
          </w:p>
        </w:tc>
      </w:tr>
      <w:tr w:rsidR="0043280A" w:rsidRPr="00F93483" w14:paraId="7258756A" w14:textId="77777777" w:rsidTr="006B0F10">
        <w:trPr>
          <w:trHeight w:val="810"/>
        </w:trPr>
        <w:tc>
          <w:tcPr>
            <w:tcW w:w="10800" w:type="dxa"/>
            <w:gridSpan w:val="2"/>
          </w:tcPr>
          <w:p w14:paraId="192D8D51" w14:textId="77777777" w:rsidR="0043280A" w:rsidRPr="00F93483" w:rsidRDefault="0043280A" w:rsidP="006B0F10">
            <w:pPr>
              <w:shd w:val="clear" w:color="auto" w:fill="FFFFFF"/>
              <w:spacing w:line="240" w:lineRule="auto"/>
              <w:jc w:val="both"/>
              <w:rPr>
                <w:rFonts w:eastAsia="Times New Roman" w:cs="Times New Roman"/>
                <w:color w:val="333333"/>
                <w:sz w:val="22"/>
              </w:rPr>
            </w:pPr>
          </w:p>
          <w:p w14:paraId="03932868" w14:textId="77777777" w:rsidR="0043280A" w:rsidRPr="00F93483" w:rsidRDefault="0043280A" w:rsidP="006B0F10">
            <w:pPr>
              <w:shd w:val="clear" w:color="auto" w:fill="FFFFFF"/>
              <w:spacing w:line="240" w:lineRule="auto"/>
              <w:jc w:val="both"/>
              <w:rPr>
                <w:rFonts w:eastAsia="Times New Roman" w:cs="Times New Roman"/>
                <w:b/>
                <w:color w:val="333333"/>
                <w:sz w:val="22"/>
              </w:rPr>
            </w:pPr>
            <w:r w:rsidRPr="00F93483">
              <w:rPr>
                <w:rFonts w:eastAsia="Times New Roman" w:cs="Times New Roman"/>
                <w:b/>
                <w:color w:val="333333"/>
                <w:sz w:val="22"/>
              </w:rPr>
              <w:t>Project Description</w:t>
            </w:r>
          </w:p>
          <w:p w14:paraId="3F81D84D" w14:textId="77777777" w:rsidR="0043280A" w:rsidRPr="00F93483" w:rsidRDefault="0043280A" w:rsidP="006B0F10">
            <w:pPr>
              <w:shd w:val="clear" w:color="auto" w:fill="FFFFFF"/>
              <w:spacing w:line="240" w:lineRule="auto"/>
              <w:jc w:val="both"/>
              <w:rPr>
                <w:rFonts w:eastAsia="Times New Roman" w:cs="Times New Roman"/>
                <w:color w:val="333333"/>
                <w:sz w:val="22"/>
              </w:rPr>
            </w:pPr>
          </w:p>
          <w:p w14:paraId="7353D67D" w14:textId="5FDD1B60" w:rsidR="0043280A" w:rsidRPr="00F93483" w:rsidRDefault="0043280A" w:rsidP="006B0F1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color w:val="333333"/>
                <w:sz w:val="22"/>
              </w:rPr>
            </w:pPr>
            <w:r w:rsidRPr="0043280A">
              <w:rPr>
                <w:rFonts w:eastAsia="Times New Roman" w:cs="Times New Roman"/>
                <w:color w:val="333333"/>
                <w:sz w:val="22"/>
              </w:rPr>
              <w:t>NAREIT®, the National Association of Real Estate Investment Trusts®, is the worldwide representative voice for REITs, or Real Estate Investment Trusts, and publicly traded real estate companies with an interest in U.S. real estate and capital markets.</w:t>
            </w:r>
          </w:p>
        </w:tc>
      </w:tr>
      <w:tr w:rsidR="0043280A" w:rsidRPr="00F54BA7" w14:paraId="1CD3A837" w14:textId="77777777" w:rsidTr="006B0F10">
        <w:tc>
          <w:tcPr>
            <w:tcW w:w="10800" w:type="dxa"/>
            <w:gridSpan w:val="2"/>
          </w:tcPr>
          <w:p w14:paraId="469D5506" w14:textId="77777777" w:rsidR="0043280A" w:rsidRPr="00F54BA7" w:rsidRDefault="0043280A" w:rsidP="006B0F10">
            <w:pPr>
              <w:rPr>
                <w:rFonts w:eastAsia="Times New Roman" w:cs="Times New Roman"/>
                <w:color w:val="333333"/>
                <w:sz w:val="22"/>
              </w:rPr>
            </w:pPr>
            <w:r w:rsidRPr="00264381">
              <w:rPr>
                <w:rFonts w:eastAsia="Times New Roman" w:cs="Times New Roman"/>
                <w:color w:val="333333"/>
                <w:sz w:val="22"/>
              </w:rPr>
              <w:t xml:space="preserve">              </w:t>
            </w:r>
            <w:r>
              <w:rPr>
                <w:rFonts w:eastAsia="Times New Roman" w:cs="Times New Roman"/>
                <w:color w:val="333333"/>
                <w:sz w:val="22"/>
              </w:rPr>
              <w:t xml:space="preserve">   </w:t>
            </w:r>
          </w:p>
        </w:tc>
      </w:tr>
      <w:tr w:rsidR="0043280A" w:rsidRPr="000C4D08" w14:paraId="4C01604E" w14:textId="77777777" w:rsidTr="006B0F10">
        <w:tc>
          <w:tcPr>
            <w:tcW w:w="10800" w:type="dxa"/>
            <w:gridSpan w:val="2"/>
          </w:tcPr>
          <w:p w14:paraId="7EE90212" w14:textId="77777777" w:rsidR="0043280A" w:rsidRPr="000C4D08" w:rsidRDefault="0043280A" w:rsidP="006B0F10">
            <w:pPr>
              <w:shd w:val="clear" w:color="auto" w:fill="FFFFFF"/>
              <w:spacing w:line="240" w:lineRule="auto"/>
              <w:jc w:val="both"/>
              <w:rPr>
                <w:rFonts w:eastAsia="Times New Roman" w:cs="Times New Roman"/>
                <w:b/>
                <w:color w:val="333333"/>
                <w:sz w:val="22"/>
              </w:rPr>
            </w:pPr>
            <w:r w:rsidRPr="000C4D08">
              <w:rPr>
                <w:rFonts w:eastAsia="Times New Roman" w:cs="Times New Roman"/>
                <w:b/>
                <w:color w:val="333333"/>
                <w:sz w:val="22"/>
              </w:rPr>
              <w:t>Responsibilities</w:t>
            </w:r>
          </w:p>
        </w:tc>
      </w:tr>
      <w:tr w:rsidR="0043280A" w:rsidRPr="00A23BC1" w14:paraId="428D338B" w14:textId="77777777" w:rsidTr="006B0F10">
        <w:trPr>
          <w:trHeight w:val="522"/>
        </w:trPr>
        <w:tc>
          <w:tcPr>
            <w:tcW w:w="10800" w:type="dxa"/>
            <w:gridSpan w:val="2"/>
          </w:tcPr>
          <w:p w14:paraId="66576A12" w14:textId="04F147E0" w:rsidR="0043280A" w:rsidRPr="0043280A" w:rsidRDefault="0043280A" w:rsidP="0043280A">
            <w:pPr>
              <w:pStyle w:val="ListParagraph"/>
              <w:widowControl w:val="0"/>
              <w:numPr>
                <w:ilvl w:val="0"/>
                <w:numId w:val="31"/>
              </w:numPr>
              <w:spacing w:line="240" w:lineRule="auto"/>
              <w:jc w:val="both"/>
              <w:rPr>
                <w:rFonts w:eastAsia="Times New Roman" w:cs="Times New Roman"/>
                <w:color w:val="333333"/>
                <w:sz w:val="22"/>
              </w:rPr>
            </w:pPr>
            <w:r w:rsidRPr="0043280A">
              <w:rPr>
                <w:rFonts w:eastAsia="Times New Roman" w:cs="Times New Roman"/>
                <w:color w:val="333333"/>
                <w:sz w:val="22"/>
              </w:rPr>
              <w:t>Developed their front end and content management system</w:t>
            </w:r>
            <w:r w:rsidRPr="0043280A">
              <w:rPr>
                <w:sz w:val="22"/>
              </w:rPr>
              <w:t xml:space="preserve"> </w:t>
            </w:r>
          </w:p>
        </w:tc>
      </w:tr>
    </w:tbl>
    <w:p w14:paraId="1D65D0D5" w14:textId="3C9B1203" w:rsidR="007547FF" w:rsidRDefault="007547FF"/>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7"/>
        <w:gridCol w:w="8363"/>
      </w:tblGrid>
      <w:tr w:rsidR="007547FF" w:rsidRPr="009F71C6" w14:paraId="74EC6D50" w14:textId="77777777" w:rsidTr="006B0F10">
        <w:tc>
          <w:tcPr>
            <w:tcW w:w="2437" w:type="dxa"/>
          </w:tcPr>
          <w:p w14:paraId="7E80FE5A" w14:textId="165D8937" w:rsidR="007547FF" w:rsidRPr="00F54BA7" w:rsidRDefault="007547FF"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Project Name</w:t>
            </w:r>
          </w:p>
        </w:tc>
        <w:tc>
          <w:tcPr>
            <w:tcW w:w="8363" w:type="dxa"/>
          </w:tcPr>
          <w:p w14:paraId="5B613E3E" w14:textId="77777777" w:rsidR="007547FF" w:rsidRDefault="00207510" w:rsidP="006B0F10">
            <w:pPr>
              <w:shd w:val="clear" w:color="auto" w:fill="FFFFFF"/>
              <w:spacing w:line="240" w:lineRule="auto"/>
              <w:jc w:val="both"/>
              <w:rPr>
                <w:rStyle w:val="Hyperlink"/>
                <w:b/>
                <w:bCs/>
                <w:sz w:val="22"/>
              </w:rPr>
            </w:pPr>
            <w:hyperlink r:id="rId18" w:history="1">
              <w:r w:rsidR="007547FF" w:rsidRPr="00D84A4B">
                <w:rPr>
                  <w:rStyle w:val="Hyperlink"/>
                  <w:b/>
                  <w:bCs/>
                  <w:sz w:val="22"/>
                </w:rPr>
                <w:t>https://www.italiarail.com</w:t>
              </w:r>
            </w:hyperlink>
            <w:r w:rsidR="007547FF" w:rsidRPr="00D84A4B">
              <w:rPr>
                <w:b/>
                <w:bCs/>
                <w:sz w:val="22"/>
              </w:rPr>
              <w:tab/>
            </w:r>
            <w:hyperlink r:id="rId19" w:history="1">
              <w:r w:rsidR="007547FF" w:rsidRPr="00BD0229">
                <w:rPr>
                  <w:rStyle w:val="Hyperlink"/>
                  <w:b/>
                  <w:bCs/>
                  <w:sz w:val="22"/>
                </w:rPr>
                <w:t>https://www.railagent.net</w:t>
              </w:r>
            </w:hyperlink>
            <w:r w:rsidR="007547FF">
              <w:rPr>
                <w:b/>
                <w:bCs/>
                <w:sz w:val="22"/>
              </w:rPr>
              <w:t xml:space="preserve"> </w:t>
            </w:r>
            <w:hyperlink r:id="rId20" w:history="1">
              <w:r w:rsidR="007547FF" w:rsidRPr="00BD0229">
                <w:rPr>
                  <w:rStyle w:val="Hyperlink"/>
                  <w:b/>
                  <w:bCs/>
                  <w:sz w:val="22"/>
                </w:rPr>
                <w:t>https://www.railpass.net</w:t>
              </w:r>
            </w:hyperlink>
            <w:r w:rsidR="007547FF" w:rsidRPr="00BD0229">
              <w:rPr>
                <w:b/>
                <w:bCs/>
                <w:sz w:val="22"/>
              </w:rPr>
              <w:tab/>
            </w:r>
            <w:hyperlink r:id="rId21" w:history="1">
              <w:r w:rsidR="007547FF" w:rsidRPr="00BD0229">
                <w:rPr>
                  <w:rStyle w:val="Hyperlink"/>
                  <w:b/>
                  <w:bCs/>
                  <w:sz w:val="22"/>
                </w:rPr>
                <w:t>https://www.railkey.net</w:t>
              </w:r>
            </w:hyperlink>
            <w:r w:rsidR="007547FF">
              <w:rPr>
                <w:rStyle w:val="Hyperlink"/>
                <w:b/>
                <w:bCs/>
                <w:sz w:val="22"/>
              </w:rPr>
              <w:t xml:space="preserve"> </w:t>
            </w:r>
          </w:p>
          <w:p w14:paraId="35AACFA3" w14:textId="375910B7" w:rsidR="007547FF" w:rsidRPr="009F71C6" w:rsidRDefault="007547FF" w:rsidP="006B0F10">
            <w:pPr>
              <w:shd w:val="clear" w:color="auto" w:fill="FFFFFF"/>
              <w:spacing w:line="240" w:lineRule="auto"/>
              <w:jc w:val="both"/>
              <w:rPr>
                <w:rFonts w:eastAsia="Times New Roman" w:cs="Times New Roman"/>
                <w:color w:val="333333"/>
                <w:sz w:val="22"/>
              </w:rPr>
            </w:pPr>
            <w:r>
              <w:rPr>
                <w:rStyle w:val="Hyperlink"/>
                <w:b/>
                <w:bCs/>
                <w:sz w:val="22"/>
              </w:rPr>
              <w:t>https://www.trenitalia.com</w:t>
            </w:r>
          </w:p>
        </w:tc>
      </w:tr>
      <w:tr w:rsidR="007547FF" w:rsidRPr="00F54BA7" w14:paraId="6F034B67" w14:textId="77777777" w:rsidTr="006B0F10">
        <w:tc>
          <w:tcPr>
            <w:tcW w:w="2437" w:type="dxa"/>
          </w:tcPr>
          <w:p w14:paraId="2D2A92BF" w14:textId="77777777" w:rsidR="007547FF" w:rsidRPr="00F54BA7" w:rsidRDefault="007547FF"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Role</w:t>
            </w:r>
          </w:p>
        </w:tc>
        <w:tc>
          <w:tcPr>
            <w:tcW w:w="8363" w:type="dxa"/>
          </w:tcPr>
          <w:p w14:paraId="554C6674" w14:textId="23CE6742" w:rsidR="007547FF" w:rsidRPr="00F54BA7" w:rsidRDefault="007547FF"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 xml:space="preserve">Software </w:t>
            </w:r>
            <w:r>
              <w:rPr>
                <w:rFonts w:eastAsia="Times New Roman" w:cs="Times New Roman"/>
                <w:color w:val="333333"/>
                <w:sz w:val="22"/>
              </w:rPr>
              <w:t>Engineer</w:t>
            </w:r>
          </w:p>
        </w:tc>
      </w:tr>
      <w:tr w:rsidR="007547FF" w:rsidRPr="00F54BA7" w14:paraId="627F77B1" w14:textId="77777777" w:rsidTr="006B0F10">
        <w:tc>
          <w:tcPr>
            <w:tcW w:w="2437" w:type="dxa"/>
          </w:tcPr>
          <w:p w14:paraId="6C709165" w14:textId="77777777" w:rsidR="007547FF" w:rsidRDefault="007547FF"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Organization</w:t>
            </w:r>
          </w:p>
          <w:p w14:paraId="3586CDF2" w14:textId="77777777" w:rsidR="007547FF" w:rsidRPr="00F54BA7" w:rsidRDefault="007547FF"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363" w:type="dxa"/>
          </w:tcPr>
          <w:p w14:paraId="0F97994E" w14:textId="47127B42" w:rsidR="007547FF" w:rsidRDefault="007547FF"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HJ Software </w:t>
            </w:r>
            <w:r w:rsidRPr="00F54BA7">
              <w:rPr>
                <w:rFonts w:eastAsia="Times New Roman" w:cs="Times New Roman"/>
                <w:color w:val="333333"/>
                <w:sz w:val="22"/>
              </w:rPr>
              <w:t>Pvt. Ltd.</w:t>
            </w:r>
          </w:p>
          <w:p w14:paraId="45E0F763" w14:textId="45BDA295" w:rsidR="007547FF" w:rsidRPr="00F54BA7" w:rsidRDefault="007547FF"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Wandrain Inc</w:t>
            </w:r>
          </w:p>
        </w:tc>
      </w:tr>
      <w:tr w:rsidR="007547FF" w:rsidRPr="00F54BA7" w14:paraId="352B2480" w14:textId="77777777" w:rsidTr="006B0F10">
        <w:tc>
          <w:tcPr>
            <w:tcW w:w="2437" w:type="dxa"/>
          </w:tcPr>
          <w:p w14:paraId="4F1F9C43" w14:textId="77777777" w:rsidR="007547FF" w:rsidRPr="00F54BA7" w:rsidRDefault="007547FF"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Duration</w:t>
            </w:r>
          </w:p>
        </w:tc>
        <w:tc>
          <w:tcPr>
            <w:tcW w:w="8363" w:type="dxa"/>
          </w:tcPr>
          <w:p w14:paraId="0ABAA3D0" w14:textId="37E1945E" w:rsidR="007547FF" w:rsidRPr="00F54BA7" w:rsidRDefault="007547FF"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Nov 2008 to Dec</w:t>
            </w:r>
            <w:r w:rsidRPr="00F54BA7">
              <w:rPr>
                <w:rFonts w:eastAsia="Times New Roman" w:cs="Times New Roman"/>
                <w:color w:val="333333"/>
                <w:sz w:val="22"/>
              </w:rPr>
              <w:t xml:space="preserve"> 201</w:t>
            </w:r>
            <w:r>
              <w:rPr>
                <w:rFonts w:eastAsia="Times New Roman" w:cs="Times New Roman"/>
                <w:color w:val="333333"/>
                <w:sz w:val="22"/>
              </w:rPr>
              <w:t>1</w:t>
            </w:r>
          </w:p>
        </w:tc>
      </w:tr>
      <w:tr w:rsidR="007547FF" w:rsidRPr="00F54BA7" w14:paraId="2802F0EE" w14:textId="77777777" w:rsidTr="006B0F10">
        <w:tc>
          <w:tcPr>
            <w:tcW w:w="2437" w:type="dxa"/>
          </w:tcPr>
          <w:p w14:paraId="53241658" w14:textId="4C8B8BC5" w:rsidR="007547FF" w:rsidRPr="00F54BA7" w:rsidRDefault="00017C39"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w:t>
            </w:r>
            <w:r w:rsidRPr="00E56D06">
              <w:rPr>
                <w:rFonts w:eastAsia="Times New Roman" w:cs="Times New Roman"/>
                <w:color w:val="333333"/>
                <w:sz w:val="22"/>
              </w:rPr>
              <w:t xml:space="preserve">Technologies           </w:t>
            </w:r>
          </w:p>
        </w:tc>
        <w:tc>
          <w:tcPr>
            <w:tcW w:w="8363" w:type="dxa"/>
          </w:tcPr>
          <w:p w14:paraId="2A7A11A0" w14:textId="0CE29F3D" w:rsidR="007547FF" w:rsidRPr="00F54BA7" w:rsidRDefault="007547FF" w:rsidP="007547FF">
            <w:pPr>
              <w:widowControl w:val="0"/>
              <w:spacing w:line="240" w:lineRule="auto"/>
              <w:contextualSpacing/>
              <w:jc w:val="both"/>
              <w:rPr>
                <w:rFonts w:eastAsia="Times New Roman" w:cs="Times New Roman"/>
                <w:color w:val="333333"/>
                <w:sz w:val="22"/>
              </w:rPr>
            </w:pPr>
            <w:r w:rsidRPr="007547FF">
              <w:rPr>
                <w:rFonts w:eastAsia="Times New Roman" w:cs="Times New Roman"/>
                <w:color w:val="333333"/>
                <w:sz w:val="22"/>
              </w:rPr>
              <w:t>ASP.NET, WCF, ASMX, XML, Chase, Litle, Prosidie, Shift4 Payment Gateways, SQL Server 2008, Obout Controls</w:t>
            </w:r>
            <w:r w:rsidR="00017C39">
              <w:rPr>
                <w:rFonts w:eastAsia="Times New Roman" w:cs="Times New Roman"/>
                <w:color w:val="333333"/>
                <w:sz w:val="22"/>
              </w:rPr>
              <w:t>, Visual Studio 2012</w:t>
            </w:r>
          </w:p>
        </w:tc>
      </w:tr>
      <w:tr w:rsidR="007547FF" w:rsidRPr="00F54BA7" w14:paraId="14C72D09" w14:textId="77777777" w:rsidTr="006B0F10">
        <w:tc>
          <w:tcPr>
            <w:tcW w:w="2437" w:type="dxa"/>
          </w:tcPr>
          <w:p w14:paraId="13E1B115" w14:textId="207DF483" w:rsidR="007547FF" w:rsidRPr="00F54BA7" w:rsidRDefault="007547FF" w:rsidP="006B0F10">
            <w:pPr>
              <w:shd w:val="clear" w:color="auto" w:fill="FFFFFF"/>
              <w:spacing w:line="240" w:lineRule="auto"/>
              <w:jc w:val="both"/>
              <w:rPr>
                <w:rFonts w:eastAsia="Times New Roman" w:cs="Times New Roman"/>
                <w:color w:val="333333"/>
                <w:sz w:val="22"/>
              </w:rPr>
            </w:pPr>
          </w:p>
        </w:tc>
        <w:tc>
          <w:tcPr>
            <w:tcW w:w="8363" w:type="dxa"/>
          </w:tcPr>
          <w:p w14:paraId="54532534" w14:textId="42E9A4FA" w:rsidR="007547FF" w:rsidRPr="00F54BA7" w:rsidRDefault="007547FF" w:rsidP="006B0F10">
            <w:pPr>
              <w:shd w:val="clear" w:color="auto" w:fill="FFFFFF"/>
              <w:spacing w:line="240" w:lineRule="auto"/>
              <w:jc w:val="both"/>
              <w:rPr>
                <w:rFonts w:eastAsia="Times New Roman" w:cs="Times New Roman"/>
                <w:color w:val="333333"/>
                <w:sz w:val="22"/>
              </w:rPr>
            </w:pPr>
          </w:p>
        </w:tc>
      </w:tr>
      <w:tr w:rsidR="007547FF" w:rsidRPr="00F93483" w14:paraId="01F88EFA" w14:textId="77777777" w:rsidTr="006B0F10">
        <w:trPr>
          <w:trHeight w:val="810"/>
        </w:trPr>
        <w:tc>
          <w:tcPr>
            <w:tcW w:w="10800" w:type="dxa"/>
            <w:gridSpan w:val="2"/>
          </w:tcPr>
          <w:p w14:paraId="38177063" w14:textId="77777777" w:rsidR="007547FF" w:rsidRPr="00F93483" w:rsidRDefault="007547FF" w:rsidP="006B0F10">
            <w:pPr>
              <w:shd w:val="clear" w:color="auto" w:fill="FFFFFF"/>
              <w:spacing w:line="240" w:lineRule="auto"/>
              <w:jc w:val="both"/>
              <w:rPr>
                <w:rFonts w:eastAsia="Times New Roman" w:cs="Times New Roman"/>
                <w:color w:val="333333"/>
                <w:sz w:val="22"/>
              </w:rPr>
            </w:pPr>
          </w:p>
          <w:p w14:paraId="763F4FB1" w14:textId="77777777" w:rsidR="007547FF" w:rsidRPr="007547FF" w:rsidRDefault="007547FF" w:rsidP="006B0F10">
            <w:pPr>
              <w:shd w:val="clear" w:color="auto" w:fill="FFFFFF"/>
              <w:spacing w:line="240" w:lineRule="auto"/>
              <w:jc w:val="both"/>
              <w:rPr>
                <w:rFonts w:eastAsia="Times New Roman" w:cs="Times New Roman"/>
                <w:b/>
                <w:color w:val="333333"/>
                <w:sz w:val="22"/>
              </w:rPr>
            </w:pPr>
            <w:r w:rsidRPr="007547FF">
              <w:rPr>
                <w:rFonts w:eastAsia="Times New Roman" w:cs="Times New Roman"/>
                <w:b/>
                <w:color w:val="333333"/>
                <w:sz w:val="22"/>
              </w:rPr>
              <w:t>Project Description</w:t>
            </w:r>
          </w:p>
          <w:p w14:paraId="75E12F4F" w14:textId="77777777" w:rsidR="007547FF" w:rsidRPr="00F93483" w:rsidRDefault="007547FF" w:rsidP="006B0F10">
            <w:pPr>
              <w:shd w:val="clear" w:color="auto" w:fill="FFFFFF"/>
              <w:spacing w:line="240" w:lineRule="auto"/>
              <w:jc w:val="both"/>
              <w:rPr>
                <w:rFonts w:eastAsia="Times New Roman" w:cs="Times New Roman"/>
                <w:color w:val="333333"/>
                <w:sz w:val="22"/>
              </w:rPr>
            </w:pPr>
          </w:p>
          <w:p w14:paraId="5AE0ED32" w14:textId="2ECB5F81" w:rsidR="007547FF" w:rsidRPr="00F93483" w:rsidRDefault="007547FF" w:rsidP="007547FF">
            <w:pPr>
              <w:widowControl w:val="0"/>
              <w:spacing w:line="240" w:lineRule="auto"/>
              <w:contextualSpacing/>
              <w:jc w:val="both"/>
              <w:rPr>
                <w:rFonts w:eastAsia="Times New Roman" w:cs="Times New Roman"/>
                <w:color w:val="333333"/>
                <w:sz w:val="22"/>
              </w:rPr>
            </w:pPr>
            <w:r w:rsidRPr="007547FF">
              <w:rPr>
                <w:rFonts w:eastAsia="Times New Roman" w:cs="Times New Roman"/>
                <w:color w:val="333333"/>
                <w:sz w:val="22"/>
              </w:rPr>
              <w:t>Wandrian is an industry pioneer in international rail travel and one of the world’s leading specialists in Italy travel.</w:t>
            </w:r>
          </w:p>
        </w:tc>
      </w:tr>
      <w:tr w:rsidR="007547FF" w:rsidRPr="00F54BA7" w14:paraId="701777ED" w14:textId="77777777" w:rsidTr="006B0F10">
        <w:tc>
          <w:tcPr>
            <w:tcW w:w="10800" w:type="dxa"/>
            <w:gridSpan w:val="2"/>
          </w:tcPr>
          <w:p w14:paraId="3791D14E" w14:textId="77777777" w:rsidR="007547FF" w:rsidRPr="00F54BA7" w:rsidRDefault="007547FF" w:rsidP="006B0F10">
            <w:pPr>
              <w:rPr>
                <w:rFonts w:eastAsia="Times New Roman" w:cs="Times New Roman"/>
                <w:color w:val="333333"/>
                <w:sz w:val="22"/>
              </w:rPr>
            </w:pPr>
            <w:r w:rsidRPr="00264381">
              <w:rPr>
                <w:rFonts w:eastAsia="Times New Roman" w:cs="Times New Roman"/>
                <w:color w:val="333333"/>
                <w:sz w:val="22"/>
              </w:rPr>
              <w:t xml:space="preserve">              </w:t>
            </w:r>
            <w:r>
              <w:rPr>
                <w:rFonts w:eastAsia="Times New Roman" w:cs="Times New Roman"/>
                <w:color w:val="333333"/>
                <w:sz w:val="22"/>
              </w:rPr>
              <w:t xml:space="preserve">   </w:t>
            </w:r>
          </w:p>
        </w:tc>
      </w:tr>
      <w:tr w:rsidR="007547FF" w:rsidRPr="000C4D08" w14:paraId="4902F37C" w14:textId="77777777" w:rsidTr="006B0F10">
        <w:tc>
          <w:tcPr>
            <w:tcW w:w="10800" w:type="dxa"/>
            <w:gridSpan w:val="2"/>
          </w:tcPr>
          <w:p w14:paraId="4F60A0BB" w14:textId="77777777" w:rsidR="007547FF" w:rsidRPr="000C4D08" w:rsidRDefault="007547FF" w:rsidP="006B0F10">
            <w:pPr>
              <w:shd w:val="clear" w:color="auto" w:fill="FFFFFF"/>
              <w:spacing w:line="240" w:lineRule="auto"/>
              <w:jc w:val="both"/>
              <w:rPr>
                <w:rFonts w:eastAsia="Times New Roman" w:cs="Times New Roman"/>
                <w:b/>
                <w:color w:val="333333"/>
                <w:sz w:val="22"/>
              </w:rPr>
            </w:pPr>
            <w:r w:rsidRPr="000C4D08">
              <w:rPr>
                <w:rFonts w:eastAsia="Times New Roman" w:cs="Times New Roman"/>
                <w:b/>
                <w:color w:val="333333"/>
                <w:sz w:val="22"/>
              </w:rPr>
              <w:t>Responsibilities</w:t>
            </w:r>
          </w:p>
        </w:tc>
      </w:tr>
      <w:tr w:rsidR="007547FF" w:rsidRPr="0043280A" w14:paraId="6DA2B743" w14:textId="77777777" w:rsidTr="006B0F10">
        <w:trPr>
          <w:trHeight w:val="522"/>
        </w:trPr>
        <w:tc>
          <w:tcPr>
            <w:tcW w:w="10800" w:type="dxa"/>
            <w:gridSpan w:val="2"/>
          </w:tcPr>
          <w:p w14:paraId="54F22D94" w14:textId="77777777" w:rsidR="007547FF" w:rsidRPr="007547FF" w:rsidRDefault="007547FF" w:rsidP="007547FF">
            <w:pPr>
              <w:pStyle w:val="ListParagraph"/>
              <w:widowControl w:val="0"/>
              <w:numPr>
                <w:ilvl w:val="0"/>
                <w:numId w:val="31"/>
              </w:numPr>
              <w:spacing w:line="240" w:lineRule="auto"/>
              <w:jc w:val="both"/>
              <w:rPr>
                <w:rFonts w:eastAsia="Times New Roman" w:cs="Times New Roman"/>
                <w:color w:val="333333"/>
                <w:sz w:val="22"/>
              </w:rPr>
            </w:pPr>
            <w:r w:rsidRPr="007547FF">
              <w:rPr>
                <w:rFonts w:eastAsia="Times New Roman" w:cs="Times New Roman"/>
                <w:color w:val="333333"/>
                <w:sz w:val="22"/>
              </w:rPr>
              <w:t>Involved in developing ASMX and WCF Services, Various Payment Gateway Integrations, ticket booking and printing modules.</w:t>
            </w:r>
          </w:p>
          <w:p w14:paraId="1143B5D0" w14:textId="03970D9F" w:rsidR="007547FF" w:rsidRPr="0043280A" w:rsidRDefault="007547FF" w:rsidP="007547FF">
            <w:pPr>
              <w:pStyle w:val="ListParagraph"/>
              <w:widowControl w:val="0"/>
              <w:spacing w:line="240" w:lineRule="auto"/>
              <w:jc w:val="both"/>
              <w:rPr>
                <w:rFonts w:eastAsia="Times New Roman" w:cs="Times New Roman"/>
                <w:color w:val="333333"/>
                <w:sz w:val="22"/>
              </w:rPr>
            </w:pPr>
          </w:p>
        </w:tc>
      </w:tr>
      <w:tr w:rsidR="007547FF" w:rsidRPr="009F71C6" w14:paraId="44FB1DDA" w14:textId="77777777" w:rsidTr="006B0F10">
        <w:tc>
          <w:tcPr>
            <w:tcW w:w="2437" w:type="dxa"/>
          </w:tcPr>
          <w:p w14:paraId="3F32011A" w14:textId="77777777" w:rsidR="007547FF" w:rsidRPr="00F54BA7" w:rsidRDefault="007547FF"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Project Name</w:t>
            </w:r>
          </w:p>
        </w:tc>
        <w:tc>
          <w:tcPr>
            <w:tcW w:w="8363" w:type="dxa"/>
          </w:tcPr>
          <w:p w14:paraId="35E59E6A" w14:textId="1C1CB0E1" w:rsidR="007547FF" w:rsidRPr="009F71C6" w:rsidRDefault="007547FF" w:rsidP="006B0F10">
            <w:pPr>
              <w:shd w:val="clear" w:color="auto" w:fill="FFFFFF"/>
              <w:spacing w:line="240" w:lineRule="auto"/>
              <w:jc w:val="both"/>
              <w:rPr>
                <w:rFonts w:eastAsia="Times New Roman" w:cs="Times New Roman"/>
                <w:color w:val="333333"/>
                <w:sz w:val="22"/>
              </w:rPr>
            </w:pPr>
            <w:r w:rsidRPr="007547FF">
              <w:rPr>
                <w:rFonts w:eastAsia="Times New Roman" w:cs="Times New Roman"/>
                <w:color w:val="333333"/>
                <w:sz w:val="22"/>
              </w:rPr>
              <w:t>Spatial Vector &amp; GIS</w:t>
            </w:r>
          </w:p>
        </w:tc>
      </w:tr>
      <w:tr w:rsidR="007547FF" w:rsidRPr="00F54BA7" w14:paraId="1762A340" w14:textId="77777777" w:rsidTr="006B0F10">
        <w:tc>
          <w:tcPr>
            <w:tcW w:w="2437" w:type="dxa"/>
          </w:tcPr>
          <w:p w14:paraId="70B509C3" w14:textId="77777777" w:rsidR="007547FF" w:rsidRPr="00F54BA7" w:rsidRDefault="007547FF"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Role</w:t>
            </w:r>
          </w:p>
        </w:tc>
        <w:tc>
          <w:tcPr>
            <w:tcW w:w="8363" w:type="dxa"/>
          </w:tcPr>
          <w:p w14:paraId="6C446850" w14:textId="77777777" w:rsidR="007547FF" w:rsidRPr="00F54BA7" w:rsidRDefault="007547FF"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 xml:space="preserve">Software </w:t>
            </w:r>
            <w:r>
              <w:rPr>
                <w:rFonts w:eastAsia="Times New Roman" w:cs="Times New Roman"/>
                <w:color w:val="333333"/>
                <w:sz w:val="22"/>
              </w:rPr>
              <w:t>Engineer</w:t>
            </w:r>
          </w:p>
        </w:tc>
      </w:tr>
      <w:tr w:rsidR="007547FF" w:rsidRPr="00F54BA7" w14:paraId="0628B4CE" w14:textId="77777777" w:rsidTr="006B0F10">
        <w:tc>
          <w:tcPr>
            <w:tcW w:w="2437" w:type="dxa"/>
          </w:tcPr>
          <w:p w14:paraId="3E1D8E2A" w14:textId="77777777" w:rsidR="007547FF" w:rsidRDefault="007547FF"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Organization</w:t>
            </w:r>
          </w:p>
          <w:p w14:paraId="0EE3B8C7" w14:textId="77777777" w:rsidR="007547FF" w:rsidRPr="00F54BA7" w:rsidRDefault="007547FF"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363" w:type="dxa"/>
          </w:tcPr>
          <w:p w14:paraId="513463C3" w14:textId="1BD09EFC" w:rsidR="007547FF" w:rsidRDefault="007547FF"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Spatial technologies India </w:t>
            </w:r>
            <w:r w:rsidRPr="00F54BA7">
              <w:rPr>
                <w:rFonts w:eastAsia="Times New Roman" w:cs="Times New Roman"/>
                <w:color w:val="333333"/>
                <w:sz w:val="22"/>
              </w:rPr>
              <w:t>Pvt. Ltd.</w:t>
            </w:r>
          </w:p>
          <w:p w14:paraId="61E415E4" w14:textId="4A63EA4E" w:rsidR="007547FF" w:rsidRPr="00F54BA7" w:rsidRDefault="007547FF"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Spatial Technologies India Pvt</w:t>
            </w:r>
            <w:r w:rsidR="00017C39">
              <w:rPr>
                <w:rFonts w:eastAsia="Times New Roman" w:cs="Times New Roman"/>
                <w:color w:val="333333"/>
                <w:sz w:val="22"/>
              </w:rPr>
              <w:t>.</w:t>
            </w:r>
            <w:r>
              <w:rPr>
                <w:rFonts w:eastAsia="Times New Roman" w:cs="Times New Roman"/>
                <w:color w:val="333333"/>
                <w:sz w:val="22"/>
              </w:rPr>
              <w:t xml:space="preserve"> Ltd</w:t>
            </w:r>
          </w:p>
        </w:tc>
      </w:tr>
      <w:tr w:rsidR="007547FF" w:rsidRPr="00F54BA7" w14:paraId="608E58E6" w14:textId="77777777" w:rsidTr="006B0F10">
        <w:tc>
          <w:tcPr>
            <w:tcW w:w="2437" w:type="dxa"/>
          </w:tcPr>
          <w:p w14:paraId="62AD08AB" w14:textId="77777777" w:rsidR="007547FF" w:rsidRPr="00F54BA7" w:rsidRDefault="007547FF" w:rsidP="006B0F10">
            <w:pPr>
              <w:shd w:val="clear" w:color="auto" w:fill="FFFFFF"/>
              <w:spacing w:line="240" w:lineRule="auto"/>
              <w:jc w:val="both"/>
              <w:rPr>
                <w:rFonts w:eastAsia="Times New Roman" w:cs="Times New Roman"/>
                <w:color w:val="333333"/>
                <w:sz w:val="22"/>
              </w:rPr>
            </w:pPr>
            <w:r w:rsidRPr="00F54BA7">
              <w:rPr>
                <w:rFonts w:eastAsia="Times New Roman" w:cs="Times New Roman"/>
                <w:color w:val="333333"/>
                <w:sz w:val="22"/>
              </w:rPr>
              <w:t>Duration</w:t>
            </w:r>
          </w:p>
        </w:tc>
        <w:tc>
          <w:tcPr>
            <w:tcW w:w="8363" w:type="dxa"/>
          </w:tcPr>
          <w:p w14:paraId="23326D0D" w14:textId="77777777" w:rsidR="007547FF" w:rsidRPr="00F54BA7" w:rsidRDefault="007547FF"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Nov 2008 to Dec</w:t>
            </w:r>
            <w:r w:rsidRPr="00F54BA7">
              <w:rPr>
                <w:rFonts w:eastAsia="Times New Roman" w:cs="Times New Roman"/>
                <w:color w:val="333333"/>
                <w:sz w:val="22"/>
              </w:rPr>
              <w:t xml:space="preserve"> 201</w:t>
            </w:r>
            <w:r>
              <w:rPr>
                <w:rFonts w:eastAsia="Times New Roman" w:cs="Times New Roman"/>
                <w:color w:val="333333"/>
                <w:sz w:val="22"/>
              </w:rPr>
              <w:t>1</w:t>
            </w:r>
          </w:p>
        </w:tc>
      </w:tr>
      <w:tr w:rsidR="007547FF" w:rsidRPr="00F54BA7" w14:paraId="409CC525" w14:textId="77777777" w:rsidTr="006B0F10">
        <w:tc>
          <w:tcPr>
            <w:tcW w:w="2437" w:type="dxa"/>
          </w:tcPr>
          <w:p w14:paraId="4FF54CD7" w14:textId="3EE5AA2A" w:rsidR="007547FF" w:rsidRPr="00F54BA7" w:rsidRDefault="00017C39" w:rsidP="006B0F10">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w:t>
            </w:r>
            <w:r w:rsidRPr="00E56D06">
              <w:rPr>
                <w:rFonts w:eastAsia="Times New Roman" w:cs="Times New Roman"/>
                <w:color w:val="333333"/>
                <w:sz w:val="22"/>
              </w:rPr>
              <w:t xml:space="preserve">Technologies           </w:t>
            </w:r>
          </w:p>
        </w:tc>
        <w:tc>
          <w:tcPr>
            <w:tcW w:w="8363" w:type="dxa"/>
          </w:tcPr>
          <w:p w14:paraId="1091B36B" w14:textId="7035E4B5" w:rsidR="007547FF" w:rsidRPr="00F54BA7" w:rsidRDefault="007547FF" w:rsidP="006B0F10">
            <w:pPr>
              <w:widowControl w:val="0"/>
              <w:spacing w:line="240" w:lineRule="auto"/>
              <w:contextualSpacing/>
              <w:jc w:val="both"/>
              <w:rPr>
                <w:rFonts w:eastAsia="Times New Roman" w:cs="Times New Roman"/>
                <w:color w:val="333333"/>
                <w:sz w:val="22"/>
              </w:rPr>
            </w:pPr>
            <w:r>
              <w:rPr>
                <w:rFonts w:eastAsia="Times New Roman" w:cs="Times New Roman"/>
                <w:color w:val="333333"/>
                <w:sz w:val="22"/>
              </w:rPr>
              <w:t>SQL Server 2005,</w:t>
            </w:r>
            <w:r w:rsidR="00017C39">
              <w:rPr>
                <w:rFonts w:eastAsia="Times New Roman" w:cs="Times New Roman"/>
                <w:color w:val="333333"/>
                <w:sz w:val="22"/>
              </w:rPr>
              <w:t xml:space="preserve"> </w:t>
            </w:r>
            <w:r>
              <w:rPr>
                <w:rFonts w:eastAsia="Times New Roman" w:cs="Times New Roman"/>
                <w:color w:val="333333"/>
                <w:sz w:val="22"/>
              </w:rPr>
              <w:t>Oracle 8, MySql</w:t>
            </w:r>
            <w:r w:rsidR="00017C39">
              <w:rPr>
                <w:rFonts w:eastAsia="Times New Roman" w:cs="Times New Roman"/>
                <w:color w:val="333333"/>
                <w:sz w:val="22"/>
              </w:rPr>
              <w:t>, VB 6.0</w:t>
            </w:r>
          </w:p>
        </w:tc>
      </w:tr>
      <w:tr w:rsidR="007547FF" w:rsidRPr="00F54BA7" w14:paraId="0F5D1935" w14:textId="77777777" w:rsidTr="006B0F10">
        <w:tc>
          <w:tcPr>
            <w:tcW w:w="2437" w:type="dxa"/>
          </w:tcPr>
          <w:p w14:paraId="5943FBE6" w14:textId="0BBDD052" w:rsidR="007547FF" w:rsidRPr="00F54BA7" w:rsidRDefault="007547FF" w:rsidP="006B0F10">
            <w:pPr>
              <w:shd w:val="clear" w:color="auto" w:fill="FFFFFF"/>
              <w:spacing w:line="240" w:lineRule="auto"/>
              <w:jc w:val="both"/>
              <w:rPr>
                <w:rFonts w:eastAsia="Times New Roman" w:cs="Times New Roman"/>
                <w:color w:val="333333"/>
                <w:sz w:val="22"/>
              </w:rPr>
            </w:pPr>
          </w:p>
        </w:tc>
        <w:tc>
          <w:tcPr>
            <w:tcW w:w="8363" w:type="dxa"/>
          </w:tcPr>
          <w:p w14:paraId="20239022" w14:textId="3F290D6F" w:rsidR="007547FF" w:rsidRPr="00F54BA7" w:rsidRDefault="007547FF" w:rsidP="006B0F10">
            <w:pPr>
              <w:shd w:val="clear" w:color="auto" w:fill="FFFFFF"/>
              <w:spacing w:line="240" w:lineRule="auto"/>
              <w:jc w:val="both"/>
              <w:rPr>
                <w:rFonts w:eastAsia="Times New Roman" w:cs="Times New Roman"/>
                <w:color w:val="333333"/>
                <w:sz w:val="22"/>
              </w:rPr>
            </w:pPr>
          </w:p>
        </w:tc>
      </w:tr>
      <w:tr w:rsidR="007547FF" w:rsidRPr="00F93483" w14:paraId="50D8CE80" w14:textId="77777777" w:rsidTr="006B0F10">
        <w:trPr>
          <w:trHeight w:val="810"/>
        </w:trPr>
        <w:tc>
          <w:tcPr>
            <w:tcW w:w="10800" w:type="dxa"/>
            <w:gridSpan w:val="2"/>
          </w:tcPr>
          <w:p w14:paraId="019CCA38" w14:textId="77777777" w:rsidR="007547FF" w:rsidRPr="00F93483" w:rsidRDefault="007547FF" w:rsidP="006B0F10">
            <w:pPr>
              <w:shd w:val="clear" w:color="auto" w:fill="FFFFFF"/>
              <w:spacing w:line="240" w:lineRule="auto"/>
              <w:jc w:val="both"/>
              <w:rPr>
                <w:rFonts w:eastAsia="Times New Roman" w:cs="Times New Roman"/>
                <w:color w:val="333333"/>
                <w:sz w:val="22"/>
              </w:rPr>
            </w:pPr>
          </w:p>
          <w:p w14:paraId="77067027" w14:textId="77777777" w:rsidR="007547FF" w:rsidRPr="007547FF" w:rsidRDefault="007547FF" w:rsidP="006B0F10">
            <w:pPr>
              <w:shd w:val="clear" w:color="auto" w:fill="FFFFFF"/>
              <w:spacing w:line="240" w:lineRule="auto"/>
              <w:jc w:val="both"/>
              <w:rPr>
                <w:rFonts w:eastAsia="Times New Roman" w:cs="Times New Roman"/>
                <w:b/>
                <w:color w:val="333333"/>
                <w:sz w:val="22"/>
              </w:rPr>
            </w:pPr>
            <w:r w:rsidRPr="007547FF">
              <w:rPr>
                <w:rFonts w:eastAsia="Times New Roman" w:cs="Times New Roman"/>
                <w:b/>
                <w:color w:val="333333"/>
                <w:sz w:val="22"/>
              </w:rPr>
              <w:t>Project Description</w:t>
            </w:r>
          </w:p>
          <w:p w14:paraId="4D096FA5" w14:textId="77777777" w:rsidR="007547FF" w:rsidRPr="00F93483" w:rsidRDefault="007547FF" w:rsidP="006B0F10">
            <w:pPr>
              <w:shd w:val="clear" w:color="auto" w:fill="FFFFFF"/>
              <w:spacing w:line="240" w:lineRule="auto"/>
              <w:jc w:val="both"/>
              <w:rPr>
                <w:rFonts w:eastAsia="Times New Roman" w:cs="Times New Roman"/>
                <w:color w:val="333333"/>
                <w:sz w:val="22"/>
              </w:rPr>
            </w:pPr>
          </w:p>
          <w:p w14:paraId="7E0CEC79" w14:textId="168211B0" w:rsidR="007547FF" w:rsidRPr="00F93483" w:rsidRDefault="00017C39" w:rsidP="006B0F10">
            <w:pPr>
              <w:widowControl w:val="0"/>
              <w:spacing w:line="240" w:lineRule="auto"/>
              <w:contextualSpacing/>
              <w:jc w:val="both"/>
              <w:rPr>
                <w:rFonts w:eastAsia="Times New Roman" w:cs="Times New Roman"/>
                <w:color w:val="333333"/>
                <w:sz w:val="22"/>
              </w:rPr>
            </w:pPr>
            <w:r>
              <w:rPr>
                <w:rFonts w:eastAsia="Times New Roman" w:cs="Times New Roman"/>
                <w:color w:val="333333"/>
                <w:sz w:val="22"/>
              </w:rPr>
              <w:t>Vector and Point based Map generation and Mapping Product</w:t>
            </w:r>
          </w:p>
        </w:tc>
      </w:tr>
      <w:tr w:rsidR="007547FF" w:rsidRPr="00F54BA7" w14:paraId="723F8CA8" w14:textId="77777777" w:rsidTr="006B0F10">
        <w:tc>
          <w:tcPr>
            <w:tcW w:w="10800" w:type="dxa"/>
            <w:gridSpan w:val="2"/>
          </w:tcPr>
          <w:p w14:paraId="2876D7BF" w14:textId="77777777" w:rsidR="007547FF" w:rsidRPr="00F54BA7" w:rsidRDefault="007547FF" w:rsidP="006B0F10">
            <w:pPr>
              <w:rPr>
                <w:rFonts w:eastAsia="Times New Roman" w:cs="Times New Roman"/>
                <w:color w:val="333333"/>
                <w:sz w:val="22"/>
              </w:rPr>
            </w:pPr>
            <w:r w:rsidRPr="00264381">
              <w:rPr>
                <w:rFonts w:eastAsia="Times New Roman" w:cs="Times New Roman"/>
                <w:color w:val="333333"/>
                <w:sz w:val="22"/>
              </w:rPr>
              <w:t xml:space="preserve">              </w:t>
            </w:r>
            <w:r>
              <w:rPr>
                <w:rFonts w:eastAsia="Times New Roman" w:cs="Times New Roman"/>
                <w:color w:val="333333"/>
                <w:sz w:val="22"/>
              </w:rPr>
              <w:t xml:space="preserve">   </w:t>
            </w:r>
          </w:p>
        </w:tc>
      </w:tr>
      <w:tr w:rsidR="007547FF" w:rsidRPr="000C4D08" w14:paraId="31ACF988" w14:textId="77777777" w:rsidTr="006B0F10">
        <w:tc>
          <w:tcPr>
            <w:tcW w:w="10800" w:type="dxa"/>
            <w:gridSpan w:val="2"/>
          </w:tcPr>
          <w:p w14:paraId="0B03F3CF" w14:textId="77777777" w:rsidR="007547FF" w:rsidRPr="000C4D08" w:rsidRDefault="007547FF" w:rsidP="006B0F10">
            <w:pPr>
              <w:shd w:val="clear" w:color="auto" w:fill="FFFFFF"/>
              <w:spacing w:line="240" w:lineRule="auto"/>
              <w:jc w:val="both"/>
              <w:rPr>
                <w:rFonts w:eastAsia="Times New Roman" w:cs="Times New Roman"/>
                <w:b/>
                <w:color w:val="333333"/>
                <w:sz w:val="22"/>
              </w:rPr>
            </w:pPr>
            <w:r w:rsidRPr="000C4D08">
              <w:rPr>
                <w:rFonts w:eastAsia="Times New Roman" w:cs="Times New Roman"/>
                <w:b/>
                <w:color w:val="333333"/>
                <w:sz w:val="22"/>
              </w:rPr>
              <w:t>Responsibilities</w:t>
            </w:r>
          </w:p>
        </w:tc>
      </w:tr>
      <w:tr w:rsidR="007547FF" w:rsidRPr="0043280A" w14:paraId="3F72B15A" w14:textId="77777777" w:rsidTr="006B0F10">
        <w:trPr>
          <w:trHeight w:val="522"/>
        </w:trPr>
        <w:tc>
          <w:tcPr>
            <w:tcW w:w="10800" w:type="dxa"/>
            <w:gridSpan w:val="2"/>
          </w:tcPr>
          <w:p w14:paraId="5FF119AB" w14:textId="3FCF7D66" w:rsidR="007547FF" w:rsidRPr="0043280A" w:rsidRDefault="00AD0107" w:rsidP="00AD0107">
            <w:pPr>
              <w:pStyle w:val="ListParagraph"/>
              <w:widowControl w:val="0"/>
              <w:numPr>
                <w:ilvl w:val="0"/>
                <w:numId w:val="31"/>
              </w:numPr>
              <w:spacing w:line="240" w:lineRule="auto"/>
              <w:jc w:val="both"/>
              <w:rPr>
                <w:rFonts w:eastAsia="Times New Roman" w:cs="Times New Roman"/>
                <w:color w:val="333333"/>
                <w:sz w:val="22"/>
              </w:rPr>
            </w:pPr>
            <w:r>
              <w:rPr>
                <w:rFonts w:eastAsia="Times New Roman" w:cs="Times New Roman"/>
                <w:color w:val="333333"/>
                <w:sz w:val="22"/>
              </w:rPr>
              <w:t>Developing windows forms based map generation</w:t>
            </w:r>
          </w:p>
        </w:tc>
      </w:tr>
    </w:tbl>
    <w:p w14:paraId="7C8B601F" w14:textId="77777777" w:rsidR="0043280A" w:rsidRDefault="0043280A" w:rsidP="00A41944">
      <w:pPr>
        <w:pBdr>
          <w:bottom w:val="single" w:sz="6" w:space="1" w:color="auto"/>
        </w:pBdr>
        <w:autoSpaceDE w:val="0"/>
        <w:autoSpaceDN w:val="0"/>
        <w:adjustRightInd w:val="0"/>
        <w:spacing w:line="240" w:lineRule="auto"/>
        <w:jc w:val="both"/>
        <w:rPr>
          <w:rFonts w:ascii="TrebuchetMS" w:hAnsi="TrebuchetMS" w:cs="TrebuchetMS"/>
          <w:color w:val="49ACD3"/>
          <w:sz w:val="28"/>
          <w:szCs w:val="28"/>
        </w:rPr>
      </w:pPr>
    </w:p>
    <w:p w14:paraId="1239C903" w14:textId="33A2307E" w:rsidR="00D55AA0" w:rsidRDefault="00D55AA0" w:rsidP="00A41944">
      <w:pPr>
        <w:pBdr>
          <w:bottom w:val="single" w:sz="6" w:space="1" w:color="auto"/>
        </w:pBdr>
        <w:autoSpaceDE w:val="0"/>
        <w:autoSpaceDN w:val="0"/>
        <w:adjustRightInd w:val="0"/>
        <w:spacing w:line="240" w:lineRule="auto"/>
        <w:jc w:val="both"/>
        <w:rPr>
          <w:rFonts w:ascii="TrebuchetMS" w:eastAsiaTheme="minorHAnsi" w:hAnsi="TrebuchetMS" w:cs="TrebuchetMS"/>
          <w:color w:val="49ACD3"/>
          <w:sz w:val="28"/>
          <w:szCs w:val="28"/>
        </w:rPr>
      </w:pPr>
      <w:r>
        <w:rPr>
          <w:rFonts w:ascii="TrebuchetMS" w:hAnsi="TrebuchetMS" w:cs="TrebuchetMS"/>
          <w:color w:val="49ACD3"/>
          <w:sz w:val="28"/>
          <w:szCs w:val="28"/>
        </w:rPr>
        <w:t>Education</w:t>
      </w:r>
    </w:p>
    <w:p w14:paraId="717888E8" w14:textId="6504B4AB" w:rsidR="00D55AA0" w:rsidRPr="00A8015F" w:rsidRDefault="00017C39" w:rsidP="00A8015F">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MCA</w:t>
      </w:r>
      <w:r w:rsidR="005026E9">
        <w:rPr>
          <w:rFonts w:eastAsia="Times New Roman" w:cs="Times New Roman"/>
          <w:color w:val="333333"/>
          <w:sz w:val="22"/>
        </w:rPr>
        <w:t xml:space="preserve"> from </w:t>
      </w:r>
      <w:r>
        <w:rPr>
          <w:rFonts w:eastAsia="Times New Roman" w:cs="Times New Roman"/>
          <w:color w:val="333333"/>
          <w:sz w:val="22"/>
        </w:rPr>
        <w:t>Sri Venkateshwara</w:t>
      </w:r>
      <w:r w:rsidR="00657982">
        <w:rPr>
          <w:rFonts w:eastAsia="Times New Roman" w:cs="Times New Roman"/>
          <w:color w:val="333333"/>
          <w:sz w:val="22"/>
        </w:rPr>
        <w:t xml:space="preserve"> College</w:t>
      </w:r>
      <w:r w:rsidR="00265157" w:rsidRPr="00265157">
        <w:rPr>
          <w:rFonts w:eastAsia="Times New Roman" w:cs="Times New Roman"/>
          <w:color w:val="333333"/>
          <w:sz w:val="22"/>
        </w:rPr>
        <w:t xml:space="preserve"> </w:t>
      </w:r>
      <w:r w:rsidR="00AD0107">
        <w:rPr>
          <w:rFonts w:eastAsia="Times New Roman" w:cs="Times New Roman"/>
          <w:color w:val="333333"/>
          <w:sz w:val="22"/>
        </w:rPr>
        <w:t>of</w:t>
      </w:r>
      <w:r>
        <w:rPr>
          <w:rFonts w:eastAsia="Times New Roman" w:cs="Times New Roman"/>
          <w:color w:val="333333"/>
          <w:sz w:val="22"/>
        </w:rPr>
        <w:t xml:space="preserve"> Computer Sciences</w:t>
      </w:r>
      <w:r w:rsidR="00AD0107">
        <w:rPr>
          <w:rFonts w:eastAsia="Times New Roman" w:cs="Times New Roman"/>
          <w:color w:val="333333"/>
          <w:sz w:val="22"/>
        </w:rPr>
        <w:t xml:space="preserve"> </w:t>
      </w:r>
      <w:r w:rsidR="00265157" w:rsidRPr="00265157">
        <w:rPr>
          <w:rFonts w:eastAsia="Times New Roman" w:cs="Times New Roman"/>
          <w:color w:val="333333"/>
          <w:sz w:val="22"/>
        </w:rPr>
        <w:t>(Affiliated to</w:t>
      </w:r>
      <w:r w:rsidR="002E4D11">
        <w:rPr>
          <w:rFonts w:eastAsia="Times New Roman" w:cs="Times New Roman"/>
          <w:color w:val="333333"/>
          <w:sz w:val="22"/>
        </w:rPr>
        <w:t xml:space="preserve"> </w:t>
      </w:r>
      <w:r>
        <w:rPr>
          <w:rFonts w:eastAsia="Times New Roman" w:cs="Times New Roman"/>
          <w:color w:val="333333"/>
          <w:sz w:val="22"/>
        </w:rPr>
        <w:t>S.V University</w:t>
      </w:r>
      <w:r w:rsidR="00716EC6">
        <w:rPr>
          <w:rFonts w:eastAsia="Times New Roman" w:cs="Times New Roman"/>
          <w:color w:val="333333"/>
          <w:sz w:val="22"/>
        </w:rPr>
        <w:t>,</w:t>
      </w:r>
      <w:r w:rsidR="005026E9">
        <w:rPr>
          <w:rFonts w:eastAsia="Times New Roman" w:cs="Times New Roman"/>
          <w:color w:val="333333"/>
          <w:sz w:val="22"/>
        </w:rPr>
        <w:t xml:space="preserve"> </w:t>
      </w:r>
      <w:r>
        <w:rPr>
          <w:rFonts w:eastAsia="Times New Roman" w:cs="Times New Roman"/>
          <w:color w:val="333333"/>
          <w:sz w:val="22"/>
        </w:rPr>
        <w:t>Tirupathi</w:t>
      </w:r>
      <w:r w:rsidR="00265157" w:rsidRPr="00265157">
        <w:rPr>
          <w:rFonts w:eastAsia="Times New Roman" w:cs="Times New Roman"/>
          <w:color w:val="333333"/>
          <w:sz w:val="22"/>
        </w:rPr>
        <w:t xml:space="preserve">) </w:t>
      </w:r>
      <w:r>
        <w:rPr>
          <w:rFonts w:eastAsia="Times New Roman" w:cs="Times New Roman"/>
          <w:color w:val="333333"/>
          <w:sz w:val="22"/>
        </w:rPr>
        <w:t>with</w:t>
      </w:r>
      <w:r w:rsidR="00265157" w:rsidRPr="00265157">
        <w:rPr>
          <w:rFonts w:eastAsia="Times New Roman" w:cs="Times New Roman"/>
          <w:color w:val="333333"/>
          <w:sz w:val="22"/>
        </w:rPr>
        <w:t xml:space="preserve"> </w:t>
      </w:r>
      <w:r>
        <w:rPr>
          <w:rFonts w:eastAsia="Times New Roman" w:cs="Times New Roman"/>
          <w:color w:val="333333"/>
          <w:sz w:val="22"/>
        </w:rPr>
        <w:t>62</w:t>
      </w:r>
      <w:r w:rsidR="002E4D11">
        <w:rPr>
          <w:rFonts w:eastAsia="Times New Roman" w:cs="Times New Roman"/>
          <w:color w:val="333333"/>
          <w:sz w:val="22"/>
        </w:rPr>
        <w:t>%</w:t>
      </w:r>
      <w:r w:rsidR="00265157" w:rsidRPr="00265157">
        <w:rPr>
          <w:rFonts w:eastAsia="Times New Roman" w:cs="Times New Roman"/>
          <w:color w:val="333333"/>
          <w:sz w:val="22"/>
        </w:rPr>
        <w:t>.</w:t>
      </w:r>
    </w:p>
    <w:sectPr w:rsidR="00D55AA0" w:rsidRPr="00A8015F" w:rsidSect="002D102B">
      <w:headerReference w:type="default" r:id="rId22"/>
      <w:footerReference w:type="default" r:id="rId23"/>
      <w:headerReference w:type="first" r:id="rId24"/>
      <w:footerReference w:type="first" r:id="rId25"/>
      <w:type w:val="continuous"/>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BB064" w14:textId="77777777" w:rsidR="00207510" w:rsidRDefault="00207510">
      <w:pPr>
        <w:spacing w:line="240" w:lineRule="auto"/>
      </w:pPr>
      <w:r>
        <w:separator/>
      </w:r>
    </w:p>
  </w:endnote>
  <w:endnote w:type="continuationSeparator" w:id="0">
    <w:p w14:paraId="5850D41F" w14:textId="77777777" w:rsidR="00207510" w:rsidRDefault="00207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rebuchetMS">
    <w:altName w:val="Calibri"/>
    <w:charset w:val="00"/>
    <w:family w:val="auto"/>
    <w:pitch w:val="variable"/>
    <w:sig w:usb0="00000287" w:usb1="00000000" w:usb2="00000000" w:usb3="00000000" w:csb0="0000009F" w:csb1="00000000"/>
  </w:font>
  <w:font w:name="Corbel-Bold">
    <w:altName w:val="Corbel"/>
    <w:charset w:val="00"/>
    <w:family w:val="auto"/>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11F30" w14:textId="77777777" w:rsidR="00262039" w:rsidRPr="005A541F" w:rsidRDefault="00262039" w:rsidP="005A541F">
    <w:pPr>
      <w:pStyle w:val="Footer"/>
      <w:jc w:val="right"/>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D2EF5" w14:textId="77777777" w:rsidR="00262039" w:rsidRDefault="00262039" w:rsidP="00CC6908">
    <w:pPr>
      <w:pStyle w:val="Footer"/>
      <w:jc w:val="right"/>
    </w:pPr>
    <w:r>
      <w:rPr>
        <w:noProof/>
      </w:rPr>
      <w:drawing>
        <wp:anchor distT="0" distB="0" distL="114300" distR="114300" simplePos="0" relativeHeight="251662336" behindDoc="0" locked="0" layoutInCell="1" allowOverlap="1" wp14:anchorId="2C999939" wp14:editId="1B97F760">
          <wp:simplePos x="0" y="0"/>
          <wp:positionH relativeFrom="column">
            <wp:posOffset>-685800</wp:posOffset>
          </wp:positionH>
          <wp:positionV relativeFrom="paragraph">
            <wp:posOffset>-80010</wp:posOffset>
          </wp:positionV>
          <wp:extent cx="7772400" cy="685800"/>
          <wp:effectExtent l="0" t="0" r="0" b="0"/>
          <wp:wrapTopAndBottom/>
          <wp:docPr id="16" name="Picture 16" descr="Nisum-Letterhead-85x11_4c-FT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sum-Letterhead-85x11_4c-FTR.pdf"/>
                  <pic:cNvPicPr/>
                </pic:nvPicPr>
                <pic:blipFill>
                  <a:blip r:embed="rId1"/>
                  <a:stretch>
                    <a:fillRect/>
                  </a:stretch>
                </pic:blipFill>
                <pic:spPr>
                  <a:xfrm>
                    <a:off x="0" y="0"/>
                    <a:ext cx="7772400"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57976" w14:textId="77777777" w:rsidR="00207510" w:rsidRDefault="00207510">
      <w:pPr>
        <w:spacing w:line="240" w:lineRule="auto"/>
      </w:pPr>
      <w:r>
        <w:separator/>
      </w:r>
    </w:p>
  </w:footnote>
  <w:footnote w:type="continuationSeparator" w:id="0">
    <w:p w14:paraId="00DCF3C7" w14:textId="77777777" w:rsidR="00207510" w:rsidRDefault="00207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DCD71" w14:textId="4989423D" w:rsidR="00262039" w:rsidRPr="003D114C" w:rsidRDefault="00B76DEE" w:rsidP="00DD07ED">
    <w:pPr>
      <w:pStyle w:val="ContactDetails"/>
      <w:rPr>
        <w:rFonts w:ascii="Corbel" w:hAnsi="Corbel"/>
      </w:rPr>
    </w:pPr>
    <w:r w:rsidRPr="00884D9D">
      <w:rPr>
        <w:noProof/>
        <w:vertAlign w:val="subscript"/>
      </w:rPr>
      <w:drawing>
        <wp:anchor distT="0" distB="0" distL="114300" distR="114300" simplePos="0" relativeHeight="251658752" behindDoc="0" locked="0" layoutInCell="1" allowOverlap="1" wp14:anchorId="7CDF2FFC" wp14:editId="01C6C0C0">
          <wp:simplePos x="0" y="0"/>
          <wp:positionH relativeFrom="column">
            <wp:posOffset>-390525</wp:posOffset>
          </wp:positionH>
          <wp:positionV relativeFrom="paragraph">
            <wp:posOffset>-495300</wp:posOffset>
          </wp:positionV>
          <wp:extent cx="7772400" cy="977900"/>
          <wp:effectExtent l="0" t="0" r="0" b="12700"/>
          <wp:wrapTopAndBottom/>
          <wp:docPr id="5" name="Picture 5" descr="Nisum-Letterhead-85x11_4c-HD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sum-Letterhead-85x11_4c-HDR.pdf"/>
                  <pic:cNvPicPr/>
                </pic:nvPicPr>
                <pic:blipFill>
                  <a:blip r:embed="rId1"/>
                  <a:stretch>
                    <a:fillRect/>
                  </a:stretch>
                </pic:blipFill>
                <pic:spPr>
                  <a:xfrm>
                    <a:off x="0" y="0"/>
                    <a:ext cx="7772400" cy="977900"/>
                  </a:xfrm>
                  <a:prstGeom prst="rect">
                    <a:avLst/>
                  </a:prstGeom>
                </pic:spPr>
              </pic:pic>
            </a:graphicData>
          </a:graphic>
          <wp14:sizeRelV relativeFrom="margin">
            <wp14:pctHeight>0</wp14:pctHeight>
          </wp14:sizeRelV>
        </wp:anchor>
      </w:drawing>
    </w:r>
    <w:r w:rsidR="00655542" w:rsidRPr="00884D9D">
      <w:rPr>
        <w:noProof/>
        <w:vertAlign w:val="subscript"/>
      </w:rPr>
      <w:drawing>
        <wp:anchor distT="0" distB="0" distL="114300" distR="114300" simplePos="0" relativeHeight="251655680" behindDoc="1" locked="0" layoutInCell="1" allowOverlap="1" wp14:anchorId="5F237792" wp14:editId="29FE60A0">
          <wp:simplePos x="0" y="0"/>
          <wp:positionH relativeFrom="page">
            <wp:posOffset>0</wp:posOffset>
          </wp:positionH>
          <wp:positionV relativeFrom="paragraph">
            <wp:posOffset>-457200</wp:posOffset>
          </wp:positionV>
          <wp:extent cx="7772400" cy="10058400"/>
          <wp:effectExtent l="0" t="0" r="0" b="0"/>
          <wp:wrapNone/>
          <wp:docPr id="13" name="Picture 13" descr="Nisum-Letterhead-85x11_4c-B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sum-Letterhead-85x11_4c-BG.pdf"/>
                  <pic:cNvPicPr/>
                </pic:nvPicPr>
                <pic:blipFill>
                  <a:blip r:embed="rId2"/>
                  <a:stretch>
                    <a:fillRect/>
                  </a:stretch>
                </pic:blipFill>
                <pic:spPr>
                  <a:xfrm>
                    <a:off x="0" y="0"/>
                    <a:ext cx="7772400" cy="10058400"/>
                  </a:xfrm>
                  <a:prstGeom prst="rect">
                    <a:avLst/>
                  </a:prstGeom>
                </pic:spPr>
              </pic:pic>
            </a:graphicData>
          </a:graphic>
        </wp:anchor>
      </w:drawing>
    </w:r>
    <w:r w:rsidR="00262039">
      <w:rPr>
        <w:noProof/>
      </w:rPr>
      <w:drawing>
        <wp:anchor distT="0" distB="0" distL="114300" distR="114300" simplePos="0" relativeHeight="251660800" behindDoc="0" locked="0" layoutInCell="1" allowOverlap="1" wp14:anchorId="63F4BE1A" wp14:editId="5C958B30">
          <wp:simplePos x="0" y="0"/>
          <wp:positionH relativeFrom="column">
            <wp:posOffset>-533400</wp:posOffset>
          </wp:positionH>
          <wp:positionV relativeFrom="paragraph">
            <wp:posOffset>9067800</wp:posOffset>
          </wp:positionV>
          <wp:extent cx="7772400" cy="685800"/>
          <wp:effectExtent l="0" t="0" r="0" b="0"/>
          <wp:wrapTopAndBottom/>
          <wp:docPr id="12" name="Picture 12" descr="Nisum-Letterhead-85x11_4c-FT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sum-Letterhead-85x11_4c-FTR.pdf"/>
                  <pic:cNvPicPr/>
                </pic:nvPicPr>
                <pic:blipFill>
                  <a:blip r:embed="rId3"/>
                  <a:stretch>
                    <a:fillRect/>
                  </a:stretch>
                </pic:blipFill>
                <pic:spPr>
                  <a:xfrm>
                    <a:off x="0" y="0"/>
                    <a:ext cx="7772400" cy="6858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1DC35" w14:textId="77777777" w:rsidR="00262039" w:rsidRDefault="00262039">
    <w:pPr>
      <w:pStyle w:val="Header"/>
    </w:pPr>
    <w:r w:rsidRPr="00884D9D">
      <w:rPr>
        <w:noProof/>
        <w:vertAlign w:val="subscript"/>
      </w:rPr>
      <w:drawing>
        <wp:anchor distT="0" distB="0" distL="114300" distR="114300" simplePos="0" relativeHeight="251659264" behindDoc="1" locked="0" layoutInCell="1" allowOverlap="1" wp14:anchorId="4BCA8B80" wp14:editId="3456937A">
          <wp:simplePos x="0" y="0"/>
          <wp:positionH relativeFrom="page">
            <wp:posOffset>0</wp:posOffset>
          </wp:positionH>
          <wp:positionV relativeFrom="paragraph">
            <wp:posOffset>-457200</wp:posOffset>
          </wp:positionV>
          <wp:extent cx="7772400" cy="10058400"/>
          <wp:effectExtent l="25400" t="0" r="0" b="0"/>
          <wp:wrapNone/>
          <wp:docPr id="14" name="Picture 14" descr="Nisum-Letterhead-85x11_4c-B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sum-Letterhead-85x11_4c-BG.pdf"/>
                  <pic:cNvPicPr/>
                </pic:nvPicPr>
                <pic:blipFill>
                  <a:blip r:embed="rId1"/>
                  <a:stretch>
                    <a:fillRect/>
                  </a:stretch>
                </pic:blipFill>
                <pic:spPr>
                  <a:xfrm>
                    <a:off x="0" y="0"/>
                    <a:ext cx="7772400" cy="10058400"/>
                  </a:xfrm>
                  <a:prstGeom prst="rect">
                    <a:avLst/>
                  </a:prstGeom>
                </pic:spPr>
              </pic:pic>
            </a:graphicData>
          </a:graphic>
        </wp:anchor>
      </w:drawing>
    </w:r>
    <w:r w:rsidRPr="00884D9D">
      <w:rPr>
        <w:noProof/>
        <w:vertAlign w:val="subscript"/>
      </w:rPr>
      <w:drawing>
        <wp:anchor distT="0" distB="0" distL="114300" distR="114300" simplePos="0" relativeHeight="251660288" behindDoc="0" locked="0" layoutInCell="1" allowOverlap="1" wp14:anchorId="78649153" wp14:editId="45280D78">
          <wp:simplePos x="0" y="0"/>
          <wp:positionH relativeFrom="column">
            <wp:posOffset>-685800</wp:posOffset>
          </wp:positionH>
          <wp:positionV relativeFrom="paragraph">
            <wp:posOffset>-457200</wp:posOffset>
          </wp:positionV>
          <wp:extent cx="7772400" cy="977900"/>
          <wp:effectExtent l="0" t="0" r="0" b="0"/>
          <wp:wrapTopAndBottom/>
          <wp:docPr id="15" name="Picture 15" descr="Nisum-Letterhead-85x11_4c-HD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sum-Letterhead-85x11_4c-HDR.pdf"/>
                  <pic:cNvPicPr/>
                </pic:nvPicPr>
                <pic:blipFill>
                  <a:blip r:embed="rId2"/>
                  <a:stretch>
                    <a:fillRect/>
                  </a:stretch>
                </pic:blipFill>
                <pic:spPr>
                  <a:xfrm>
                    <a:off x="0" y="0"/>
                    <a:ext cx="7772400" cy="9779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FFFFFFFE"/>
    <w:multiLevelType w:val="singleLevel"/>
    <w:tmpl w:val="569056C0"/>
    <w:lvl w:ilvl="0">
      <w:numFmt w:val="decimal"/>
      <w:pStyle w:val="RT-ProjectBody"/>
      <w:lvlText w:val="*"/>
      <w:lvlJc w:val="left"/>
    </w:lvl>
  </w:abstractNum>
  <w:abstractNum w:abstractNumId="1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rPr>
    </w:lvl>
  </w:abstractNum>
  <w:abstractNum w:abstractNumId="1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5"/>
    <w:multiLevelType w:val="multilevel"/>
    <w:tmpl w:val="97923E02"/>
    <w:name w:val="WW8Num5"/>
    <w:lvl w:ilvl="0">
      <w:start w:val="1"/>
      <w:numFmt w:val="bullet"/>
      <w:lvlText w:val=""/>
      <w:lvlJc w:val="left"/>
      <w:pPr>
        <w:tabs>
          <w:tab w:val="num" w:pos="720"/>
        </w:tabs>
        <w:ind w:left="720" w:hanging="360"/>
      </w:pPr>
      <w:rPr>
        <w:rFonts w:ascii="Wingdings" w:hAnsi="Wingdings" w:cs="Wingdings" w:hint="default"/>
        <w:sz w:val="22"/>
        <w:szCs w:val="22"/>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6"/>
    <w:multiLevelType w:val="singleLevel"/>
    <w:tmpl w:val="00000006"/>
    <w:name w:val="WW8Num6"/>
    <w:lvl w:ilvl="0">
      <w:start w:val="1"/>
      <w:numFmt w:val="bullet"/>
      <w:lvlText w:val=""/>
      <w:lvlJc w:val="left"/>
      <w:pPr>
        <w:tabs>
          <w:tab w:val="num" w:pos="0"/>
        </w:tabs>
        <w:ind w:left="360" w:hanging="360"/>
      </w:pPr>
      <w:rPr>
        <w:rFonts w:ascii="Symbol" w:hAnsi="Symbol"/>
      </w:rPr>
    </w:lvl>
  </w:abstractNum>
  <w:abstractNum w:abstractNumId="1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numFmt w:val="bullet"/>
      <w:lvlText w:val=""/>
      <w:lvlJc w:val="left"/>
      <w:pPr>
        <w:tabs>
          <w:tab w:val="num" w:pos="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6" w15:restartNumberingAfterBreak="0">
    <w:nsid w:val="00000008"/>
    <w:multiLevelType w:val="multilevel"/>
    <w:tmpl w:val="00000008"/>
    <w:name w:val="WW8Num8"/>
    <w:lvl w:ilvl="0">
      <w:start w:val="1"/>
      <w:numFmt w:val="bullet"/>
      <w:lvlText w:val=""/>
      <w:lvlJc w:val="left"/>
      <w:pPr>
        <w:tabs>
          <w:tab w:val="num" w:pos="0"/>
        </w:tabs>
        <w:ind w:left="720" w:hanging="360"/>
      </w:pPr>
      <w:rPr>
        <w:rFonts w:ascii="Symbol" w:hAnsi="Symbol" w:cs="OpenSymbol"/>
      </w:rPr>
    </w:lvl>
    <w:lvl w:ilvl="1">
      <w:start w:val="1"/>
      <w:numFmt w:val="lowerLetter"/>
      <w:lvlText w:val="%2)"/>
      <w:lvlJc w:val="left"/>
      <w:pPr>
        <w:tabs>
          <w:tab w:val="num" w:pos="0"/>
        </w:tabs>
        <w:ind w:left="1080" w:hanging="360"/>
      </w:p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1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o"/>
      <w:lvlJc w:val="left"/>
      <w:pPr>
        <w:tabs>
          <w:tab w:val="num" w:pos="1440"/>
        </w:tabs>
        <w:ind w:left="1440" w:hanging="360"/>
      </w:pPr>
      <w:rPr>
        <w:rFonts w:ascii="Courier New" w:hAnsi="Courier New" w:cs="OpenSymbol"/>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Symbol" w:hAnsi="Symbol"/>
      </w:rPr>
    </w:lvl>
  </w:abstractNum>
  <w:abstractNum w:abstractNumId="19" w15:restartNumberingAfterBreak="0">
    <w:nsid w:val="02E35B9E"/>
    <w:multiLevelType w:val="hybridMultilevel"/>
    <w:tmpl w:val="305A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1F09A7"/>
    <w:multiLevelType w:val="hybridMultilevel"/>
    <w:tmpl w:val="EF88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6C39E2"/>
    <w:multiLevelType w:val="hybridMultilevel"/>
    <w:tmpl w:val="05586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5E3D2A"/>
    <w:multiLevelType w:val="hybridMultilevel"/>
    <w:tmpl w:val="6192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3742C2"/>
    <w:multiLevelType w:val="hybridMultilevel"/>
    <w:tmpl w:val="945C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DC0D77"/>
    <w:multiLevelType w:val="hybridMultilevel"/>
    <w:tmpl w:val="8AF2D6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576479A"/>
    <w:multiLevelType w:val="hybridMultilevel"/>
    <w:tmpl w:val="6B541188"/>
    <w:lvl w:ilvl="0" w:tplc="2E4684F6">
      <w:start w:val="1"/>
      <w:numFmt w:val="bullet"/>
      <w:pStyle w:val="ListBullet"/>
      <w:lvlText w:val="n"/>
      <w:lvlJc w:val="left"/>
      <w:pPr>
        <w:tabs>
          <w:tab w:val="num" w:pos="450"/>
        </w:tabs>
        <w:ind w:left="450" w:hanging="360"/>
      </w:pPr>
      <w:rPr>
        <w:rFonts w:ascii="Wingdings" w:hAnsi="Wingdings" w:hint="default"/>
        <w:color w:val="000000" w:themeColor="text1"/>
        <w:sz w:val="12"/>
        <w:szCs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1A7346"/>
    <w:multiLevelType w:val="hybridMultilevel"/>
    <w:tmpl w:val="1BAACDFC"/>
    <w:lvl w:ilvl="0" w:tplc="E95ACF9E">
      <w:start w:val="1"/>
      <w:numFmt w:val="bullet"/>
      <w:lvlText w:val=""/>
      <w:lvlJc w:val="left"/>
      <w:pPr>
        <w:tabs>
          <w:tab w:val="left" w:pos="0"/>
        </w:tabs>
        <w:ind w:left="720" w:hanging="360"/>
      </w:pPr>
      <w:rPr>
        <w:rFonts w:ascii="Symbol" w:hAnsi="Symbol" w:hint="default"/>
        <w:b w:val="0"/>
        <w:i w:val="0"/>
        <w:color w:val="auto"/>
        <w:sz w:val="24"/>
      </w:rPr>
    </w:lvl>
    <w:lvl w:ilvl="1" w:tplc="77E4EEF0">
      <w:start w:val="1"/>
      <w:numFmt w:val="bullet"/>
      <w:lvlText w:val="o"/>
      <w:lvlJc w:val="left"/>
      <w:pPr>
        <w:tabs>
          <w:tab w:val="left" w:pos="0"/>
        </w:tabs>
        <w:ind w:left="1440" w:hanging="360"/>
      </w:pPr>
      <w:rPr>
        <w:rFonts w:ascii="Courier New" w:hAnsi="Courier New" w:cs="Courier New" w:hint="default"/>
      </w:rPr>
    </w:lvl>
    <w:lvl w:ilvl="2" w:tplc="0242DFAC">
      <w:start w:val="1"/>
      <w:numFmt w:val="bullet"/>
      <w:lvlText w:val=""/>
      <w:lvlJc w:val="left"/>
      <w:pPr>
        <w:tabs>
          <w:tab w:val="left" w:pos="0"/>
        </w:tabs>
        <w:ind w:left="2160" w:hanging="360"/>
      </w:pPr>
      <w:rPr>
        <w:rFonts w:ascii="Wingdings" w:hAnsi="Wingdings" w:cs="Wingdings" w:hint="default"/>
      </w:rPr>
    </w:lvl>
    <w:lvl w:ilvl="3" w:tplc="7E68FBF6">
      <w:start w:val="1"/>
      <w:numFmt w:val="bullet"/>
      <w:lvlText w:val=""/>
      <w:lvlJc w:val="left"/>
      <w:pPr>
        <w:tabs>
          <w:tab w:val="left" w:pos="0"/>
        </w:tabs>
        <w:ind w:left="2880" w:hanging="360"/>
      </w:pPr>
      <w:rPr>
        <w:rFonts w:ascii="Symbol" w:hAnsi="Symbol" w:cs="Symbol" w:hint="default"/>
      </w:rPr>
    </w:lvl>
    <w:lvl w:ilvl="4" w:tplc="CDACE248">
      <w:start w:val="1"/>
      <w:numFmt w:val="bullet"/>
      <w:lvlText w:val="o"/>
      <w:lvlJc w:val="left"/>
      <w:pPr>
        <w:tabs>
          <w:tab w:val="left" w:pos="0"/>
        </w:tabs>
        <w:ind w:left="3600" w:hanging="360"/>
      </w:pPr>
      <w:rPr>
        <w:rFonts w:ascii="Courier New" w:hAnsi="Courier New" w:cs="Courier New" w:hint="default"/>
      </w:rPr>
    </w:lvl>
    <w:lvl w:ilvl="5" w:tplc="8DFEDE3A">
      <w:start w:val="1"/>
      <w:numFmt w:val="bullet"/>
      <w:lvlText w:val=""/>
      <w:lvlJc w:val="left"/>
      <w:pPr>
        <w:tabs>
          <w:tab w:val="left" w:pos="0"/>
        </w:tabs>
        <w:ind w:left="4320" w:hanging="360"/>
      </w:pPr>
      <w:rPr>
        <w:rFonts w:ascii="Wingdings" w:hAnsi="Wingdings" w:cs="Wingdings" w:hint="default"/>
      </w:rPr>
    </w:lvl>
    <w:lvl w:ilvl="6" w:tplc="E9FE6EFC">
      <w:start w:val="1"/>
      <w:numFmt w:val="bullet"/>
      <w:lvlText w:val=""/>
      <w:lvlJc w:val="left"/>
      <w:pPr>
        <w:tabs>
          <w:tab w:val="left" w:pos="0"/>
        </w:tabs>
        <w:ind w:left="5040" w:hanging="360"/>
      </w:pPr>
      <w:rPr>
        <w:rFonts w:ascii="Symbol" w:hAnsi="Symbol" w:cs="Symbol" w:hint="default"/>
      </w:rPr>
    </w:lvl>
    <w:lvl w:ilvl="7" w:tplc="4DD077A4">
      <w:start w:val="1"/>
      <w:numFmt w:val="bullet"/>
      <w:lvlText w:val="o"/>
      <w:lvlJc w:val="left"/>
      <w:pPr>
        <w:tabs>
          <w:tab w:val="left" w:pos="0"/>
        </w:tabs>
        <w:ind w:left="5760" w:hanging="360"/>
      </w:pPr>
      <w:rPr>
        <w:rFonts w:ascii="Courier New" w:hAnsi="Courier New" w:cs="Courier New" w:hint="default"/>
      </w:rPr>
    </w:lvl>
    <w:lvl w:ilvl="8" w:tplc="546AFAC6">
      <w:start w:val="1"/>
      <w:numFmt w:val="bullet"/>
      <w:lvlText w:val=""/>
      <w:lvlJc w:val="left"/>
      <w:pPr>
        <w:tabs>
          <w:tab w:val="left" w:pos="0"/>
        </w:tabs>
        <w:ind w:left="6480" w:hanging="360"/>
      </w:pPr>
      <w:rPr>
        <w:rFonts w:ascii="Wingdings" w:hAnsi="Wingdings" w:cs="Wingdings" w:hint="default"/>
      </w:rPr>
    </w:lvl>
  </w:abstractNum>
  <w:abstractNum w:abstractNumId="27" w15:restartNumberingAfterBreak="0">
    <w:nsid w:val="299A3CE1"/>
    <w:multiLevelType w:val="hybridMultilevel"/>
    <w:tmpl w:val="87F6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670462"/>
    <w:multiLevelType w:val="hybridMultilevel"/>
    <w:tmpl w:val="8820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F45397"/>
    <w:multiLevelType w:val="hybridMultilevel"/>
    <w:tmpl w:val="D394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5D4DDA"/>
    <w:multiLevelType w:val="hybridMultilevel"/>
    <w:tmpl w:val="05E21276"/>
    <w:lvl w:ilvl="0" w:tplc="AD1C80A0">
      <w:numFmt w:val="bullet"/>
      <w:lvlText w:val="•"/>
      <w:lvlJc w:val="left"/>
      <w:pPr>
        <w:ind w:left="1080" w:hanging="7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B0EDB"/>
    <w:multiLevelType w:val="hybridMultilevel"/>
    <w:tmpl w:val="EF0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C85461"/>
    <w:multiLevelType w:val="hybridMultilevel"/>
    <w:tmpl w:val="9C52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4807B5"/>
    <w:multiLevelType w:val="hybridMultilevel"/>
    <w:tmpl w:val="A31C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7C324B"/>
    <w:multiLevelType w:val="hybridMultilevel"/>
    <w:tmpl w:val="3DFA3088"/>
    <w:lvl w:ilvl="0" w:tplc="4BB48A1C">
      <w:start w:val="1"/>
      <w:numFmt w:val="bullet"/>
      <w:lvlText w:val=""/>
      <w:lvlJc w:val="left"/>
      <w:pPr>
        <w:tabs>
          <w:tab w:val="left" w:pos="360"/>
        </w:tabs>
        <w:ind w:left="720" w:hanging="360"/>
      </w:pPr>
      <w:rPr>
        <w:rFonts w:ascii="Symbol" w:hAnsi="Symbol" w:hint="default"/>
        <w:sz w:val="20"/>
      </w:rPr>
    </w:lvl>
    <w:lvl w:ilvl="1" w:tplc="EC587964">
      <w:start w:val="1"/>
      <w:numFmt w:val="bullet"/>
      <w:lvlText w:val="o"/>
      <w:lvlJc w:val="left"/>
      <w:pPr>
        <w:tabs>
          <w:tab w:val="left" w:pos="360"/>
        </w:tabs>
        <w:ind w:left="1440" w:hanging="360"/>
      </w:pPr>
      <w:rPr>
        <w:rFonts w:ascii="Courier New" w:hAnsi="Courier New" w:hint="default"/>
      </w:rPr>
    </w:lvl>
    <w:lvl w:ilvl="2" w:tplc="4C32AD2C">
      <w:start w:val="1"/>
      <w:numFmt w:val="bullet"/>
      <w:lvlText w:val=""/>
      <w:lvlJc w:val="left"/>
      <w:pPr>
        <w:tabs>
          <w:tab w:val="left" w:pos="360"/>
        </w:tabs>
        <w:ind w:left="2160" w:hanging="360"/>
      </w:pPr>
      <w:rPr>
        <w:rFonts w:ascii="Wingdings" w:hAnsi="Wingdings" w:hint="default"/>
      </w:rPr>
    </w:lvl>
    <w:lvl w:ilvl="3" w:tplc="F2F2B058">
      <w:start w:val="1"/>
      <w:numFmt w:val="bullet"/>
      <w:lvlText w:val=""/>
      <w:lvlJc w:val="left"/>
      <w:pPr>
        <w:tabs>
          <w:tab w:val="left" w:pos="360"/>
        </w:tabs>
        <w:ind w:left="2880" w:hanging="360"/>
      </w:pPr>
      <w:rPr>
        <w:rFonts w:ascii="Symbol" w:hAnsi="Symbol" w:hint="default"/>
      </w:rPr>
    </w:lvl>
    <w:lvl w:ilvl="4" w:tplc="B486F2F6">
      <w:start w:val="1"/>
      <w:numFmt w:val="bullet"/>
      <w:lvlText w:val="o"/>
      <w:lvlJc w:val="left"/>
      <w:pPr>
        <w:tabs>
          <w:tab w:val="left" w:pos="360"/>
        </w:tabs>
        <w:ind w:left="3600" w:hanging="360"/>
      </w:pPr>
      <w:rPr>
        <w:rFonts w:ascii="Courier New" w:hAnsi="Courier New" w:hint="default"/>
      </w:rPr>
    </w:lvl>
    <w:lvl w:ilvl="5" w:tplc="60DE9392">
      <w:start w:val="1"/>
      <w:numFmt w:val="bullet"/>
      <w:lvlText w:val=""/>
      <w:lvlJc w:val="left"/>
      <w:pPr>
        <w:tabs>
          <w:tab w:val="left" w:pos="360"/>
        </w:tabs>
        <w:ind w:left="4320" w:hanging="360"/>
      </w:pPr>
      <w:rPr>
        <w:rFonts w:ascii="Wingdings" w:hAnsi="Wingdings" w:hint="default"/>
      </w:rPr>
    </w:lvl>
    <w:lvl w:ilvl="6" w:tplc="B7688CBE">
      <w:start w:val="1"/>
      <w:numFmt w:val="bullet"/>
      <w:lvlText w:val=""/>
      <w:lvlJc w:val="left"/>
      <w:pPr>
        <w:tabs>
          <w:tab w:val="left" w:pos="360"/>
        </w:tabs>
        <w:ind w:left="5040" w:hanging="360"/>
      </w:pPr>
      <w:rPr>
        <w:rFonts w:ascii="Symbol" w:hAnsi="Symbol" w:hint="default"/>
      </w:rPr>
    </w:lvl>
    <w:lvl w:ilvl="7" w:tplc="CDE8FA6C">
      <w:start w:val="1"/>
      <w:numFmt w:val="bullet"/>
      <w:lvlText w:val="o"/>
      <w:lvlJc w:val="left"/>
      <w:pPr>
        <w:tabs>
          <w:tab w:val="left" w:pos="360"/>
        </w:tabs>
        <w:ind w:left="5760" w:hanging="360"/>
      </w:pPr>
      <w:rPr>
        <w:rFonts w:ascii="Courier New" w:hAnsi="Courier New" w:hint="default"/>
      </w:rPr>
    </w:lvl>
    <w:lvl w:ilvl="8" w:tplc="C87AAE1C">
      <w:start w:val="1"/>
      <w:numFmt w:val="bullet"/>
      <w:lvlText w:val=""/>
      <w:lvlJc w:val="left"/>
      <w:pPr>
        <w:tabs>
          <w:tab w:val="left" w:pos="360"/>
        </w:tabs>
        <w:ind w:left="6480" w:hanging="360"/>
      </w:pPr>
      <w:rPr>
        <w:rFonts w:ascii="Wingdings" w:hAnsi="Wingdings" w:hint="default"/>
      </w:rPr>
    </w:lvl>
  </w:abstractNum>
  <w:abstractNum w:abstractNumId="35" w15:restartNumberingAfterBreak="0">
    <w:nsid w:val="5C711310"/>
    <w:multiLevelType w:val="hybridMultilevel"/>
    <w:tmpl w:val="F022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4E35E2"/>
    <w:multiLevelType w:val="hybridMultilevel"/>
    <w:tmpl w:val="C4F4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9551CA"/>
    <w:multiLevelType w:val="hybridMultilevel"/>
    <w:tmpl w:val="06E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D052D1"/>
    <w:multiLevelType w:val="hybridMultilevel"/>
    <w:tmpl w:val="E1DC37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F11665"/>
    <w:multiLevelType w:val="hybridMultilevel"/>
    <w:tmpl w:val="C2026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DB0C3E"/>
    <w:multiLevelType w:val="multilevel"/>
    <w:tmpl w:val="BBCE41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15:restartNumberingAfterBreak="0">
    <w:nsid w:val="6F2E74AC"/>
    <w:multiLevelType w:val="multilevel"/>
    <w:tmpl w:val="63DC6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2" w15:restartNumberingAfterBreak="0">
    <w:nsid w:val="6FD927D2"/>
    <w:multiLevelType w:val="hybridMultilevel"/>
    <w:tmpl w:val="A55C345A"/>
    <w:lvl w:ilvl="0" w:tplc="D66A5A34">
      <w:start w:val="1"/>
      <w:numFmt w:val="bullet"/>
      <w:lvlText w:val=""/>
      <w:lvlJc w:val="left"/>
      <w:pPr>
        <w:ind w:left="720" w:hanging="360"/>
      </w:pPr>
      <w:rPr>
        <w:rFonts w:ascii="Symbol" w:hAnsi="Symbol" w:hint="default"/>
      </w:rPr>
    </w:lvl>
    <w:lvl w:ilvl="1" w:tplc="E2C2C254">
      <w:start w:val="1"/>
      <w:numFmt w:val="bullet"/>
      <w:lvlText w:val="o"/>
      <w:lvlJc w:val="left"/>
      <w:pPr>
        <w:ind w:left="1440" w:hanging="360"/>
      </w:pPr>
      <w:rPr>
        <w:rFonts w:ascii="Courier New" w:hAnsi="Courier New" w:cs="Courier New" w:hint="default"/>
      </w:rPr>
    </w:lvl>
    <w:lvl w:ilvl="2" w:tplc="A47A51F8">
      <w:start w:val="1"/>
      <w:numFmt w:val="bullet"/>
      <w:lvlText w:val=""/>
      <w:lvlJc w:val="left"/>
      <w:pPr>
        <w:ind w:left="2160" w:hanging="360"/>
      </w:pPr>
      <w:rPr>
        <w:rFonts w:ascii="Wingdings" w:hAnsi="Wingdings" w:hint="default"/>
      </w:rPr>
    </w:lvl>
    <w:lvl w:ilvl="3" w:tplc="1FB6C9A0">
      <w:start w:val="1"/>
      <w:numFmt w:val="bullet"/>
      <w:lvlText w:val=""/>
      <w:lvlJc w:val="left"/>
      <w:pPr>
        <w:ind w:left="2880" w:hanging="360"/>
      </w:pPr>
      <w:rPr>
        <w:rFonts w:ascii="Symbol" w:hAnsi="Symbol" w:hint="default"/>
      </w:rPr>
    </w:lvl>
    <w:lvl w:ilvl="4" w:tplc="8EB074E2">
      <w:start w:val="1"/>
      <w:numFmt w:val="bullet"/>
      <w:lvlText w:val="o"/>
      <w:lvlJc w:val="left"/>
      <w:pPr>
        <w:ind w:left="3600" w:hanging="360"/>
      </w:pPr>
      <w:rPr>
        <w:rFonts w:ascii="Courier New" w:hAnsi="Courier New" w:cs="Courier New" w:hint="default"/>
      </w:rPr>
    </w:lvl>
    <w:lvl w:ilvl="5" w:tplc="8CBA2402">
      <w:start w:val="1"/>
      <w:numFmt w:val="bullet"/>
      <w:lvlText w:val=""/>
      <w:lvlJc w:val="left"/>
      <w:pPr>
        <w:ind w:left="4320" w:hanging="360"/>
      </w:pPr>
      <w:rPr>
        <w:rFonts w:ascii="Wingdings" w:hAnsi="Wingdings" w:hint="default"/>
      </w:rPr>
    </w:lvl>
    <w:lvl w:ilvl="6" w:tplc="A52E84CC">
      <w:start w:val="1"/>
      <w:numFmt w:val="bullet"/>
      <w:lvlText w:val=""/>
      <w:lvlJc w:val="left"/>
      <w:pPr>
        <w:ind w:left="5040" w:hanging="360"/>
      </w:pPr>
      <w:rPr>
        <w:rFonts w:ascii="Symbol" w:hAnsi="Symbol" w:hint="default"/>
      </w:rPr>
    </w:lvl>
    <w:lvl w:ilvl="7" w:tplc="1B2CB706">
      <w:start w:val="1"/>
      <w:numFmt w:val="bullet"/>
      <w:lvlText w:val="o"/>
      <w:lvlJc w:val="left"/>
      <w:pPr>
        <w:ind w:left="5760" w:hanging="360"/>
      </w:pPr>
      <w:rPr>
        <w:rFonts w:ascii="Courier New" w:hAnsi="Courier New" w:cs="Courier New" w:hint="default"/>
      </w:rPr>
    </w:lvl>
    <w:lvl w:ilvl="8" w:tplc="FB7C67CA">
      <w:start w:val="1"/>
      <w:numFmt w:val="bullet"/>
      <w:lvlText w:val=""/>
      <w:lvlJc w:val="left"/>
      <w:pPr>
        <w:ind w:left="6480" w:hanging="360"/>
      </w:pPr>
      <w:rPr>
        <w:rFonts w:ascii="Wingdings" w:hAnsi="Wingdings" w:hint="default"/>
      </w:rPr>
    </w:lvl>
  </w:abstractNum>
  <w:abstractNum w:abstractNumId="43" w15:restartNumberingAfterBreak="0">
    <w:nsid w:val="7464605E"/>
    <w:multiLevelType w:val="hybridMultilevel"/>
    <w:tmpl w:val="7114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D67E58"/>
    <w:multiLevelType w:val="hybridMultilevel"/>
    <w:tmpl w:val="6FB84928"/>
    <w:lvl w:ilvl="0" w:tplc="AD1C80A0">
      <w:numFmt w:val="bullet"/>
      <w:lvlText w:val="•"/>
      <w:lvlJc w:val="left"/>
      <w:pPr>
        <w:ind w:left="1440" w:hanging="72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E0145FE"/>
    <w:multiLevelType w:val="multilevel"/>
    <w:tmpl w:val="AC4669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6" w15:restartNumberingAfterBreak="0">
    <w:nsid w:val="7E73662D"/>
    <w:multiLevelType w:val="multilevel"/>
    <w:tmpl w:val="18F82F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5"/>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lvl w:ilvl="0">
        <w:start w:val="1"/>
        <w:numFmt w:val="bullet"/>
        <w:pStyle w:val="RT-ProjectBody"/>
        <w:lvlText w:val="Ø"/>
        <w:legacy w:legacy="1" w:legacySpace="0" w:legacyIndent="144"/>
        <w:lvlJc w:val="left"/>
        <w:rPr>
          <w:rFonts w:ascii="Wingdings" w:hAnsi="Wingdings" w:hint="default"/>
          <w:color w:val="000000"/>
        </w:rPr>
      </w:lvl>
    </w:lvlOverride>
  </w:num>
  <w:num w:numId="12">
    <w:abstractNumId w:val="38"/>
  </w:num>
  <w:num w:numId="13">
    <w:abstractNumId w:val="24"/>
  </w:num>
  <w:num w:numId="14">
    <w:abstractNumId w:val="39"/>
  </w:num>
  <w:num w:numId="15">
    <w:abstractNumId w:val="37"/>
  </w:num>
  <w:num w:numId="16">
    <w:abstractNumId w:val="32"/>
  </w:num>
  <w:num w:numId="17">
    <w:abstractNumId w:val="22"/>
  </w:num>
  <w:num w:numId="18">
    <w:abstractNumId w:val="36"/>
  </w:num>
  <w:num w:numId="19">
    <w:abstractNumId w:val="33"/>
  </w:num>
  <w:num w:numId="20">
    <w:abstractNumId w:val="30"/>
  </w:num>
  <w:num w:numId="21">
    <w:abstractNumId w:val="44"/>
  </w:num>
  <w:num w:numId="22">
    <w:abstractNumId w:val="28"/>
  </w:num>
  <w:num w:numId="23">
    <w:abstractNumId w:val="43"/>
  </w:num>
  <w:num w:numId="24">
    <w:abstractNumId w:val="27"/>
  </w:num>
  <w:num w:numId="25">
    <w:abstractNumId w:val="35"/>
  </w:num>
  <w:num w:numId="26">
    <w:abstractNumId w:val="19"/>
  </w:num>
  <w:num w:numId="27">
    <w:abstractNumId w:val="23"/>
  </w:num>
  <w:num w:numId="28">
    <w:abstractNumId w:val="21"/>
  </w:num>
  <w:num w:numId="29">
    <w:abstractNumId w:val="31"/>
  </w:num>
  <w:num w:numId="30">
    <w:abstractNumId w:val="20"/>
  </w:num>
  <w:num w:numId="31">
    <w:abstractNumId w:val="29"/>
  </w:num>
  <w:num w:numId="32">
    <w:abstractNumId w:val="34"/>
  </w:num>
  <w:num w:numId="33">
    <w:abstractNumId w:val="26"/>
  </w:num>
  <w:num w:numId="34">
    <w:abstractNumId w:val="42"/>
  </w:num>
  <w:num w:numId="35">
    <w:abstractNumId w:val="11"/>
  </w:num>
  <w:num w:numId="36">
    <w:abstractNumId w:val="40"/>
  </w:num>
  <w:num w:numId="37">
    <w:abstractNumId w:val="41"/>
  </w:num>
  <w:num w:numId="38">
    <w:abstractNumId w:val="45"/>
  </w:num>
  <w:num w:numId="39">
    <w:abstractNumId w:val="4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2F416C"/>
    <w:rsid w:val="00001329"/>
    <w:rsid w:val="00002F0B"/>
    <w:rsid w:val="000048DA"/>
    <w:rsid w:val="00005703"/>
    <w:rsid w:val="0000614B"/>
    <w:rsid w:val="00010BA7"/>
    <w:rsid w:val="00010D06"/>
    <w:rsid w:val="000138F3"/>
    <w:rsid w:val="000149AE"/>
    <w:rsid w:val="00017A8D"/>
    <w:rsid w:val="00017C39"/>
    <w:rsid w:val="00017CC8"/>
    <w:rsid w:val="00017D65"/>
    <w:rsid w:val="00017F57"/>
    <w:rsid w:val="00021B3E"/>
    <w:rsid w:val="000224D2"/>
    <w:rsid w:val="000247DF"/>
    <w:rsid w:val="00026145"/>
    <w:rsid w:val="000269F6"/>
    <w:rsid w:val="00031F44"/>
    <w:rsid w:val="00032598"/>
    <w:rsid w:val="00032E17"/>
    <w:rsid w:val="00032E9F"/>
    <w:rsid w:val="00033F36"/>
    <w:rsid w:val="00034A65"/>
    <w:rsid w:val="0003507E"/>
    <w:rsid w:val="00035C30"/>
    <w:rsid w:val="000366E7"/>
    <w:rsid w:val="0003678B"/>
    <w:rsid w:val="0003770E"/>
    <w:rsid w:val="0003788E"/>
    <w:rsid w:val="0003795E"/>
    <w:rsid w:val="00040BB3"/>
    <w:rsid w:val="00040F34"/>
    <w:rsid w:val="00041041"/>
    <w:rsid w:val="0004127D"/>
    <w:rsid w:val="00042925"/>
    <w:rsid w:val="000444D4"/>
    <w:rsid w:val="000461D7"/>
    <w:rsid w:val="00055591"/>
    <w:rsid w:val="0005696D"/>
    <w:rsid w:val="00057977"/>
    <w:rsid w:val="00061CBD"/>
    <w:rsid w:val="0006330C"/>
    <w:rsid w:val="00066750"/>
    <w:rsid w:val="00070730"/>
    <w:rsid w:val="00073BCF"/>
    <w:rsid w:val="00073E7B"/>
    <w:rsid w:val="00074DBD"/>
    <w:rsid w:val="000767E9"/>
    <w:rsid w:val="00076882"/>
    <w:rsid w:val="0008326F"/>
    <w:rsid w:val="00084110"/>
    <w:rsid w:val="0009435E"/>
    <w:rsid w:val="00095248"/>
    <w:rsid w:val="0009636E"/>
    <w:rsid w:val="000967E8"/>
    <w:rsid w:val="000A04ED"/>
    <w:rsid w:val="000A0909"/>
    <w:rsid w:val="000A3C26"/>
    <w:rsid w:val="000A4C9A"/>
    <w:rsid w:val="000A7CA4"/>
    <w:rsid w:val="000B05C6"/>
    <w:rsid w:val="000B1F53"/>
    <w:rsid w:val="000B59DC"/>
    <w:rsid w:val="000B5ECB"/>
    <w:rsid w:val="000B7168"/>
    <w:rsid w:val="000C14F7"/>
    <w:rsid w:val="000C1985"/>
    <w:rsid w:val="000C1D0C"/>
    <w:rsid w:val="000C33BE"/>
    <w:rsid w:val="000C34E4"/>
    <w:rsid w:val="000C36F6"/>
    <w:rsid w:val="000C4D08"/>
    <w:rsid w:val="000C5193"/>
    <w:rsid w:val="000C5D52"/>
    <w:rsid w:val="000C6E36"/>
    <w:rsid w:val="000D0464"/>
    <w:rsid w:val="000D0F8C"/>
    <w:rsid w:val="000D5208"/>
    <w:rsid w:val="000D5F28"/>
    <w:rsid w:val="000D722E"/>
    <w:rsid w:val="000E0D33"/>
    <w:rsid w:val="000E1532"/>
    <w:rsid w:val="000E3983"/>
    <w:rsid w:val="000E5EAC"/>
    <w:rsid w:val="000F0FBA"/>
    <w:rsid w:val="000F3283"/>
    <w:rsid w:val="000F709A"/>
    <w:rsid w:val="001018C1"/>
    <w:rsid w:val="00102C3B"/>
    <w:rsid w:val="001037A3"/>
    <w:rsid w:val="0010382B"/>
    <w:rsid w:val="00103A65"/>
    <w:rsid w:val="001057A1"/>
    <w:rsid w:val="0010685B"/>
    <w:rsid w:val="00106D71"/>
    <w:rsid w:val="00111A20"/>
    <w:rsid w:val="00112149"/>
    <w:rsid w:val="0011236E"/>
    <w:rsid w:val="00112754"/>
    <w:rsid w:val="00112DEA"/>
    <w:rsid w:val="0011318A"/>
    <w:rsid w:val="0011438F"/>
    <w:rsid w:val="00114972"/>
    <w:rsid w:val="00114B9D"/>
    <w:rsid w:val="00115174"/>
    <w:rsid w:val="0012146A"/>
    <w:rsid w:val="001233F1"/>
    <w:rsid w:val="00125D1F"/>
    <w:rsid w:val="001265F0"/>
    <w:rsid w:val="00127B78"/>
    <w:rsid w:val="00130241"/>
    <w:rsid w:val="00130B41"/>
    <w:rsid w:val="0013305F"/>
    <w:rsid w:val="00134A04"/>
    <w:rsid w:val="00136513"/>
    <w:rsid w:val="00136F4D"/>
    <w:rsid w:val="00142DE9"/>
    <w:rsid w:val="001444FC"/>
    <w:rsid w:val="00144B70"/>
    <w:rsid w:val="00145844"/>
    <w:rsid w:val="00145B49"/>
    <w:rsid w:val="001460B3"/>
    <w:rsid w:val="00147768"/>
    <w:rsid w:val="00147D44"/>
    <w:rsid w:val="00147DF6"/>
    <w:rsid w:val="00150B79"/>
    <w:rsid w:val="001539F7"/>
    <w:rsid w:val="00155907"/>
    <w:rsid w:val="00155E61"/>
    <w:rsid w:val="00155E66"/>
    <w:rsid w:val="00155F90"/>
    <w:rsid w:val="00156862"/>
    <w:rsid w:val="0016454C"/>
    <w:rsid w:val="00164E12"/>
    <w:rsid w:val="00165830"/>
    <w:rsid w:val="001665CF"/>
    <w:rsid w:val="00166DAD"/>
    <w:rsid w:val="00170B9C"/>
    <w:rsid w:val="00171BDB"/>
    <w:rsid w:val="00175C31"/>
    <w:rsid w:val="00176A7E"/>
    <w:rsid w:val="0017733A"/>
    <w:rsid w:val="00180C1E"/>
    <w:rsid w:val="00183F45"/>
    <w:rsid w:val="00184CBD"/>
    <w:rsid w:val="00190A5C"/>
    <w:rsid w:val="001914E6"/>
    <w:rsid w:val="00191A25"/>
    <w:rsid w:val="0019279B"/>
    <w:rsid w:val="00193179"/>
    <w:rsid w:val="0019323B"/>
    <w:rsid w:val="00193497"/>
    <w:rsid w:val="00194085"/>
    <w:rsid w:val="0019586E"/>
    <w:rsid w:val="001A069D"/>
    <w:rsid w:val="001A129B"/>
    <w:rsid w:val="001A2891"/>
    <w:rsid w:val="001A2A55"/>
    <w:rsid w:val="001A2C5C"/>
    <w:rsid w:val="001A577E"/>
    <w:rsid w:val="001A64D3"/>
    <w:rsid w:val="001A7FE5"/>
    <w:rsid w:val="001B091C"/>
    <w:rsid w:val="001B1543"/>
    <w:rsid w:val="001B1F40"/>
    <w:rsid w:val="001B3D7C"/>
    <w:rsid w:val="001B5927"/>
    <w:rsid w:val="001C0E43"/>
    <w:rsid w:val="001C1E0D"/>
    <w:rsid w:val="001C6B84"/>
    <w:rsid w:val="001C7E5B"/>
    <w:rsid w:val="001D2956"/>
    <w:rsid w:val="001D34B8"/>
    <w:rsid w:val="001D7A6B"/>
    <w:rsid w:val="001D7BBB"/>
    <w:rsid w:val="001E03C4"/>
    <w:rsid w:val="001E090B"/>
    <w:rsid w:val="001E0D34"/>
    <w:rsid w:val="001E35C3"/>
    <w:rsid w:val="001E3C50"/>
    <w:rsid w:val="001E511C"/>
    <w:rsid w:val="001E525F"/>
    <w:rsid w:val="001E6771"/>
    <w:rsid w:val="001F04A1"/>
    <w:rsid w:val="001F3839"/>
    <w:rsid w:val="001F3DAE"/>
    <w:rsid w:val="001F4077"/>
    <w:rsid w:val="001F43DE"/>
    <w:rsid w:val="001F48C5"/>
    <w:rsid w:val="001F5E6D"/>
    <w:rsid w:val="001F7CAB"/>
    <w:rsid w:val="00202625"/>
    <w:rsid w:val="00204998"/>
    <w:rsid w:val="002068FE"/>
    <w:rsid w:val="002073FB"/>
    <w:rsid w:val="00207510"/>
    <w:rsid w:val="002079F2"/>
    <w:rsid w:val="00216044"/>
    <w:rsid w:val="002161CA"/>
    <w:rsid w:val="00217A70"/>
    <w:rsid w:val="00217CA6"/>
    <w:rsid w:val="00220030"/>
    <w:rsid w:val="00224163"/>
    <w:rsid w:val="002248DC"/>
    <w:rsid w:val="00227B99"/>
    <w:rsid w:val="00232164"/>
    <w:rsid w:val="002338AF"/>
    <w:rsid w:val="002343B0"/>
    <w:rsid w:val="00237EB8"/>
    <w:rsid w:val="00240998"/>
    <w:rsid w:val="00240B06"/>
    <w:rsid w:val="00240E68"/>
    <w:rsid w:val="00241027"/>
    <w:rsid w:val="00241AFE"/>
    <w:rsid w:val="00243D26"/>
    <w:rsid w:val="00244AB8"/>
    <w:rsid w:val="002458A4"/>
    <w:rsid w:val="0024590F"/>
    <w:rsid w:val="00245B27"/>
    <w:rsid w:val="0025188F"/>
    <w:rsid w:val="002549D2"/>
    <w:rsid w:val="0025600B"/>
    <w:rsid w:val="00260B83"/>
    <w:rsid w:val="002614B6"/>
    <w:rsid w:val="00262039"/>
    <w:rsid w:val="0026205D"/>
    <w:rsid w:val="00264381"/>
    <w:rsid w:val="00265157"/>
    <w:rsid w:val="0026595A"/>
    <w:rsid w:val="00266187"/>
    <w:rsid w:val="002663C2"/>
    <w:rsid w:val="0027100A"/>
    <w:rsid w:val="00271BD2"/>
    <w:rsid w:val="002724FE"/>
    <w:rsid w:val="002760FA"/>
    <w:rsid w:val="0027686C"/>
    <w:rsid w:val="00277484"/>
    <w:rsid w:val="00280B43"/>
    <w:rsid w:val="00280C4E"/>
    <w:rsid w:val="00280DF4"/>
    <w:rsid w:val="002824F0"/>
    <w:rsid w:val="00284331"/>
    <w:rsid w:val="00285AA6"/>
    <w:rsid w:val="00286214"/>
    <w:rsid w:val="002867CA"/>
    <w:rsid w:val="002871DB"/>
    <w:rsid w:val="00291A51"/>
    <w:rsid w:val="00291C12"/>
    <w:rsid w:val="00292DC5"/>
    <w:rsid w:val="00292E37"/>
    <w:rsid w:val="0029589D"/>
    <w:rsid w:val="00295D92"/>
    <w:rsid w:val="002962F5"/>
    <w:rsid w:val="002965B0"/>
    <w:rsid w:val="002970FA"/>
    <w:rsid w:val="002A030F"/>
    <w:rsid w:val="002A079E"/>
    <w:rsid w:val="002A1AA2"/>
    <w:rsid w:val="002A3B98"/>
    <w:rsid w:val="002A3D59"/>
    <w:rsid w:val="002A3DF1"/>
    <w:rsid w:val="002A41D1"/>
    <w:rsid w:val="002A4369"/>
    <w:rsid w:val="002A4803"/>
    <w:rsid w:val="002B0C19"/>
    <w:rsid w:val="002B1E6A"/>
    <w:rsid w:val="002B6B55"/>
    <w:rsid w:val="002C166B"/>
    <w:rsid w:val="002C253E"/>
    <w:rsid w:val="002C27E1"/>
    <w:rsid w:val="002C5C33"/>
    <w:rsid w:val="002C6253"/>
    <w:rsid w:val="002C6DFB"/>
    <w:rsid w:val="002D102B"/>
    <w:rsid w:val="002D167E"/>
    <w:rsid w:val="002D1D2C"/>
    <w:rsid w:val="002D2A27"/>
    <w:rsid w:val="002E1AC9"/>
    <w:rsid w:val="002E1C16"/>
    <w:rsid w:val="002E4D11"/>
    <w:rsid w:val="002E5516"/>
    <w:rsid w:val="002F23B0"/>
    <w:rsid w:val="002F416C"/>
    <w:rsid w:val="00300C8B"/>
    <w:rsid w:val="00300D6E"/>
    <w:rsid w:val="003011BF"/>
    <w:rsid w:val="003013BA"/>
    <w:rsid w:val="00301641"/>
    <w:rsid w:val="0030172D"/>
    <w:rsid w:val="003018FA"/>
    <w:rsid w:val="00301B26"/>
    <w:rsid w:val="00301FBB"/>
    <w:rsid w:val="00303262"/>
    <w:rsid w:val="0030418C"/>
    <w:rsid w:val="003060DA"/>
    <w:rsid w:val="00306284"/>
    <w:rsid w:val="00306D1D"/>
    <w:rsid w:val="003071AC"/>
    <w:rsid w:val="003124BC"/>
    <w:rsid w:val="0031422D"/>
    <w:rsid w:val="00314F52"/>
    <w:rsid w:val="00317868"/>
    <w:rsid w:val="00317A0C"/>
    <w:rsid w:val="00320697"/>
    <w:rsid w:val="00320922"/>
    <w:rsid w:val="00322703"/>
    <w:rsid w:val="003239EF"/>
    <w:rsid w:val="003244DA"/>
    <w:rsid w:val="00327FB3"/>
    <w:rsid w:val="00330225"/>
    <w:rsid w:val="0033175C"/>
    <w:rsid w:val="0033460E"/>
    <w:rsid w:val="0033608D"/>
    <w:rsid w:val="00336815"/>
    <w:rsid w:val="0033784E"/>
    <w:rsid w:val="00340456"/>
    <w:rsid w:val="003465BE"/>
    <w:rsid w:val="00346649"/>
    <w:rsid w:val="00346C1F"/>
    <w:rsid w:val="003613D8"/>
    <w:rsid w:val="00361792"/>
    <w:rsid w:val="00363393"/>
    <w:rsid w:val="0036353A"/>
    <w:rsid w:val="003671BC"/>
    <w:rsid w:val="00373371"/>
    <w:rsid w:val="0037406B"/>
    <w:rsid w:val="00377296"/>
    <w:rsid w:val="003779C5"/>
    <w:rsid w:val="003814C3"/>
    <w:rsid w:val="0038208E"/>
    <w:rsid w:val="00382675"/>
    <w:rsid w:val="00382AEB"/>
    <w:rsid w:val="00383569"/>
    <w:rsid w:val="00384284"/>
    <w:rsid w:val="0038454F"/>
    <w:rsid w:val="00387300"/>
    <w:rsid w:val="00392882"/>
    <w:rsid w:val="003A2BEC"/>
    <w:rsid w:val="003A3890"/>
    <w:rsid w:val="003A43A1"/>
    <w:rsid w:val="003A6687"/>
    <w:rsid w:val="003A74E2"/>
    <w:rsid w:val="003A7F9D"/>
    <w:rsid w:val="003B03AD"/>
    <w:rsid w:val="003B2C7B"/>
    <w:rsid w:val="003B3A13"/>
    <w:rsid w:val="003B4928"/>
    <w:rsid w:val="003B5FCF"/>
    <w:rsid w:val="003B7CF6"/>
    <w:rsid w:val="003C0098"/>
    <w:rsid w:val="003C0A29"/>
    <w:rsid w:val="003C2A50"/>
    <w:rsid w:val="003C2E3B"/>
    <w:rsid w:val="003C3B93"/>
    <w:rsid w:val="003C427A"/>
    <w:rsid w:val="003C4BC6"/>
    <w:rsid w:val="003C4FC4"/>
    <w:rsid w:val="003C682A"/>
    <w:rsid w:val="003C69EB"/>
    <w:rsid w:val="003C7BC8"/>
    <w:rsid w:val="003D04C3"/>
    <w:rsid w:val="003D114C"/>
    <w:rsid w:val="003D11F2"/>
    <w:rsid w:val="003D1FAB"/>
    <w:rsid w:val="003D4826"/>
    <w:rsid w:val="003E070B"/>
    <w:rsid w:val="003E6CCD"/>
    <w:rsid w:val="003E7E47"/>
    <w:rsid w:val="003F2B6C"/>
    <w:rsid w:val="003F2D43"/>
    <w:rsid w:val="003F4DFE"/>
    <w:rsid w:val="003F5813"/>
    <w:rsid w:val="003F7075"/>
    <w:rsid w:val="003F75E4"/>
    <w:rsid w:val="003F7BF0"/>
    <w:rsid w:val="00402153"/>
    <w:rsid w:val="0040230A"/>
    <w:rsid w:val="00402C0C"/>
    <w:rsid w:val="0040326C"/>
    <w:rsid w:val="00403BFD"/>
    <w:rsid w:val="0040465C"/>
    <w:rsid w:val="0040595C"/>
    <w:rsid w:val="004059C3"/>
    <w:rsid w:val="00410390"/>
    <w:rsid w:val="00411ACD"/>
    <w:rsid w:val="0041258F"/>
    <w:rsid w:val="00415CA2"/>
    <w:rsid w:val="00417382"/>
    <w:rsid w:val="00420E37"/>
    <w:rsid w:val="0042164C"/>
    <w:rsid w:val="00423526"/>
    <w:rsid w:val="00423EA1"/>
    <w:rsid w:val="00424046"/>
    <w:rsid w:val="00425EAB"/>
    <w:rsid w:val="004270D9"/>
    <w:rsid w:val="00427B36"/>
    <w:rsid w:val="00430D80"/>
    <w:rsid w:val="0043280A"/>
    <w:rsid w:val="00433D9F"/>
    <w:rsid w:val="00433DED"/>
    <w:rsid w:val="004347C3"/>
    <w:rsid w:val="004378EE"/>
    <w:rsid w:val="00441C22"/>
    <w:rsid w:val="00442645"/>
    <w:rsid w:val="00444D3F"/>
    <w:rsid w:val="0044553B"/>
    <w:rsid w:val="00445706"/>
    <w:rsid w:val="004468AC"/>
    <w:rsid w:val="0045154D"/>
    <w:rsid w:val="00451F56"/>
    <w:rsid w:val="004520C3"/>
    <w:rsid w:val="00452D8B"/>
    <w:rsid w:val="00453B7C"/>
    <w:rsid w:val="0045526D"/>
    <w:rsid w:val="00455C49"/>
    <w:rsid w:val="004567CC"/>
    <w:rsid w:val="00457688"/>
    <w:rsid w:val="00457A84"/>
    <w:rsid w:val="00461732"/>
    <w:rsid w:val="00461947"/>
    <w:rsid w:val="00462B6E"/>
    <w:rsid w:val="00464B57"/>
    <w:rsid w:val="004660F5"/>
    <w:rsid w:val="0046628C"/>
    <w:rsid w:val="0047282B"/>
    <w:rsid w:val="00473C9A"/>
    <w:rsid w:val="00474506"/>
    <w:rsid w:val="004807FB"/>
    <w:rsid w:val="00481A2A"/>
    <w:rsid w:val="004833AE"/>
    <w:rsid w:val="00483ECC"/>
    <w:rsid w:val="00484391"/>
    <w:rsid w:val="00487ED6"/>
    <w:rsid w:val="004902DE"/>
    <w:rsid w:val="0049141D"/>
    <w:rsid w:val="00491EF5"/>
    <w:rsid w:val="00492DEC"/>
    <w:rsid w:val="004968D3"/>
    <w:rsid w:val="004A0F93"/>
    <w:rsid w:val="004A15B1"/>
    <w:rsid w:val="004A1709"/>
    <w:rsid w:val="004A21F1"/>
    <w:rsid w:val="004A4B35"/>
    <w:rsid w:val="004A5119"/>
    <w:rsid w:val="004A6C9A"/>
    <w:rsid w:val="004A6E95"/>
    <w:rsid w:val="004A73F6"/>
    <w:rsid w:val="004A79C3"/>
    <w:rsid w:val="004B27D7"/>
    <w:rsid w:val="004B6B41"/>
    <w:rsid w:val="004C0452"/>
    <w:rsid w:val="004C139B"/>
    <w:rsid w:val="004C139D"/>
    <w:rsid w:val="004C1FA8"/>
    <w:rsid w:val="004C4560"/>
    <w:rsid w:val="004C4E01"/>
    <w:rsid w:val="004C56B0"/>
    <w:rsid w:val="004C5872"/>
    <w:rsid w:val="004C62D4"/>
    <w:rsid w:val="004C718B"/>
    <w:rsid w:val="004D5718"/>
    <w:rsid w:val="004E5F03"/>
    <w:rsid w:val="004E6B54"/>
    <w:rsid w:val="004E7E10"/>
    <w:rsid w:val="004E7FD6"/>
    <w:rsid w:val="004F007B"/>
    <w:rsid w:val="004F1A41"/>
    <w:rsid w:val="004F1D66"/>
    <w:rsid w:val="004F4404"/>
    <w:rsid w:val="004F46F3"/>
    <w:rsid w:val="004F47CB"/>
    <w:rsid w:val="004F5077"/>
    <w:rsid w:val="004F6584"/>
    <w:rsid w:val="004F6E74"/>
    <w:rsid w:val="004F720B"/>
    <w:rsid w:val="005026E9"/>
    <w:rsid w:val="00506D64"/>
    <w:rsid w:val="00510845"/>
    <w:rsid w:val="00512A08"/>
    <w:rsid w:val="00515291"/>
    <w:rsid w:val="00515615"/>
    <w:rsid w:val="005167C5"/>
    <w:rsid w:val="00516EF8"/>
    <w:rsid w:val="00521FBF"/>
    <w:rsid w:val="005221E3"/>
    <w:rsid w:val="00524954"/>
    <w:rsid w:val="005265F2"/>
    <w:rsid w:val="005266A9"/>
    <w:rsid w:val="00527F12"/>
    <w:rsid w:val="00531174"/>
    <w:rsid w:val="00533785"/>
    <w:rsid w:val="00534FEB"/>
    <w:rsid w:val="005358A2"/>
    <w:rsid w:val="0053739B"/>
    <w:rsid w:val="00540F41"/>
    <w:rsid w:val="00541B5A"/>
    <w:rsid w:val="00542564"/>
    <w:rsid w:val="00542A29"/>
    <w:rsid w:val="0054500B"/>
    <w:rsid w:val="00545814"/>
    <w:rsid w:val="00545CCD"/>
    <w:rsid w:val="00546515"/>
    <w:rsid w:val="0054686E"/>
    <w:rsid w:val="00546C85"/>
    <w:rsid w:val="00547C19"/>
    <w:rsid w:val="00555668"/>
    <w:rsid w:val="00557504"/>
    <w:rsid w:val="0056162E"/>
    <w:rsid w:val="005617F8"/>
    <w:rsid w:val="0056217E"/>
    <w:rsid w:val="00563FCB"/>
    <w:rsid w:val="00563FCE"/>
    <w:rsid w:val="00563FE4"/>
    <w:rsid w:val="00566B42"/>
    <w:rsid w:val="00573151"/>
    <w:rsid w:val="0057503F"/>
    <w:rsid w:val="00575DB8"/>
    <w:rsid w:val="00576395"/>
    <w:rsid w:val="0057644E"/>
    <w:rsid w:val="00576965"/>
    <w:rsid w:val="0057773C"/>
    <w:rsid w:val="00581F09"/>
    <w:rsid w:val="00583CA5"/>
    <w:rsid w:val="0058707F"/>
    <w:rsid w:val="00590CC2"/>
    <w:rsid w:val="005924EF"/>
    <w:rsid w:val="0059548E"/>
    <w:rsid w:val="005954D3"/>
    <w:rsid w:val="0059722B"/>
    <w:rsid w:val="005A0729"/>
    <w:rsid w:val="005A0F27"/>
    <w:rsid w:val="005A185C"/>
    <w:rsid w:val="005A2D69"/>
    <w:rsid w:val="005A541F"/>
    <w:rsid w:val="005B15B4"/>
    <w:rsid w:val="005B18DA"/>
    <w:rsid w:val="005B1962"/>
    <w:rsid w:val="005B1DD8"/>
    <w:rsid w:val="005B2A2D"/>
    <w:rsid w:val="005B4919"/>
    <w:rsid w:val="005B63BE"/>
    <w:rsid w:val="005B7A66"/>
    <w:rsid w:val="005C1EE7"/>
    <w:rsid w:val="005C2DD6"/>
    <w:rsid w:val="005C3EC2"/>
    <w:rsid w:val="005C4D39"/>
    <w:rsid w:val="005D01E6"/>
    <w:rsid w:val="005D502E"/>
    <w:rsid w:val="005D5ACE"/>
    <w:rsid w:val="005D737C"/>
    <w:rsid w:val="005E009B"/>
    <w:rsid w:val="005E153D"/>
    <w:rsid w:val="005E4F33"/>
    <w:rsid w:val="005E5598"/>
    <w:rsid w:val="005E5E57"/>
    <w:rsid w:val="005E789B"/>
    <w:rsid w:val="005F0967"/>
    <w:rsid w:val="005F187C"/>
    <w:rsid w:val="005F22B1"/>
    <w:rsid w:val="005F3126"/>
    <w:rsid w:val="005F38FB"/>
    <w:rsid w:val="005F4666"/>
    <w:rsid w:val="0060080B"/>
    <w:rsid w:val="00600E72"/>
    <w:rsid w:val="00604876"/>
    <w:rsid w:val="00604A83"/>
    <w:rsid w:val="00611E0F"/>
    <w:rsid w:val="00612F8C"/>
    <w:rsid w:val="00615FFB"/>
    <w:rsid w:val="006168AE"/>
    <w:rsid w:val="0062113C"/>
    <w:rsid w:val="0062175B"/>
    <w:rsid w:val="0062210C"/>
    <w:rsid w:val="006235A6"/>
    <w:rsid w:val="00626A3B"/>
    <w:rsid w:val="00630D5E"/>
    <w:rsid w:val="00632C2E"/>
    <w:rsid w:val="00635988"/>
    <w:rsid w:val="0064039B"/>
    <w:rsid w:val="00640839"/>
    <w:rsid w:val="00641DDD"/>
    <w:rsid w:val="0064210C"/>
    <w:rsid w:val="00642446"/>
    <w:rsid w:val="006428BD"/>
    <w:rsid w:val="00642913"/>
    <w:rsid w:val="006438FE"/>
    <w:rsid w:val="00643CBA"/>
    <w:rsid w:val="00643CF1"/>
    <w:rsid w:val="00644341"/>
    <w:rsid w:val="0064447F"/>
    <w:rsid w:val="00644A52"/>
    <w:rsid w:val="00652FAA"/>
    <w:rsid w:val="00653200"/>
    <w:rsid w:val="00653BFE"/>
    <w:rsid w:val="0065408D"/>
    <w:rsid w:val="00655542"/>
    <w:rsid w:val="00656526"/>
    <w:rsid w:val="00656C99"/>
    <w:rsid w:val="006578AD"/>
    <w:rsid w:val="00657982"/>
    <w:rsid w:val="00660A3B"/>
    <w:rsid w:val="006613D6"/>
    <w:rsid w:val="006617F2"/>
    <w:rsid w:val="0066276A"/>
    <w:rsid w:val="00664D47"/>
    <w:rsid w:val="006654AB"/>
    <w:rsid w:val="0066621C"/>
    <w:rsid w:val="00667B83"/>
    <w:rsid w:val="00667C14"/>
    <w:rsid w:val="006712D5"/>
    <w:rsid w:val="00672F06"/>
    <w:rsid w:val="00673568"/>
    <w:rsid w:val="0067395D"/>
    <w:rsid w:val="00682145"/>
    <w:rsid w:val="006836AB"/>
    <w:rsid w:val="0068476A"/>
    <w:rsid w:val="006852EC"/>
    <w:rsid w:val="00686AEF"/>
    <w:rsid w:val="0069205A"/>
    <w:rsid w:val="00692784"/>
    <w:rsid w:val="00692B8E"/>
    <w:rsid w:val="00692DC3"/>
    <w:rsid w:val="00693F4C"/>
    <w:rsid w:val="00697AAE"/>
    <w:rsid w:val="00697F64"/>
    <w:rsid w:val="006B12D2"/>
    <w:rsid w:val="006B34F7"/>
    <w:rsid w:val="006B36F8"/>
    <w:rsid w:val="006B7300"/>
    <w:rsid w:val="006C0F7B"/>
    <w:rsid w:val="006C18C1"/>
    <w:rsid w:val="006C2923"/>
    <w:rsid w:val="006C2D59"/>
    <w:rsid w:val="006C3D27"/>
    <w:rsid w:val="006C4200"/>
    <w:rsid w:val="006C4EC1"/>
    <w:rsid w:val="006C6521"/>
    <w:rsid w:val="006C7622"/>
    <w:rsid w:val="006D3442"/>
    <w:rsid w:val="006D3E23"/>
    <w:rsid w:val="006D44E1"/>
    <w:rsid w:val="006D4B98"/>
    <w:rsid w:val="006D4DF4"/>
    <w:rsid w:val="006D50E6"/>
    <w:rsid w:val="006D7B57"/>
    <w:rsid w:val="006E2E63"/>
    <w:rsid w:val="006E4140"/>
    <w:rsid w:val="006E5D06"/>
    <w:rsid w:val="006E739B"/>
    <w:rsid w:val="006E782F"/>
    <w:rsid w:val="006E7A78"/>
    <w:rsid w:val="006F12C3"/>
    <w:rsid w:val="006F1438"/>
    <w:rsid w:val="006F14BE"/>
    <w:rsid w:val="006F164B"/>
    <w:rsid w:val="006F2A1E"/>
    <w:rsid w:val="006F425F"/>
    <w:rsid w:val="006F6420"/>
    <w:rsid w:val="006F76BF"/>
    <w:rsid w:val="006F7C29"/>
    <w:rsid w:val="00701C5C"/>
    <w:rsid w:val="007023DF"/>
    <w:rsid w:val="00705756"/>
    <w:rsid w:val="00715536"/>
    <w:rsid w:val="00716EC6"/>
    <w:rsid w:val="00717122"/>
    <w:rsid w:val="007174D0"/>
    <w:rsid w:val="00717F74"/>
    <w:rsid w:val="00720603"/>
    <w:rsid w:val="00720B15"/>
    <w:rsid w:val="00720EA7"/>
    <w:rsid w:val="007219B5"/>
    <w:rsid w:val="00722632"/>
    <w:rsid w:val="0072370D"/>
    <w:rsid w:val="00723E4F"/>
    <w:rsid w:val="00724244"/>
    <w:rsid w:val="00724641"/>
    <w:rsid w:val="00725CB1"/>
    <w:rsid w:val="00731202"/>
    <w:rsid w:val="007312BF"/>
    <w:rsid w:val="00733746"/>
    <w:rsid w:val="007343F3"/>
    <w:rsid w:val="007348FD"/>
    <w:rsid w:val="007432DF"/>
    <w:rsid w:val="007450D7"/>
    <w:rsid w:val="007462B2"/>
    <w:rsid w:val="0074654B"/>
    <w:rsid w:val="0074707A"/>
    <w:rsid w:val="007538EB"/>
    <w:rsid w:val="007547FF"/>
    <w:rsid w:val="007550B1"/>
    <w:rsid w:val="00755F42"/>
    <w:rsid w:val="00760C37"/>
    <w:rsid w:val="00761B56"/>
    <w:rsid w:val="007621EF"/>
    <w:rsid w:val="00763B02"/>
    <w:rsid w:val="00764979"/>
    <w:rsid w:val="0076556D"/>
    <w:rsid w:val="0076748D"/>
    <w:rsid w:val="0076781A"/>
    <w:rsid w:val="00770629"/>
    <w:rsid w:val="007738A7"/>
    <w:rsid w:val="0077615B"/>
    <w:rsid w:val="0078043B"/>
    <w:rsid w:val="0078057D"/>
    <w:rsid w:val="007815AB"/>
    <w:rsid w:val="0078181F"/>
    <w:rsid w:val="00782E0D"/>
    <w:rsid w:val="007841A2"/>
    <w:rsid w:val="00784750"/>
    <w:rsid w:val="00785680"/>
    <w:rsid w:val="00786D30"/>
    <w:rsid w:val="00787569"/>
    <w:rsid w:val="007914D0"/>
    <w:rsid w:val="007923F1"/>
    <w:rsid w:val="00793188"/>
    <w:rsid w:val="00795071"/>
    <w:rsid w:val="00797A94"/>
    <w:rsid w:val="00797AE6"/>
    <w:rsid w:val="007A1641"/>
    <w:rsid w:val="007A2F28"/>
    <w:rsid w:val="007A5C71"/>
    <w:rsid w:val="007A70DD"/>
    <w:rsid w:val="007B218B"/>
    <w:rsid w:val="007B28FF"/>
    <w:rsid w:val="007B43F0"/>
    <w:rsid w:val="007B4659"/>
    <w:rsid w:val="007B4F91"/>
    <w:rsid w:val="007B6F33"/>
    <w:rsid w:val="007C5C14"/>
    <w:rsid w:val="007C6773"/>
    <w:rsid w:val="007C6976"/>
    <w:rsid w:val="007D0A66"/>
    <w:rsid w:val="007D0BEE"/>
    <w:rsid w:val="007D0F42"/>
    <w:rsid w:val="007D248F"/>
    <w:rsid w:val="007D3400"/>
    <w:rsid w:val="007D5234"/>
    <w:rsid w:val="007D672F"/>
    <w:rsid w:val="007D743A"/>
    <w:rsid w:val="007E0051"/>
    <w:rsid w:val="007E1676"/>
    <w:rsid w:val="007E1D99"/>
    <w:rsid w:val="007E3011"/>
    <w:rsid w:val="007E40F4"/>
    <w:rsid w:val="007E46E1"/>
    <w:rsid w:val="007E6099"/>
    <w:rsid w:val="007F073C"/>
    <w:rsid w:val="007F2054"/>
    <w:rsid w:val="007F23F9"/>
    <w:rsid w:val="007F27E9"/>
    <w:rsid w:val="007F3ECE"/>
    <w:rsid w:val="007F655B"/>
    <w:rsid w:val="007F6ABC"/>
    <w:rsid w:val="007F7DC5"/>
    <w:rsid w:val="00802BA2"/>
    <w:rsid w:val="00804660"/>
    <w:rsid w:val="008048FE"/>
    <w:rsid w:val="0080591B"/>
    <w:rsid w:val="00805D7A"/>
    <w:rsid w:val="00805DB4"/>
    <w:rsid w:val="008103A9"/>
    <w:rsid w:val="00810A5A"/>
    <w:rsid w:val="0081156B"/>
    <w:rsid w:val="0081321B"/>
    <w:rsid w:val="00813A46"/>
    <w:rsid w:val="00814923"/>
    <w:rsid w:val="00815BA9"/>
    <w:rsid w:val="00815F42"/>
    <w:rsid w:val="00817520"/>
    <w:rsid w:val="008204B6"/>
    <w:rsid w:val="008257ED"/>
    <w:rsid w:val="00825804"/>
    <w:rsid w:val="0082796F"/>
    <w:rsid w:val="008318C2"/>
    <w:rsid w:val="00834507"/>
    <w:rsid w:val="00834F02"/>
    <w:rsid w:val="00836791"/>
    <w:rsid w:val="00837055"/>
    <w:rsid w:val="00837DAD"/>
    <w:rsid w:val="00842498"/>
    <w:rsid w:val="0084338B"/>
    <w:rsid w:val="00844A31"/>
    <w:rsid w:val="008472A3"/>
    <w:rsid w:val="0085240E"/>
    <w:rsid w:val="00856E22"/>
    <w:rsid w:val="008608A4"/>
    <w:rsid w:val="008619C2"/>
    <w:rsid w:val="008628A6"/>
    <w:rsid w:val="00863427"/>
    <w:rsid w:val="0086427F"/>
    <w:rsid w:val="008648F6"/>
    <w:rsid w:val="008657BE"/>
    <w:rsid w:val="00866983"/>
    <w:rsid w:val="00866D90"/>
    <w:rsid w:val="0087008C"/>
    <w:rsid w:val="00870DDE"/>
    <w:rsid w:val="00874672"/>
    <w:rsid w:val="00875260"/>
    <w:rsid w:val="00875AD0"/>
    <w:rsid w:val="00884975"/>
    <w:rsid w:val="00884AD5"/>
    <w:rsid w:val="00884B30"/>
    <w:rsid w:val="00890D39"/>
    <w:rsid w:val="00891F64"/>
    <w:rsid w:val="008935B4"/>
    <w:rsid w:val="00893985"/>
    <w:rsid w:val="0089576F"/>
    <w:rsid w:val="0089639E"/>
    <w:rsid w:val="008965E3"/>
    <w:rsid w:val="008A3568"/>
    <w:rsid w:val="008A73AA"/>
    <w:rsid w:val="008A77D2"/>
    <w:rsid w:val="008A7D86"/>
    <w:rsid w:val="008B1826"/>
    <w:rsid w:val="008B1953"/>
    <w:rsid w:val="008B2D7F"/>
    <w:rsid w:val="008B3813"/>
    <w:rsid w:val="008B3EC3"/>
    <w:rsid w:val="008B501E"/>
    <w:rsid w:val="008B5911"/>
    <w:rsid w:val="008C01A5"/>
    <w:rsid w:val="008C0397"/>
    <w:rsid w:val="008C03A2"/>
    <w:rsid w:val="008C1298"/>
    <w:rsid w:val="008C12E2"/>
    <w:rsid w:val="008C1DF6"/>
    <w:rsid w:val="008C3522"/>
    <w:rsid w:val="008C3582"/>
    <w:rsid w:val="008C4A43"/>
    <w:rsid w:val="008C51DB"/>
    <w:rsid w:val="008C7282"/>
    <w:rsid w:val="008C72A7"/>
    <w:rsid w:val="008C7D69"/>
    <w:rsid w:val="008D31B2"/>
    <w:rsid w:val="008D4392"/>
    <w:rsid w:val="008D7161"/>
    <w:rsid w:val="008D775E"/>
    <w:rsid w:val="008D7F59"/>
    <w:rsid w:val="008E078A"/>
    <w:rsid w:val="008E226C"/>
    <w:rsid w:val="008E25CD"/>
    <w:rsid w:val="008E2BC0"/>
    <w:rsid w:val="008E4395"/>
    <w:rsid w:val="008E62E6"/>
    <w:rsid w:val="008F0620"/>
    <w:rsid w:val="008F06D2"/>
    <w:rsid w:val="008F0BA3"/>
    <w:rsid w:val="008F0BBE"/>
    <w:rsid w:val="008F1BE8"/>
    <w:rsid w:val="008F35EB"/>
    <w:rsid w:val="008F3FA4"/>
    <w:rsid w:val="008F40AC"/>
    <w:rsid w:val="008F6DA0"/>
    <w:rsid w:val="0090118C"/>
    <w:rsid w:val="00902528"/>
    <w:rsid w:val="0090332E"/>
    <w:rsid w:val="00910466"/>
    <w:rsid w:val="00911F6D"/>
    <w:rsid w:val="00912768"/>
    <w:rsid w:val="00914CD5"/>
    <w:rsid w:val="009161BE"/>
    <w:rsid w:val="00916BFB"/>
    <w:rsid w:val="00920F53"/>
    <w:rsid w:val="0092257C"/>
    <w:rsid w:val="00922954"/>
    <w:rsid w:val="00934864"/>
    <w:rsid w:val="00936224"/>
    <w:rsid w:val="00942737"/>
    <w:rsid w:val="00943E91"/>
    <w:rsid w:val="00944090"/>
    <w:rsid w:val="0094452A"/>
    <w:rsid w:val="00961E8E"/>
    <w:rsid w:val="00962923"/>
    <w:rsid w:val="0096351C"/>
    <w:rsid w:val="00965142"/>
    <w:rsid w:val="00965195"/>
    <w:rsid w:val="009654B7"/>
    <w:rsid w:val="009666EF"/>
    <w:rsid w:val="00967961"/>
    <w:rsid w:val="009735D9"/>
    <w:rsid w:val="0097626C"/>
    <w:rsid w:val="00981374"/>
    <w:rsid w:val="00982E45"/>
    <w:rsid w:val="00983104"/>
    <w:rsid w:val="009866AE"/>
    <w:rsid w:val="00986E32"/>
    <w:rsid w:val="009905AE"/>
    <w:rsid w:val="009907F0"/>
    <w:rsid w:val="00991E3F"/>
    <w:rsid w:val="00993DE3"/>
    <w:rsid w:val="00995F8D"/>
    <w:rsid w:val="0099703B"/>
    <w:rsid w:val="00997CBB"/>
    <w:rsid w:val="009A2B51"/>
    <w:rsid w:val="009A2E4C"/>
    <w:rsid w:val="009A3D33"/>
    <w:rsid w:val="009A5E20"/>
    <w:rsid w:val="009A605B"/>
    <w:rsid w:val="009A7A9D"/>
    <w:rsid w:val="009B06FF"/>
    <w:rsid w:val="009B0E25"/>
    <w:rsid w:val="009B4406"/>
    <w:rsid w:val="009B4BB3"/>
    <w:rsid w:val="009B6B8B"/>
    <w:rsid w:val="009C070B"/>
    <w:rsid w:val="009C1076"/>
    <w:rsid w:val="009C1129"/>
    <w:rsid w:val="009C1938"/>
    <w:rsid w:val="009C1BFE"/>
    <w:rsid w:val="009C4422"/>
    <w:rsid w:val="009D3D23"/>
    <w:rsid w:val="009D6696"/>
    <w:rsid w:val="009E123D"/>
    <w:rsid w:val="009E1650"/>
    <w:rsid w:val="009E29A5"/>
    <w:rsid w:val="009E29AE"/>
    <w:rsid w:val="009E33DB"/>
    <w:rsid w:val="009E3796"/>
    <w:rsid w:val="009F06A4"/>
    <w:rsid w:val="009F1DA0"/>
    <w:rsid w:val="009F61F1"/>
    <w:rsid w:val="009F6D1D"/>
    <w:rsid w:val="009F71C6"/>
    <w:rsid w:val="009F77F9"/>
    <w:rsid w:val="00A031D2"/>
    <w:rsid w:val="00A03380"/>
    <w:rsid w:val="00A039EB"/>
    <w:rsid w:val="00A047B9"/>
    <w:rsid w:val="00A05195"/>
    <w:rsid w:val="00A055BB"/>
    <w:rsid w:val="00A05DA9"/>
    <w:rsid w:val="00A12555"/>
    <w:rsid w:val="00A12648"/>
    <w:rsid w:val="00A1543A"/>
    <w:rsid w:val="00A16D68"/>
    <w:rsid w:val="00A23A89"/>
    <w:rsid w:val="00A23BC1"/>
    <w:rsid w:val="00A32BEA"/>
    <w:rsid w:val="00A33ADD"/>
    <w:rsid w:val="00A33B2F"/>
    <w:rsid w:val="00A3441E"/>
    <w:rsid w:val="00A40BB9"/>
    <w:rsid w:val="00A41944"/>
    <w:rsid w:val="00A4318D"/>
    <w:rsid w:val="00A43523"/>
    <w:rsid w:val="00A4371D"/>
    <w:rsid w:val="00A455C4"/>
    <w:rsid w:val="00A50252"/>
    <w:rsid w:val="00A54571"/>
    <w:rsid w:val="00A55755"/>
    <w:rsid w:val="00A5676C"/>
    <w:rsid w:val="00A56C09"/>
    <w:rsid w:val="00A57A32"/>
    <w:rsid w:val="00A63441"/>
    <w:rsid w:val="00A6379B"/>
    <w:rsid w:val="00A640F5"/>
    <w:rsid w:val="00A644C0"/>
    <w:rsid w:val="00A64EAB"/>
    <w:rsid w:val="00A6652B"/>
    <w:rsid w:val="00A66540"/>
    <w:rsid w:val="00A676EF"/>
    <w:rsid w:val="00A7012D"/>
    <w:rsid w:val="00A7043E"/>
    <w:rsid w:val="00A70B75"/>
    <w:rsid w:val="00A73B0A"/>
    <w:rsid w:val="00A75899"/>
    <w:rsid w:val="00A767F9"/>
    <w:rsid w:val="00A778A4"/>
    <w:rsid w:val="00A8015F"/>
    <w:rsid w:val="00A8095A"/>
    <w:rsid w:val="00A82138"/>
    <w:rsid w:val="00A83557"/>
    <w:rsid w:val="00A8417D"/>
    <w:rsid w:val="00A8457F"/>
    <w:rsid w:val="00A84956"/>
    <w:rsid w:val="00A85229"/>
    <w:rsid w:val="00A91120"/>
    <w:rsid w:val="00A92391"/>
    <w:rsid w:val="00A92E0F"/>
    <w:rsid w:val="00A93FAD"/>
    <w:rsid w:val="00A94142"/>
    <w:rsid w:val="00A946F3"/>
    <w:rsid w:val="00A954CB"/>
    <w:rsid w:val="00A95C2F"/>
    <w:rsid w:val="00A96CF4"/>
    <w:rsid w:val="00A972BC"/>
    <w:rsid w:val="00AA02EE"/>
    <w:rsid w:val="00AA038F"/>
    <w:rsid w:val="00AA1628"/>
    <w:rsid w:val="00AA1BAB"/>
    <w:rsid w:val="00AA29A6"/>
    <w:rsid w:val="00AA2A2D"/>
    <w:rsid w:val="00AA33F7"/>
    <w:rsid w:val="00AA3951"/>
    <w:rsid w:val="00AA3A14"/>
    <w:rsid w:val="00AA5C86"/>
    <w:rsid w:val="00AA5E0B"/>
    <w:rsid w:val="00AA5F3D"/>
    <w:rsid w:val="00AA67DB"/>
    <w:rsid w:val="00AA73BE"/>
    <w:rsid w:val="00AA7697"/>
    <w:rsid w:val="00AB1597"/>
    <w:rsid w:val="00AB1812"/>
    <w:rsid w:val="00AB2E3F"/>
    <w:rsid w:val="00AB305F"/>
    <w:rsid w:val="00AB4439"/>
    <w:rsid w:val="00AB5B4F"/>
    <w:rsid w:val="00AB5F86"/>
    <w:rsid w:val="00AC246B"/>
    <w:rsid w:val="00AC268B"/>
    <w:rsid w:val="00AC2EA4"/>
    <w:rsid w:val="00AC2FD6"/>
    <w:rsid w:val="00AC5C44"/>
    <w:rsid w:val="00AD0107"/>
    <w:rsid w:val="00AD0804"/>
    <w:rsid w:val="00AD1C61"/>
    <w:rsid w:val="00AD2A12"/>
    <w:rsid w:val="00AD4446"/>
    <w:rsid w:val="00AE4A17"/>
    <w:rsid w:val="00AE6EF9"/>
    <w:rsid w:val="00AF02FF"/>
    <w:rsid w:val="00AF2A5E"/>
    <w:rsid w:val="00AF5468"/>
    <w:rsid w:val="00AF7148"/>
    <w:rsid w:val="00B0156B"/>
    <w:rsid w:val="00B01D55"/>
    <w:rsid w:val="00B0334B"/>
    <w:rsid w:val="00B0552D"/>
    <w:rsid w:val="00B058B6"/>
    <w:rsid w:val="00B10E4C"/>
    <w:rsid w:val="00B125C6"/>
    <w:rsid w:val="00B13D2B"/>
    <w:rsid w:val="00B17B1E"/>
    <w:rsid w:val="00B2227F"/>
    <w:rsid w:val="00B227AD"/>
    <w:rsid w:val="00B22974"/>
    <w:rsid w:val="00B245E2"/>
    <w:rsid w:val="00B24FDD"/>
    <w:rsid w:val="00B2542E"/>
    <w:rsid w:val="00B26293"/>
    <w:rsid w:val="00B310B5"/>
    <w:rsid w:val="00B31A40"/>
    <w:rsid w:val="00B31DE6"/>
    <w:rsid w:val="00B3271D"/>
    <w:rsid w:val="00B33566"/>
    <w:rsid w:val="00B34A28"/>
    <w:rsid w:val="00B35DDE"/>
    <w:rsid w:val="00B361C3"/>
    <w:rsid w:val="00B368B1"/>
    <w:rsid w:val="00B40AAE"/>
    <w:rsid w:val="00B421D8"/>
    <w:rsid w:val="00B43A79"/>
    <w:rsid w:val="00B45A9A"/>
    <w:rsid w:val="00B464D4"/>
    <w:rsid w:val="00B46A86"/>
    <w:rsid w:val="00B51D53"/>
    <w:rsid w:val="00B51F3F"/>
    <w:rsid w:val="00B56498"/>
    <w:rsid w:val="00B56835"/>
    <w:rsid w:val="00B57593"/>
    <w:rsid w:val="00B57BD9"/>
    <w:rsid w:val="00B61D10"/>
    <w:rsid w:val="00B62450"/>
    <w:rsid w:val="00B62ADB"/>
    <w:rsid w:val="00B640A6"/>
    <w:rsid w:val="00B64201"/>
    <w:rsid w:val="00B64DD1"/>
    <w:rsid w:val="00B6615D"/>
    <w:rsid w:val="00B70EB5"/>
    <w:rsid w:val="00B72B51"/>
    <w:rsid w:val="00B7391A"/>
    <w:rsid w:val="00B7515B"/>
    <w:rsid w:val="00B766A3"/>
    <w:rsid w:val="00B76DEE"/>
    <w:rsid w:val="00B7765C"/>
    <w:rsid w:val="00B801F6"/>
    <w:rsid w:val="00B80C48"/>
    <w:rsid w:val="00B80D39"/>
    <w:rsid w:val="00B816B6"/>
    <w:rsid w:val="00B825EF"/>
    <w:rsid w:val="00B8425D"/>
    <w:rsid w:val="00B856E3"/>
    <w:rsid w:val="00B85A55"/>
    <w:rsid w:val="00B85F72"/>
    <w:rsid w:val="00B9073F"/>
    <w:rsid w:val="00B91576"/>
    <w:rsid w:val="00B93004"/>
    <w:rsid w:val="00B93621"/>
    <w:rsid w:val="00B941E7"/>
    <w:rsid w:val="00B94C23"/>
    <w:rsid w:val="00B955A0"/>
    <w:rsid w:val="00B95AB1"/>
    <w:rsid w:val="00B95E33"/>
    <w:rsid w:val="00B968AA"/>
    <w:rsid w:val="00BA06E2"/>
    <w:rsid w:val="00BA1226"/>
    <w:rsid w:val="00BA20D7"/>
    <w:rsid w:val="00BA2B21"/>
    <w:rsid w:val="00BB1564"/>
    <w:rsid w:val="00BB173F"/>
    <w:rsid w:val="00BB1C74"/>
    <w:rsid w:val="00BB2F04"/>
    <w:rsid w:val="00BB4586"/>
    <w:rsid w:val="00BB58CF"/>
    <w:rsid w:val="00BB687D"/>
    <w:rsid w:val="00BC126A"/>
    <w:rsid w:val="00BC199B"/>
    <w:rsid w:val="00BC42F4"/>
    <w:rsid w:val="00BC47E6"/>
    <w:rsid w:val="00BC49A5"/>
    <w:rsid w:val="00BC5F8D"/>
    <w:rsid w:val="00BC7DEB"/>
    <w:rsid w:val="00BD0594"/>
    <w:rsid w:val="00BD08BB"/>
    <w:rsid w:val="00BD09A3"/>
    <w:rsid w:val="00BD0D35"/>
    <w:rsid w:val="00BD43A4"/>
    <w:rsid w:val="00BD4987"/>
    <w:rsid w:val="00BD542F"/>
    <w:rsid w:val="00BD5A3E"/>
    <w:rsid w:val="00BD5CE4"/>
    <w:rsid w:val="00BD6267"/>
    <w:rsid w:val="00BD6D97"/>
    <w:rsid w:val="00BD790D"/>
    <w:rsid w:val="00BE0C5B"/>
    <w:rsid w:val="00BE11D1"/>
    <w:rsid w:val="00BE2FE5"/>
    <w:rsid w:val="00BE4213"/>
    <w:rsid w:val="00BE51DF"/>
    <w:rsid w:val="00BE5779"/>
    <w:rsid w:val="00BE6416"/>
    <w:rsid w:val="00BE6849"/>
    <w:rsid w:val="00BE706D"/>
    <w:rsid w:val="00BE7C73"/>
    <w:rsid w:val="00BF13BD"/>
    <w:rsid w:val="00BF2D3B"/>
    <w:rsid w:val="00BF3538"/>
    <w:rsid w:val="00BF497E"/>
    <w:rsid w:val="00BF4E19"/>
    <w:rsid w:val="00BF4F66"/>
    <w:rsid w:val="00BF67B8"/>
    <w:rsid w:val="00C01C08"/>
    <w:rsid w:val="00C05720"/>
    <w:rsid w:val="00C068E9"/>
    <w:rsid w:val="00C12CA3"/>
    <w:rsid w:val="00C138F9"/>
    <w:rsid w:val="00C161BD"/>
    <w:rsid w:val="00C16E69"/>
    <w:rsid w:val="00C21A0F"/>
    <w:rsid w:val="00C23E6C"/>
    <w:rsid w:val="00C259D6"/>
    <w:rsid w:val="00C30A40"/>
    <w:rsid w:val="00C30FEF"/>
    <w:rsid w:val="00C316BE"/>
    <w:rsid w:val="00C3243E"/>
    <w:rsid w:val="00C34F02"/>
    <w:rsid w:val="00C35EA7"/>
    <w:rsid w:val="00C40A0C"/>
    <w:rsid w:val="00C459F2"/>
    <w:rsid w:val="00C46275"/>
    <w:rsid w:val="00C50A81"/>
    <w:rsid w:val="00C510CB"/>
    <w:rsid w:val="00C5123B"/>
    <w:rsid w:val="00C52312"/>
    <w:rsid w:val="00C52BF1"/>
    <w:rsid w:val="00C54C9C"/>
    <w:rsid w:val="00C55EDF"/>
    <w:rsid w:val="00C570A5"/>
    <w:rsid w:val="00C61385"/>
    <w:rsid w:val="00C6583F"/>
    <w:rsid w:val="00C66E16"/>
    <w:rsid w:val="00C67AE9"/>
    <w:rsid w:val="00C702D9"/>
    <w:rsid w:val="00C723B8"/>
    <w:rsid w:val="00C72698"/>
    <w:rsid w:val="00C74243"/>
    <w:rsid w:val="00C74F34"/>
    <w:rsid w:val="00C76DD7"/>
    <w:rsid w:val="00C77384"/>
    <w:rsid w:val="00C778EC"/>
    <w:rsid w:val="00C77A39"/>
    <w:rsid w:val="00C80287"/>
    <w:rsid w:val="00C807A4"/>
    <w:rsid w:val="00C85FDC"/>
    <w:rsid w:val="00C868D0"/>
    <w:rsid w:val="00C91FA0"/>
    <w:rsid w:val="00C94733"/>
    <w:rsid w:val="00C954C4"/>
    <w:rsid w:val="00C955E1"/>
    <w:rsid w:val="00C96F1F"/>
    <w:rsid w:val="00CA1025"/>
    <w:rsid w:val="00CA1B50"/>
    <w:rsid w:val="00CA1D30"/>
    <w:rsid w:val="00CA20B6"/>
    <w:rsid w:val="00CA2760"/>
    <w:rsid w:val="00CA76E5"/>
    <w:rsid w:val="00CB20FE"/>
    <w:rsid w:val="00CB423C"/>
    <w:rsid w:val="00CB7B41"/>
    <w:rsid w:val="00CB7CC2"/>
    <w:rsid w:val="00CC186F"/>
    <w:rsid w:val="00CC48B1"/>
    <w:rsid w:val="00CC6908"/>
    <w:rsid w:val="00CC6C3E"/>
    <w:rsid w:val="00CC6C6F"/>
    <w:rsid w:val="00CD1909"/>
    <w:rsid w:val="00CD1B9C"/>
    <w:rsid w:val="00CD27CF"/>
    <w:rsid w:val="00CD4D82"/>
    <w:rsid w:val="00CD5CA7"/>
    <w:rsid w:val="00CD5D17"/>
    <w:rsid w:val="00CD627D"/>
    <w:rsid w:val="00CE0A11"/>
    <w:rsid w:val="00CE2896"/>
    <w:rsid w:val="00CE39D4"/>
    <w:rsid w:val="00CE4C69"/>
    <w:rsid w:val="00CE4D8B"/>
    <w:rsid w:val="00CE4EF8"/>
    <w:rsid w:val="00CE57B8"/>
    <w:rsid w:val="00CE5863"/>
    <w:rsid w:val="00CE61AD"/>
    <w:rsid w:val="00CF190C"/>
    <w:rsid w:val="00CF4CDE"/>
    <w:rsid w:val="00CF5BDE"/>
    <w:rsid w:val="00CF6DF8"/>
    <w:rsid w:val="00CF736A"/>
    <w:rsid w:val="00D10470"/>
    <w:rsid w:val="00D11908"/>
    <w:rsid w:val="00D13097"/>
    <w:rsid w:val="00D16B6B"/>
    <w:rsid w:val="00D16C41"/>
    <w:rsid w:val="00D22892"/>
    <w:rsid w:val="00D27FD7"/>
    <w:rsid w:val="00D31BEB"/>
    <w:rsid w:val="00D331A5"/>
    <w:rsid w:val="00D33BB2"/>
    <w:rsid w:val="00D35831"/>
    <w:rsid w:val="00D35B1B"/>
    <w:rsid w:val="00D36439"/>
    <w:rsid w:val="00D36F8F"/>
    <w:rsid w:val="00D42872"/>
    <w:rsid w:val="00D440E7"/>
    <w:rsid w:val="00D449C3"/>
    <w:rsid w:val="00D4683D"/>
    <w:rsid w:val="00D47268"/>
    <w:rsid w:val="00D4747F"/>
    <w:rsid w:val="00D5012A"/>
    <w:rsid w:val="00D515E7"/>
    <w:rsid w:val="00D51888"/>
    <w:rsid w:val="00D53223"/>
    <w:rsid w:val="00D54644"/>
    <w:rsid w:val="00D55AA0"/>
    <w:rsid w:val="00D6053B"/>
    <w:rsid w:val="00D6086A"/>
    <w:rsid w:val="00D65A01"/>
    <w:rsid w:val="00D6611E"/>
    <w:rsid w:val="00D6689B"/>
    <w:rsid w:val="00D7004C"/>
    <w:rsid w:val="00D713F1"/>
    <w:rsid w:val="00D7144C"/>
    <w:rsid w:val="00D72D68"/>
    <w:rsid w:val="00D74206"/>
    <w:rsid w:val="00D7429D"/>
    <w:rsid w:val="00D74F42"/>
    <w:rsid w:val="00D80B64"/>
    <w:rsid w:val="00D8184B"/>
    <w:rsid w:val="00D83C0B"/>
    <w:rsid w:val="00D84F5B"/>
    <w:rsid w:val="00D857C5"/>
    <w:rsid w:val="00D86353"/>
    <w:rsid w:val="00D865AE"/>
    <w:rsid w:val="00D86DA5"/>
    <w:rsid w:val="00D86F49"/>
    <w:rsid w:val="00D912DB"/>
    <w:rsid w:val="00D914BB"/>
    <w:rsid w:val="00D92715"/>
    <w:rsid w:val="00D9281E"/>
    <w:rsid w:val="00D92859"/>
    <w:rsid w:val="00D93490"/>
    <w:rsid w:val="00D95A50"/>
    <w:rsid w:val="00D961A6"/>
    <w:rsid w:val="00D97BFB"/>
    <w:rsid w:val="00DA1081"/>
    <w:rsid w:val="00DA2D51"/>
    <w:rsid w:val="00DA4202"/>
    <w:rsid w:val="00DA67AD"/>
    <w:rsid w:val="00DB122C"/>
    <w:rsid w:val="00DB3340"/>
    <w:rsid w:val="00DB6A07"/>
    <w:rsid w:val="00DC07E9"/>
    <w:rsid w:val="00DC0CBB"/>
    <w:rsid w:val="00DC1E59"/>
    <w:rsid w:val="00DC341D"/>
    <w:rsid w:val="00DC42CB"/>
    <w:rsid w:val="00DC56B8"/>
    <w:rsid w:val="00DC5E41"/>
    <w:rsid w:val="00DD039D"/>
    <w:rsid w:val="00DD0523"/>
    <w:rsid w:val="00DD07ED"/>
    <w:rsid w:val="00DD0D94"/>
    <w:rsid w:val="00DD1124"/>
    <w:rsid w:val="00DD1AE9"/>
    <w:rsid w:val="00DD1E6B"/>
    <w:rsid w:val="00DD53A7"/>
    <w:rsid w:val="00DD79D4"/>
    <w:rsid w:val="00DE2216"/>
    <w:rsid w:val="00DE3099"/>
    <w:rsid w:val="00DE3706"/>
    <w:rsid w:val="00DE5895"/>
    <w:rsid w:val="00DE6606"/>
    <w:rsid w:val="00DF0967"/>
    <w:rsid w:val="00DF2585"/>
    <w:rsid w:val="00DF381A"/>
    <w:rsid w:val="00DF41AB"/>
    <w:rsid w:val="00DF4677"/>
    <w:rsid w:val="00DF4FAD"/>
    <w:rsid w:val="00DF657C"/>
    <w:rsid w:val="00DF74EF"/>
    <w:rsid w:val="00E101AE"/>
    <w:rsid w:val="00E1096F"/>
    <w:rsid w:val="00E10A03"/>
    <w:rsid w:val="00E1243D"/>
    <w:rsid w:val="00E12840"/>
    <w:rsid w:val="00E13238"/>
    <w:rsid w:val="00E1361F"/>
    <w:rsid w:val="00E13CAE"/>
    <w:rsid w:val="00E20683"/>
    <w:rsid w:val="00E20F19"/>
    <w:rsid w:val="00E225E1"/>
    <w:rsid w:val="00E23916"/>
    <w:rsid w:val="00E247A2"/>
    <w:rsid w:val="00E25C99"/>
    <w:rsid w:val="00E25D2D"/>
    <w:rsid w:val="00E273EB"/>
    <w:rsid w:val="00E27575"/>
    <w:rsid w:val="00E30CE0"/>
    <w:rsid w:val="00E317AD"/>
    <w:rsid w:val="00E32F36"/>
    <w:rsid w:val="00E342F3"/>
    <w:rsid w:val="00E35A1A"/>
    <w:rsid w:val="00E427FD"/>
    <w:rsid w:val="00E43248"/>
    <w:rsid w:val="00E43C81"/>
    <w:rsid w:val="00E46580"/>
    <w:rsid w:val="00E5479E"/>
    <w:rsid w:val="00E54C7C"/>
    <w:rsid w:val="00E55210"/>
    <w:rsid w:val="00E56D06"/>
    <w:rsid w:val="00E57C07"/>
    <w:rsid w:val="00E61BC9"/>
    <w:rsid w:val="00E64757"/>
    <w:rsid w:val="00E65F5E"/>
    <w:rsid w:val="00E661BB"/>
    <w:rsid w:val="00E72DF9"/>
    <w:rsid w:val="00E74BAF"/>
    <w:rsid w:val="00E7569E"/>
    <w:rsid w:val="00E77F85"/>
    <w:rsid w:val="00E818B6"/>
    <w:rsid w:val="00E829B6"/>
    <w:rsid w:val="00E86474"/>
    <w:rsid w:val="00E86DB9"/>
    <w:rsid w:val="00E87FB8"/>
    <w:rsid w:val="00E91890"/>
    <w:rsid w:val="00E9231F"/>
    <w:rsid w:val="00E961FA"/>
    <w:rsid w:val="00E976CC"/>
    <w:rsid w:val="00E97C24"/>
    <w:rsid w:val="00EA1B69"/>
    <w:rsid w:val="00EA43A2"/>
    <w:rsid w:val="00EA6BAA"/>
    <w:rsid w:val="00EA6BDF"/>
    <w:rsid w:val="00EB07F6"/>
    <w:rsid w:val="00EB1BD8"/>
    <w:rsid w:val="00EB52CB"/>
    <w:rsid w:val="00EB6D0C"/>
    <w:rsid w:val="00EC2194"/>
    <w:rsid w:val="00EC25A9"/>
    <w:rsid w:val="00EC37EB"/>
    <w:rsid w:val="00EC38F7"/>
    <w:rsid w:val="00EC5B64"/>
    <w:rsid w:val="00EC602C"/>
    <w:rsid w:val="00EC6208"/>
    <w:rsid w:val="00EC6679"/>
    <w:rsid w:val="00EC6D92"/>
    <w:rsid w:val="00ED006F"/>
    <w:rsid w:val="00ED17C4"/>
    <w:rsid w:val="00ED1BF1"/>
    <w:rsid w:val="00ED1EA9"/>
    <w:rsid w:val="00ED3E5D"/>
    <w:rsid w:val="00ED5EB1"/>
    <w:rsid w:val="00ED650C"/>
    <w:rsid w:val="00ED7001"/>
    <w:rsid w:val="00EE1D4E"/>
    <w:rsid w:val="00EE2BEB"/>
    <w:rsid w:val="00EE5B2A"/>
    <w:rsid w:val="00EE6AB7"/>
    <w:rsid w:val="00EF2D67"/>
    <w:rsid w:val="00EF3D6C"/>
    <w:rsid w:val="00EF3FFB"/>
    <w:rsid w:val="00EF5B76"/>
    <w:rsid w:val="00EF5BAC"/>
    <w:rsid w:val="00EF7039"/>
    <w:rsid w:val="00EF797A"/>
    <w:rsid w:val="00EF7E8A"/>
    <w:rsid w:val="00F00960"/>
    <w:rsid w:val="00F0375D"/>
    <w:rsid w:val="00F07DA8"/>
    <w:rsid w:val="00F10CC8"/>
    <w:rsid w:val="00F10F8E"/>
    <w:rsid w:val="00F11830"/>
    <w:rsid w:val="00F12124"/>
    <w:rsid w:val="00F13C52"/>
    <w:rsid w:val="00F13DB7"/>
    <w:rsid w:val="00F2159C"/>
    <w:rsid w:val="00F2164F"/>
    <w:rsid w:val="00F23811"/>
    <w:rsid w:val="00F23D15"/>
    <w:rsid w:val="00F24A7B"/>
    <w:rsid w:val="00F26DFB"/>
    <w:rsid w:val="00F279A1"/>
    <w:rsid w:val="00F27B2A"/>
    <w:rsid w:val="00F326C2"/>
    <w:rsid w:val="00F33284"/>
    <w:rsid w:val="00F3331A"/>
    <w:rsid w:val="00F36F0E"/>
    <w:rsid w:val="00F40545"/>
    <w:rsid w:val="00F41E13"/>
    <w:rsid w:val="00F45BB4"/>
    <w:rsid w:val="00F517AC"/>
    <w:rsid w:val="00F53074"/>
    <w:rsid w:val="00F54BA7"/>
    <w:rsid w:val="00F557F7"/>
    <w:rsid w:val="00F60575"/>
    <w:rsid w:val="00F605BE"/>
    <w:rsid w:val="00F61101"/>
    <w:rsid w:val="00F6192C"/>
    <w:rsid w:val="00F62BE6"/>
    <w:rsid w:val="00F6613A"/>
    <w:rsid w:val="00F7086F"/>
    <w:rsid w:val="00F72302"/>
    <w:rsid w:val="00F72593"/>
    <w:rsid w:val="00F72EE2"/>
    <w:rsid w:val="00F747D2"/>
    <w:rsid w:val="00F74A56"/>
    <w:rsid w:val="00F74C78"/>
    <w:rsid w:val="00F74F6B"/>
    <w:rsid w:val="00F7647B"/>
    <w:rsid w:val="00F76858"/>
    <w:rsid w:val="00F7687C"/>
    <w:rsid w:val="00F76A3A"/>
    <w:rsid w:val="00F80C81"/>
    <w:rsid w:val="00F85A5C"/>
    <w:rsid w:val="00F93483"/>
    <w:rsid w:val="00F93C26"/>
    <w:rsid w:val="00F94B23"/>
    <w:rsid w:val="00F953E0"/>
    <w:rsid w:val="00FA0963"/>
    <w:rsid w:val="00FA0A56"/>
    <w:rsid w:val="00FA0EAA"/>
    <w:rsid w:val="00FA1C6B"/>
    <w:rsid w:val="00FA6018"/>
    <w:rsid w:val="00FA7167"/>
    <w:rsid w:val="00FA7E63"/>
    <w:rsid w:val="00FB10B3"/>
    <w:rsid w:val="00FB33AD"/>
    <w:rsid w:val="00FB36C3"/>
    <w:rsid w:val="00FB4188"/>
    <w:rsid w:val="00FB43A9"/>
    <w:rsid w:val="00FB5221"/>
    <w:rsid w:val="00FB6BA5"/>
    <w:rsid w:val="00FB6D31"/>
    <w:rsid w:val="00FB7B67"/>
    <w:rsid w:val="00FB7B81"/>
    <w:rsid w:val="00FC0336"/>
    <w:rsid w:val="00FC2C18"/>
    <w:rsid w:val="00FC429A"/>
    <w:rsid w:val="00FC48B2"/>
    <w:rsid w:val="00FC61B1"/>
    <w:rsid w:val="00FC7FD5"/>
    <w:rsid w:val="00FD0E19"/>
    <w:rsid w:val="00FD173E"/>
    <w:rsid w:val="00FD19A4"/>
    <w:rsid w:val="00FD1E37"/>
    <w:rsid w:val="00FD2414"/>
    <w:rsid w:val="00FD5684"/>
    <w:rsid w:val="00FE16DE"/>
    <w:rsid w:val="00FE1D5F"/>
    <w:rsid w:val="00FE40DD"/>
    <w:rsid w:val="00FE5DD7"/>
    <w:rsid w:val="00FE7E1D"/>
    <w:rsid w:val="00FF137C"/>
    <w:rsid w:val="00FF2701"/>
    <w:rsid w:val="00FF3E1E"/>
    <w:rsid w:val="00FF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DDD8F8"/>
  <w15:docId w15:val="{29A7F23E-D2B9-4334-B0F9-FB618DFE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rsid w:val="00961E8E"/>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uiPriority w:val="99"/>
    <w:rsid w:val="008C503B"/>
    <w:pPr>
      <w:tabs>
        <w:tab w:val="center" w:pos="4680"/>
        <w:tab w:val="right" w:pos="9360"/>
      </w:tabs>
      <w:spacing w:after="480"/>
      <w:jc w:val="right"/>
    </w:pPr>
    <w:rPr>
      <w:b/>
    </w:rPr>
  </w:style>
  <w:style w:type="character" w:customStyle="1" w:styleId="HeaderChar">
    <w:name w:val="Header Char"/>
    <w:basedOn w:val="DefaultParagraphFont"/>
    <w:link w:val="Header"/>
    <w:uiPriority w:val="99"/>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8C503B"/>
    <w:pPr>
      <w:tabs>
        <w:tab w:val="center" w:pos="4680"/>
        <w:tab w:val="right" w:pos="9360"/>
      </w:tabs>
      <w:spacing w:line="240" w:lineRule="auto"/>
    </w:pPr>
  </w:style>
  <w:style w:type="character" w:customStyle="1" w:styleId="FooterChar">
    <w:name w:val="Footer Char"/>
    <w:basedOn w:val="DefaultParagraphFont"/>
    <w:link w:val="Footer"/>
    <w:uiPriority w:val="99"/>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uiPriority w:val="1"/>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PlaceholderText">
    <w:name w:val="Placeholder Text"/>
    <w:basedOn w:val="DefaultParagraphFont"/>
    <w:uiPriority w:val="99"/>
    <w:semiHidden/>
    <w:rsid w:val="002F416C"/>
    <w:rPr>
      <w:color w:val="808080"/>
    </w:rPr>
  </w:style>
  <w:style w:type="character" w:styleId="FollowedHyperlink">
    <w:name w:val="FollowedHyperlink"/>
    <w:basedOn w:val="DefaultParagraphFont"/>
    <w:uiPriority w:val="99"/>
    <w:semiHidden/>
    <w:unhideWhenUsed/>
    <w:rsid w:val="00604876"/>
    <w:rPr>
      <w:color w:val="68135E" w:themeColor="followedHyperlink"/>
      <w:u w:val="single"/>
    </w:rPr>
  </w:style>
  <w:style w:type="character" w:styleId="Hyperlink">
    <w:name w:val="Hyperlink"/>
    <w:basedOn w:val="DefaultParagraphFont"/>
    <w:uiPriority w:val="99"/>
    <w:unhideWhenUsed/>
    <w:rsid w:val="002F23B0"/>
    <w:rPr>
      <w:color w:val="A9122A" w:themeColor="hyperlink"/>
      <w:u w:val="single"/>
    </w:rPr>
  </w:style>
  <w:style w:type="paragraph" w:styleId="BodyTextIndent">
    <w:name w:val="Body Text Indent"/>
    <w:basedOn w:val="Normal"/>
    <w:link w:val="BodyTextIndentChar"/>
    <w:rsid w:val="00512A08"/>
    <w:pPr>
      <w:spacing w:after="120" w:line="240" w:lineRule="auto"/>
      <w:ind w:left="36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512A08"/>
    <w:rPr>
      <w:rFonts w:ascii="Times New Roman" w:eastAsia="Times New Roman" w:hAnsi="Times New Roman" w:cs="Times New Roman"/>
      <w:sz w:val="20"/>
      <w:szCs w:val="20"/>
    </w:rPr>
  </w:style>
  <w:style w:type="paragraph" w:customStyle="1" w:styleId="RT-ProjectBody">
    <w:name w:val="RT - Project Body"/>
    <w:basedOn w:val="Normal"/>
    <w:rsid w:val="00E43C81"/>
    <w:pPr>
      <w:numPr>
        <w:numId w:val="11"/>
      </w:numPr>
      <w:suppressAutoHyphens/>
      <w:spacing w:after="60" w:line="240" w:lineRule="auto"/>
    </w:pPr>
    <w:rPr>
      <w:rFonts w:ascii="Times New Roman" w:eastAsia="Times New Roman" w:hAnsi="Times New Roman" w:cs="Times New Roman"/>
      <w:bCs/>
      <w:sz w:val="22"/>
      <w:szCs w:val="24"/>
      <w:lang w:eastAsia="ar-SA"/>
    </w:rPr>
  </w:style>
  <w:style w:type="character" w:customStyle="1" w:styleId="Char">
    <w:name w:val="Char"/>
    <w:basedOn w:val="DefaultParagraphFont"/>
    <w:rsid w:val="00F26DFB"/>
    <w:rPr>
      <w:rFonts w:ascii="Arial" w:hAnsi="Arial"/>
      <w:sz w:val="16"/>
      <w:szCs w:val="16"/>
      <w:lang w:val="en-US" w:eastAsia="ar-SA" w:bidi="ar-SA"/>
    </w:rPr>
  </w:style>
  <w:style w:type="paragraph" w:customStyle="1" w:styleId="CompanyName">
    <w:name w:val="Company Name"/>
    <w:basedOn w:val="Normal"/>
    <w:next w:val="Normal"/>
    <w:autoRedefine/>
    <w:rsid w:val="00EA1B69"/>
    <w:pPr>
      <w:spacing w:line="240" w:lineRule="auto"/>
      <w:jc w:val="both"/>
    </w:pPr>
    <w:rPr>
      <w:rFonts w:ascii="Verdana" w:eastAsia="Times New Roman" w:hAnsi="Verdana" w:cs="Times New Roman"/>
      <w:b/>
      <w:bCs/>
      <w:sz w:val="17"/>
      <w:szCs w:val="17"/>
    </w:rPr>
  </w:style>
  <w:style w:type="character" w:customStyle="1" w:styleId="dataregard">
    <w:name w:val="dataregard"/>
    <w:basedOn w:val="DefaultParagraphFont"/>
    <w:rsid w:val="00032E9F"/>
  </w:style>
  <w:style w:type="paragraph" w:customStyle="1" w:styleId="Default">
    <w:name w:val="Default"/>
    <w:rsid w:val="000366E7"/>
    <w:pPr>
      <w:autoSpaceDE w:val="0"/>
      <w:autoSpaceDN w:val="0"/>
      <w:adjustRightInd w:val="0"/>
    </w:pPr>
    <w:rPr>
      <w:rFonts w:ascii="Arial" w:hAnsi="Arial" w:cs="Arial"/>
      <w:color w:val="000000"/>
      <w:sz w:val="24"/>
      <w:szCs w:val="24"/>
    </w:rPr>
  </w:style>
  <w:style w:type="character" w:customStyle="1" w:styleId="tl8wme">
    <w:name w:val="tl8wme"/>
    <w:basedOn w:val="DefaultParagraphFont"/>
    <w:rsid w:val="00F7086F"/>
  </w:style>
  <w:style w:type="character" w:customStyle="1" w:styleId="lwfe2d">
    <w:name w:val="lwfe2d"/>
    <w:basedOn w:val="DefaultParagraphFont"/>
    <w:rsid w:val="00F7086F"/>
  </w:style>
  <w:style w:type="table" w:styleId="TableGrid">
    <w:name w:val="Table Grid"/>
    <w:basedOn w:val="TableNormal"/>
    <w:uiPriority w:val="39"/>
    <w:rsid w:val="004A73F6"/>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5479E"/>
  </w:style>
  <w:style w:type="character" w:customStyle="1" w:styleId="apple-converted-space">
    <w:name w:val="apple-converted-space"/>
    <w:basedOn w:val="DefaultParagraphFont"/>
    <w:rsid w:val="00073E7B"/>
  </w:style>
  <w:style w:type="character" w:styleId="Mention">
    <w:name w:val="Mention"/>
    <w:basedOn w:val="DefaultParagraphFont"/>
    <w:uiPriority w:val="99"/>
    <w:semiHidden/>
    <w:unhideWhenUsed/>
    <w:rsid w:val="00E25D2D"/>
    <w:rPr>
      <w:color w:val="2B579A"/>
      <w:shd w:val="clear" w:color="auto" w:fill="E6E6E6"/>
    </w:rPr>
  </w:style>
  <w:style w:type="character" w:styleId="UnresolvedMention">
    <w:name w:val="Unresolved Mention"/>
    <w:basedOn w:val="DefaultParagraphFont"/>
    <w:uiPriority w:val="99"/>
    <w:semiHidden/>
    <w:unhideWhenUsed/>
    <w:rsid w:val="00C55E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9010">
      <w:bodyDiv w:val="1"/>
      <w:marLeft w:val="0"/>
      <w:marRight w:val="0"/>
      <w:marTop w:val="0"/>
      <w:marBottom w:val="0"/>
      <w:divBdr>
        <w:top w:val="none" w:sz="0" w:space="0" w:color="auto"/>
        <w:left w:val="none" w:sz="0" w:space="0" w:color="auto"/>
        <w:bottom w:val="none" w:sz="0" w:space="0" w:color="auto"/>
        <w:right w:val="none" w:sz="0" w:space="0" w:color="auto"/>
      </w:divBdr>
    </w:div>
    <w:div w:id="160901383">
      <w:bodyDiv w:val="1"/>
      <w:marLeft w:val="0"/>
      <w:marRight w:val="0"/>
      <w:marTop w:val="0"/>
      <w:marBottom w:val="0"/>
      <w:divBdr>
        <w:top w:val="none" w:sz="0" w:space="0" w:color="auto"/>
        <w:left w:val="none" w:sz="0" w:space="0" w:color="auto"/>
        <w:bottom w:val="none" w:sz="0" w:space="0" w:color="auto"/>
        <w:right w:val="none" w:sz="0" w:space="0" w:color="auto"/>
      </w:divBdr>
    </w:div>
    <w:div w:id="230773843">
      <w:bodyDiv w:val="1"/>
      <w:marLeft w:val="0"/>
      <w:marRight w:val="0"/>
      <w:marTop w:val="0"/>
      <w:marBottom w:val="0"/>
      <w:divBdr>
        <w:top w:val="none" w:sz="0" w:space="0" w:color="auto"/>
        <w:left w:val="none" w:sz="0" w:space="0" w:color="auto"/>
        <w:bottom w:val="none" w:sz="0" w:space="0" w:color="auto"/>
        <w:right w:val="none" w:sz="0" w:space="0" w:color="auto"/>
      </w:divBdr>
    </w:div>
    <w:div w:id="346097443">
      <w:bodyDiv w:val="1"/>
      <w:marLeft w:val="0"/>
      <w:marRight w:val="0"/>
      <w:marTop w:val="0"/>
      <w:marBottom w:val="0"/>
      <w:divBdr>
        <w:top w:val="none" w:sz="0" w:space="0" w:color="auto"/>
        <w:left w:val="none" w:sz="0" w:space="0" w:color="auto"/>
        <w:bottom w:val="none" w:sz="0" w:space="0" w:color="auto"/>
        <w:right w:val="none" w:sz="0" w:space="0" w:color="auto"/>
      </w:divBdr>
      <w:divsChild>
        <w:div w:id="387649704">
          <w:marLeft w:val="0"/>
          <w:marRight w:val="0"/>
          <w:marTop w:val="0"/>
          <w:marBottom w:val="0"/>
          <w:divBdr>
            <w:top w:val="none" w:sz="0" w:space="0" w:color="auto"/>
            <w:left w:val="none" w:sz="0" w:space="0" w:color="auto"/>
            <w:bottom w:val="none" w:sz="0" w:space="0" w:color="auto"/>
            <w:right w:val="none" w:sz="0" w:space="0" w:color="auto"/>
          </w:divBdr>
          <w:divsChild>
            <w:div w:id="47851306">
              <w:marLeft w:val="0"/>
              <w:marRight w:val="0"/>
              <w:marTop w:val="0"/>
              <w:marBottom w:val="0"/>
              <w:divBdr>
                <w:top w:val="none" w:sz="0" w:space="0" w:color="auto"/>
                <w:left w:val="none" w:sz="0" w:space="0" w:color="auto"/>
                <w:bottom w:val="none" w:sz="0" w:space="0" w:color="auto"/>
                <w:right w:val="none" w:sz="0" w:space="0" w:color="auto"/>
              </w:divBdr>
              <w:divsChild>
                <w:div w:id="2061899457">
                  <w:marLeft w:val="0"/>
                  <w:marRight w:val="0"/>
                  <w:marTop w:val="0"/>
                  <w:marBottom w:val="0"/>
                  <w:divBdr>
                    <w:top w:val="none" w:sz="0" w:space="0" w:color="auto"/>
                    <w:left w:val="none" w:sz="0" w:space="0" w:color="auto"/>
                    <w:bottom w:val="none" w:sz="0" w:space="0" w:color="auto"/>
                    <w:right w:val="none" w:sz="0" w:space="0" w:color="auto"/>
                  </w:divBdr>
                  <w:divsChild>
                    <w:div w:id="1845509818">
                      <w:marLeft w:val="0"/>
                      <w:marRight w:val="0"/>
                      <w:marTop w:val="0"/>
                      <w:marBottom w:val="0"/>
                      <w:divBdr>
                        <w:top w:val="none" w:sz="0" w:space="0" w:color="auto"/>
                        <w:left w:val="none" w:sz="0" w:space="0" w:color="auto"/>
                        <w:bottom w:val="none" w:sz="0" w:space="0" w:color="auto"/>
                        <w:right w:val="none" w:sz="0" w:space="0" w:color="auto"/>
                      </w:divBdr>
                      <w:divsChild>
                        <w:div w:id="17466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608546">
      <w:bodyDiv w:val="1"/>
      <w:marLeft w:val="0"/>
      <w:marRight w:val="0"/>
      <w:marTop w:val="0"/>
      <w:marBottom w:val="0"/>
      <w:divBdr>
        <w:top w:val="none" w:sz="0" w:space="0" w:color="auto"/>
        <w:left w:val="none" w:sz="0" w:space="0" w:color="auto"/>
        <w:bottom w:val="none" w:sz="0" w:space="0" w:color="auto"/>
        <w:right w:val="none" w:sz="0" w:space="0" w:color="auto"/>
      </w:divBdr>
    </w:div>
    <w:div w:id="634454301">
      <w:bodyDiv w:val="1"/>
      <w:marLeft w:val="0"/>
      <w:marRight w:val="0"/>
      <w:marTop w:val="0"/>
      <w:marBottom w:val="0"/>
      <w:divBdr>
        <w:top w:val="none" w:sz="0" w:space="0" w:color="auto"/>
        <w:left w:val="none" w:sz="0" w:space="0" w:color="auto"/>
        <w:bottom w:val="none" w:sz="0" w:space="0" w:color="auto"/>
        <w:right w:val="none" w:sz="0" w:space="0" w:color="auto"/>
      </w:divBdr>
    </w:div>
    <w:div w:id="670333548">
      <w:bodyDiv w:val="1"/>
      <w:marLeft w:val="0"/>
      <w:marRight w:val="0"/>
      <w:marTop w:val="0"/>
      <w:marBottom w:val="0"/>
      <w:divBdr>
        <w:top w:val="none" w:sz="0" w:space="0" w:color="auto"/>
        <w:left w:val="none" w:sz="0" w:space="0" w:color="auto"/>
        <w:bottom w:val="none" w:sz="0" w:space="0" w:color="auto"/>
        <w:right w:val="none" w:sz="0" w:space="0" w:color="auto"/>
      </w:divBdr>
    </w:div>
    <w:div w:id="701172144">
      <w:bodyDiv w:val="1"/>
      <w:marLeft w:val="0"/>
      <w:marRight w:val="0"/>
      <w:marTop w:val="0"/>
      <w:marBottom w:val="0"/>
      <w:divBdr>
        <w:top w:val="none" w:sz="0" w:space="0" w:color="auto"/>
        <w:left w:val="none" w:sz="0" w:space="0" w:color="auto"/>
        <w:bottom w:val="none" w:sz="0" w:space="0" w:color="auto"/>
        <w:right w:val="none" w:sz="0" w:space="0" w:color="auto"/>
      </w:divBdr>
    </w:div>
    <w:div w:id="742725774">
      <w:bodyDiv w:val="1"/>
      <w:marLeft w:val="0"/>
      <w:marRight w:val="0"/>
      <w:marTop w:val="0"/>
      <w:marBottom w:val="0"/>
      <w:divBdr>
        <w:top w:val="none" w:sz="0" w:space="0" w:color="auto"/>
        <w:left w:val="none" w:sz="0" w:space="0" w:color="auto"/>
        <w:bottom w:val="none" w:sz="0" w:space="0" w:color="auto"/>
        <w:right w:val="none" w:sz="0" w:space="0" w:color="auto"/>
      </w:divBdr>
    </w:div>
    <w:div w:id="850728765">
      <w:bodyDiv w:val="1"/>
      <w:marLeft w:val="0"/>
      <w:marRight w:val="0"/>
      <w:marTop w:val="0"/>
      <w:marBottom w:val="0"/>
      <w:divBdr>
        <w:top w:val="none" w:sz="0" w:space="0" w:color="auto"/>
        <w:left w:val="none" w:sz="0" w:space="0" w:color="auto"/>
        <w:bottom w:val="none" w:sz="0" w:space="0" w:color="auto"/>
        <w:right w:val="none" w:sz="0" w:space="0" w:color="auto"/>
      </w:divBdr>
    </w:div>
    <w:div w:id="880167343">
      <w:bodyDiv w:val="1"/>
      <w:marLeft w:val="0"/>
      <w:marRight w:val="0"/>
      <w:marTop w:val="0"/>
      <w:marBottom w:val="0"/>
      <w:divBdr>
        <w:top w:val="none" w:sz="0" w:space="0" w:color="auto"/>
        <w:left w:val="none" w:sz="0" w:space="0" w:color="auto"/>
        <w:bottom w:val="none" w:sz="0" w:space="0" w:color="auto"/>
        <w:right w:val="none" w:sz="0" w:space="0" w:color="auto"/>
      </w:divBdr>
    </w:div>
    <w:div w:id="912005206">
      <w:bodyDiv w:val="1"/>
      <w:marLeft w:val="0"/>
      <w:marRight w:val="0"/>
      <w:marTop w:val="0"/>
      <w:marBottom w:val="0"/>
      <w:divBdr>
        <w:top w:val="none" w:sz="0" w:space="0" w:color="auto"/>
        <w:left w:val="none" w:sz="0" w:space="0" w:color="auto"/>
        <w:bottom w:val="none" w:sz="0" w:space="0" w:color="auto"/>
        <w:right w:val="none" w:sz="0" w:space="0" w:color="auto"/>
      </w:divBdr>
      <w:divsChild>
        <w:div w:id="1756782738">
          <w:marLeft w:val="0"/>
          <w:marRight w:val="0"/>
          <w:marTop w:val="0"/>
          <w:marBottom w:val="0"/>
          <w:divBdr>
            <w:top w:val="none" w:sz="0" w:space="0" w:color="auto"/>
            <w:left w:val="none" w:sz="0" w:space="0" w:color="auto"/>
            <w:bottom w:val="none" w:sz="0" w:space="0" w:color="auto"/>
            <w:right w:val="none" w:sz="0" w:space="0" w:color="auto"/>
          </w:divBdr>
        </w:div>
        <w:div w:id="2027172529">
          <w:marLeft w:val="0"/>
          <w:marRight w:val="0"/>
          <w:marTop w:val="0"/>
          <w:marBottom w:val="0"/>
          <w:divBdr>
            <w:top w:val="none" w:sz="0" w:space="0" w:color="auto"/>
            <w:left w:val="none" w:sz="0" w:space="0" w:color="auto"/>
            <w:bottom w:val="none" w:sz="0" w:space="0" w:color="auto"/>
            <w:right w:val="none" w:sz="0" w:space="0" w:color="auto"/>
          </w:divBdr>
        </w:div>
      </w:divsChild>
    </w:div>
    <w:div w:id="1078088288">
      <w:bodyDiv w:val="1"/>
      <w:marLeft w:val="0"/>
      <w:marRight w:val="0"/>
      <w:marTop w:val="0"/>
      <w:marBottom w:val="0"/>
      <w:divBdr>
        <w:top w:val="none" w:sz="0" w:space="0" w:color="auto"/>
        <w:left w:val="none" w:sz="0" w:space="0" w:color="auto"/>
        <w:bottom w:val="none" w:sz="0" w:space="0" w:color="auto"/>
        <w:right w:val="none" w:sz="0" w:space="0" w:color="auto"/>
      </w:divBdr>
    </w:div>
    <w:div w:id="1156803293">
      <w:bodyDiv w:val="1"/>
      <w:marLeft w:val="0"/>
      <w:marRight w:val="0"/>
      <w:marTop w:val="0"/>
      <w:marBottom w:val="0"/>
      <w:divBdr>
        <w:top w:val="none" w:sz="0" w:space="0" w:color="auto"/>
        <w:left w:val="none" w:sz="0" w:space="0" w:color="auto"/>
        <w:bottom w:val="none" w:sz="0" w:space="0" w:color="auto"/>
        <w:right w:val="none" w:sz="0" w:space="0" w:color="auto"/>
      </w:divBdr>
    </w:div>
    <w:div w:id="1367292455">
      <w:bodyDiv w:val="1"/>
      <w:marLeft w:val="0"/>
      <w:marRight w:val="0"/>
      <w:marTop w:val="0"/>
      <w:marBottom w:val="0"/>
      <w:divBdr>
        <w:top w:val="none" w:sz="0" w:space="0" w:color="auto"/>
        <w:left w:val="none" w:sz="0" w:space="0" w:color="auto"/>
        <w:bottom w:val="none" w:sz="0" w:space="0" w:color="auto"/>
        <w:right w:val="none" w:sz="0" w:space="0" w:color="auto"/>
      </w:divBdr>
    </w:div>
    <w:div w:id="1742604439">
      <w:bodyDiv w:val="1"/>
      <w:marLeft w:val="0"/>
      <w:marRight w:val="0"/>
      <w:marTop w:val="0"/>
      <w:marBottom w:val="0"/>
      <w:divBdr>
        <w:top w:val="none" w:sz="0" w:space="0" w:color="auto"/>
        <w:left w:val="none" w:sz="0" w:space="0" w:color="auto"/>
        <w:bottom w:val="none" w:sz="0" w:space="0" w:color="auto"/>
        <w:right w:val="none" w:sz="0" w:space="0" w:color="auto"/>
      </w:divBdr>
    </w:div>
    <w:div w:id="2006006371">
      <w:bodyDiv w:val="1"/>
      <w:marLeft w:val="0"/>
      <w:marRight w:val="0"/>
      <w:marTop w:val="0"/>
      <w:marBottom w:val="0"/>
      <w:divBdr>
        <w:top w:val="none" w:sz="0" w:space="0" w:color="auto"/>
        <w:left w:val="none" w:sz="0" w:space="0" w:color="auto"/>
        <w:bottom w:val="none" w:sz="0" w:space="0" w:color="auto"/>
        <w:right w:val="none" w:sz="0" w:space="0" w:color="auto"/>
      </w:divBdr>
    </w:div>
    <w:div w:id="2042122850">
      <w:bodyDiv w:val="1"/>
      <w:marLeft w:val="0"/>
      <w:marRight w:val="0"/>
      <w:marTop w:val="0"/>
      <w:marBottom w:val="0"/>
      <w:divBdr>
        <w:top w:val="none" w:sz="0" w:space="0" w:color="auto"/>
        <w:left w:val="none" w:sz="0" w:space="0" w:color="auto"/>
        <w:bottom w:val="none" w:sz="0" w:space="0" w:color="auto"/>
        <w:right w:val="none" w:sz="0" w:space="0" w:color="auto"/>
      </w:divBdr>
    </w:div>
    <w:div w:id="2078360935">
      <w:bodyDiv w:val="1"/>
      <w:marLeft w:val="0"/>
      <w:marRight w:val="0"/>
      <w:marTop w:val="0"/>
      <w:marBottom w:val="0"/>
      <w:divBdr>
        <w:top w:val="none" w:sz="0" w:space="0" w:color="auto"/>
        <w:left w:val="none" w:sz="0" w:space="0" w:color="auto"/>
        <w:bottom w:val="none" w:sz="0" w:space="0" w:color="auto"/>
        <w:right w:val="none" w:sz="0" w:space="0" w:color="auto"/>
      </w:divBdr>
      <w:divsChild>
        <w:div w:id="541094928">
          <w:marLeft w:val="763"/>
          <w:marRight w:val="0"/>
          <w:marTop w:val="80"/>
          <w:marBottom w:val="0"/>
          <w:divBdr>
            <w:top w:val="none" w:sz="0" w:space="0" w:color="auto"/>
            <w:left w:val="none" w:sz="0" w:space="0" w:color="auto"/>
            <w:bottom w:val="none" w:sz="0" w:space="0" w:color="auto"/>
            <w:right w:val="none" w:sz="0" w:space="0" w:color="auto"/>
          </w:divBdr>
        </w:div>
        <w:div w:id="2001226833">
          <w:marLeft w:val="763"/>
          <w:marRight w:val="0"/>
          <w:marTop w:val="80"/>
          <w:marBottom w:val="0"/>
          <w:divBdr>
            <w:top w:val="none" w:sz="0" w:space="0" w:color="auto"/>
            <w:left w:val="none" w:sz="0" w:space="0" w:color="auto"/>
            <w:bottom w:val="none" w:sz="0" w:space="0" w:color="auto"/>
            <w:right w:val="none" w:sz="0" w:space="0" w:color="auto"/>
          </w:divBdr>
        </w:div>
        <w:div w:id="1166825456">
          <w:marLeft w:val="763"/>
          <w:marRight w:val="0"/>
          <w:marTop w:val="80"/>
          <w:marBottom w:val="0"/>
          <w:divBdr>
            <w:top w:val="none" w:sz="0" w:space="0" w:color="auto"/>
            <w:left w:val="none" w:sz="0" w:space="0" w:color="auto"/>
            <w:bottom w:val="none" w:sz="0" w:space="0" w:color="auto"/>
            <w:right w:val="none" w:sz="0" w:space="0" w:color="auto"/>
          </w:divBdr>
        </w:div>
        <w:div w:id="864173364">
          <w:marLeft w:val="763"/>
          <w:marRight w:val="0"/>
          <w:marTop w:val="80"/>
          <w:marBottom w:val="0"/>
          <w:divBdr>
            <w:top w:val="none" w:sz="0" w:space="0" w:color="auto"/>
            <w:left w:val="none" w:sz="0" w:space="0" w:color="auto"/>
            <w:bottom w:val="none" w:sz="0" w:space="0" w:color="auto"/>
            <w:right w:val="none" w:sz="0" w:space="0" w:color="auto"/>
          </w:divBdr>
        </w:div>
        <w:div w:id="1649167455">
          <w:marLeft w:val="763"/>
          <w:marRight w:val="0"/>
          <w:marTop w:val="80"/>
          <w:marBottom w:val="0"/>
          <w:divBdr>
            <w:top w:val="none" w:sz="0" w:space="0" w:color="auto"/>
            <w:left w:val="none" w:sz="0" w:space="0" w:color="auto"/>
            <w:bottom w:val="none" w:sz="0" w:space="0" w:color="auto"/>
            <w:right w:val="none" w:sz="0" w:space="0" w:color="auto"/>
          </w:divBdr>
        </w:div>
      </w:divsChild>
    </w:div>
    <w:div w:id="208151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enfranklin.in" TargetMode="External"/><Relationship Id="rId18" Type="http://schemas.openxmlformats.org/officeDocument/2006/relationships/hyperlink" Target="https://www.italiarail.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railkey.net" TargetMode="External"/><Relationship Id="rId7" Type="http://schemas.openxmlformats.org/officeDocument/2006/relationships/webSettings" Target="webSettings.xml"/><Relationship Id="rId12" Type="http://schemas.openxmlformats.org/officeDocument/2006/relationships/hyperlink" Target="http://www.Macys.com" TargetMode="External"/><Relationship Id="rId17" Type="http://schemas.openxmlformats.org/officeDocument/2006/relationships/hyperlink" Target="https://www.reit.co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collaaj.com" TargetMode="External"/><Relationship Id="rId20" Type="http://schemas.openxmlformats.org/officeDocument/2006/relationships/hyperlink" Target="https://www.railpass.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ewhatspossible.com"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www.hexplora.com" TargetMode="External"/><Relationship Id="rId23" Type="http://schemas.openxmlformats.org/officeDocument/2006/relationships/footer" Target="footer1.xml"/><Relationship Id="rId10" Type="http://schemas.openxmlformats.org/officeDocument/2006/relationships/hyperlink" Target="mailto:kpenumuru@nisum.com" TargetMode="External"/><Relationship Id="rId19" Type="http://schemas.openxmlformats.org/officeDocument/2006/relationships/hyperlink" Target="https://www.railagent.n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ocalpointk12.com" TargetMode="External"/><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gangapurkar\Application%20Data\Microsoft\Templates\TP101934149_template.dotx" TargetMode="External"/></Relationship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175 Calvert Dr. Apt# Q-102, Cupertino CA 95014</CompanyAddress>
  <CompanyPhone>Phone: 408 660 0574</CompanyPhone>
  <CompanyFax/>
  <CompanyEmail>kvolety@nisum.com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56BCD7-33AD-4547-AE86-3299D62DEF0F}">
  <ds:schemaRefs>
    <ds:schemaRef ds:uri="http://schemas.microsoft.com/sharepoint/v3/contenttype/forms"/>
  </ds:schemaRefs>
</ds:datastoreItem>
</file>

<file path=customXml/itemProps3.xml><?xml version="1.0" encoding="utf-8"?>
<ds:datastoreItem xmlns:ds="http://schemas.openxmlformats.org/officeDocument/2006/customXml" ds:itemID="{26E29D93-2C04-459E-B05C-066909746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TP101934149_template</Template>
  <TotalTime>5</TotalTime>
  <Pages>6</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User Interface Architect</vt:lpstr>
    </vt:vector>
  </TitlesOfParts>
  <Company/>
  <LinksUpToDate>false</LinksUpToDate>
  <CharactersWithSpaces>8630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Interface Architect</dc:title>
  <dc:subject>Profile</dc:subject>
  <dc:creator>Kanaka Chalam Volety</dc:creator>
  <cp:lastModifiedBy>Pradeep Royal Pothuraju</cp:lastModifiedBy>
  <cp:revision>7</cp:revision>
  <cp:lastPrinted>2014-06-03T06:55:00Z</cp:lastPrinted>
  <dcterms:created xsi:type="dcterms:W3CDTF">2018-01-16T09:07:00Z</dcterms:created>
  <dcterms:modified xsi:type="dcterms:W3CDTF">2018-06-06T05:46:00Z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TC101934150</vt:lpwstr>
  </property>
</Properties>
</file>